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167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distT="0" distB="0" distL="0" distR="0" simplePos="0" relativeHeight="130" behindDoc="1" locked="0" layoutInCell="1" hidden="0" allowOverlap="1">
            <wp:simplePos x="0" y="0"/>
            <wp:positionH relativeFrom="page">
              <wp:posOffset>634990</wp:posOffset>
            </wp:positionH>
            <wp:positionV relativeFrom="paragraph">
              <wp:posOffset>-91729</wp:posOffset>
            </wp:positionV>
            <wp:extent cx="6491011" cy="9461356"/>
            <wp:effectExtent l="0" t="0" r="0" b="0"/>
            <wp:wrapTopAndBottom/>
            <wp:docPr id="1" name="图片 1" descr="RAJALAKSHMI ENGINEERING COLLEGE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1011" cy="946135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sz w:val="20"/>
        </w:rPr>
        <w:drawing>
          <wp:inline distT="0" distB="0" distL="85723" distR="85723">
            <wp:extent cx="6136004" cy="9042533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36004" cy="904253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5"/>
        <w:spacing w:after="0"/>
        <w:rPr>
          <w:rFonts w:ascii="Trebuchet MS" w:hAnsi="Trebuchet MS"/>
          <w:sz w:val="20"/>
        </w:rPr>
        <w:sectPr>
          <w:type w:val="continuous"/>
          <w:pgSz w:w="11930" w:h="16870"/>
          <w:pgMar w:top="900" w:right="992" w:bottom="280" w:left="1275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48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drawing>
          <wp:inline distT="0" distB="0" distL="0" distR="0">
            <wp:extent cx="1107262" cy="1052607"/>
            <wp:effectExtent l="0" t="0" r="0" b="0"/>
            <wp:docPr id="7" name="图片 7" descr="A blue and white logo  AI-generated content may be incorrect. 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7262" cy="105260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77"/>
        <w:ind w:left="137" w:right="370" w:firstLine="0"/>
        <w:jc w:val="center"/>
        <w:rPr>
          <w:b/>
          <w:sz w:val="32"/>
        </w:rPr>
      </w:pPr>
      <w:r>
        <w:rPr>
          <w:b/>
          <w:spacing w:val="-8"/>
          <w:sz w:val="32"/>
        </w:rPr>
        <w:t>RAJALAKSHMI</w:t>
      </w:r>
      <w:r>
        <w:rPr>
          <w:b/>
          <w:spacing w:val="-11"/>
          <w:sz w:val="32"/>
        </w:rPr>
        <w:t xml:space="preserve"> </w:t>
      </w:r>
      <w:r>
        <w:rPr>
          <w:b/>
          <w:spacing w:val="-8"/>
          <w:sz w:val="32"/>
        </w:rPr>
        <w:t>ENGINEERING</w:t>
      </w:r>
      <w:r>
        <w:rPr>
          <w:b/>
          <w:spacing w:val="-22"/>
          <w:sz w:val="32"/>
        </w:rPr>
        <w:t xml:space="preserve"> </w:t>
      </w:r>
      <w:r>
        <w:rPr>
          <w:b/>
          <w:spacing w:val="-8"/>
          <w:sz w:val="32"/>
        </w:rPr>
        <w:t>COLLEGE</w:t>
      </w:r>
      <w:r>
        <w:rPr>
          <w:b/>
          <w:spacing w:val="-2"/>
          <w:sz w:val="32"/>
        </w:rPr>
        <w:t xml:space="preserve"> </w:t>
      </w:r>
      <w:r>
        <w:rPr>
          <w:b/>
          <w:spacing w:val="-8"/>
          <w:sz w:val="32"/>
        </w:rPr>
        <w:t>(AUTONOMOUS)</w:t>
      </w:r>
    </w:p>
    <w:p>
      <w:pPr>
        <w:spacing w:before="39" w:line="372" w:lineRule="auto"/>
        <w:ind w:left="881" w:right="1110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RAJALAKSHMI</w:t>
      </w:r>
      <w:r>
        <w:rPr>
          <w:b/>
          <w:spacing w:val="-19"/>
          <w:sz w:val="28"/>
        </w:rPr>
        <w:t xml:space="preserve"> </w:t>
      </w:r>
      <w:r>
        <w:rPr>
          <w:b/>
          <w:spacing w:val="-2"/>
          <w:sz w:val="28"/>
        </w:rPr>
        <w:t>NAGAR,</w:t>
      </w:r>
      <w:r>
        <w:rPr>
          <w:b/>
          <w:spacing w:val="-25"/>
          <w:sz w:val="28"/>
        </w:rPr>
        <w:t xml:space="preserve"> </w:t>
      </w:r>
      <w:r>
        <w:rPr>
          <w:b/>
          <w:spacing w:val="-2"/>
          <w:sz w:val="28"/>
        </w:rPr>
        <w:t>THANDALAM</w:t>
      </w:r>
      <w:r>
        <w:rPr>
          <w:b/>
          <w:spacing w:val="-39"/>
          <w:sz w:val="28"/>
        </w:rPr>
        <w:t xml:space="preserve"> </w:t>
      </w:r>
      <w:r>
        <w:rPr>
          <w:b/>
          <w:spacing w:val="-39"/>
          <w:position w:val="6"/>
          <w:sz w:val="28"/>
        </w:rPr>
        <w:drawing>
          <wp:inline distT="0" distB="0" distL="0" distR="0">
            <wp:extent cx="84454" cy="12062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454" cy="1206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pacing w:val="21"/>
          <w:sz w:val="28"/>
        </w:rPr>
        <w:t xml:space="preserve"> </w:t>
      </w:r>
      <w:r>
        <w:rPr>
          <w:b/>
          <w:spacing w:val="-2"/>
          <w:sz w:val="28"/>
        </w:rPr>
        <w:t>602</w:t>
      </w:r>
      <w:r>
        <w:rPr>
          <w:b/>
          <w:spacing w:val="-27"/>
          <w:sz w:val="28"/>
        </w:rPr>
        <w:t xml:space="preserve"> </w:t>
      </w:r>
      <w:r>
        <w:rPr>
          <w:b/>
          <w:spacing w:val="-2"/>
          <w:sz w:val="28"/>
        </w:rPr>
        <w:t xml:space="preserve">105 </w:t>
      </w:r>
      <w:r>
        <w:rPr>
          <w:b/>
          <w:color w:val="FFFFFF"/>
          <w:sz w:val="28"/>
          <w:highlight w:val="black"/>
        </w:rPr>
        <w:t>BONAFIDE CERTIFICATE</w:t>
      </w: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rPr>
          <w:b/>
          <w:sz w:val="28"/>
        </w:rPr>
      </w:pPr>
    </w:p>
    <w:p>
      <w:pPr>
        <w:pStyle w:val="15"/>
        <w:spacing w:before="88"/>
        <w:rPr>
          <w:b/>
          <w:sz w:val="28"/>
        </w:rPr>
      </w:pPr>
    </w:p>
    <w:p>
      <w:pPr>
        <w:tabs>
          <w:tab w:val="left" w:pos="1284"/>
          <w:tab w:val="left" w:pos="5068"/>
          <w:tab w:val="left" w:pos="6873"/>
        </w:tabs>
        <w:spacing w:before="0"/>
        <w:ind w:left="170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131" behindDoc="0" locked="0" layoutInCell="1" hidden="0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215443</wp:posOffset>
                </wp:positionV>
                <wp:extent cx="2564003" cy="6094"/>
                <wp:effectExtent l="0" t="0" r="0" b="0"/>
                <wp:wrapNone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64003" cy="6094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4" o:spid="_x0000_s14" fillcolor="#000000" stroked="f" strokeweight="1.0pt" style="position:absolute;&#10;margin-left:110.4pt;&#10;margin-top:16.964085pt;&#10;width:201.89pt;&#10;height:0.47991928pt;&#10;z-index:131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132" behindDoc="0" locked="0" layoutInCell="1" hidden="0" allowOverlap="1">
                <wp:simplePos x="0" y="0"/>
                <wp:positionH relativeFrom="page">
                  <wp:posOffset>5000625</wp:posOffset>
                </wp:positionH>
                <wp:positionV relativeFrom="paragraph">
                  <wp:posOffset>216713</wp:posOffset>
                </wp:positionV>
                <wp:extent cx="1622171" cy="6094"/>
                <wp:effectExtent l="0" t="0" r="0" b="0"/>
                <wp:wrapNone/>
                <wp:docPr id="15" name="矩形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22171" cy="6094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6" o:spid="_x0000_s16" fillcolor="#000000" stroked="f" strokeweight="1.0pt" style="position:absolute;&#10;margin-left:393.75pt;&#10;margin-top:17.064083pt;&#10;width:127.73pt;&#10;height:0.47992072pt;&#10;z-index:132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spacing w:val="-4"/>
          <w:position w:val="-10"/>
          <w:sz w:val="22"/>
        </w:rPr>
        <w:t>NAME</w:t>
      </w:r>
      <w:r>
        <w:rPr>
          <w:position w:val="-10"/>
          <w:sz w:val="22"/>
        </w:rPr>
        <w:tab/>
        <w:t xml:space="preserve">ASHWADH </w:t>
      </w:r>
      <w:r>
        <w:rPr>
          <w:b/>
          <w:sz w:val="22"/>
        </w:rPr>
        <w:tab/>
      </w:r>
      <w:r>
        <w:rPr>
          <w:position w:val="-10"/>
          <w:sz w:val="22"/>
        </w:rPr>
        <w:t>REGISTER</w:t>
      </w:r>
      <w:r>
        <w:rPr>
          <w:spacing w:val="-8"/>
          <w:position w:val="-10"/>
          <w:sz w:val="22"/>
        </w:rPr>
        <w:t xml:space="preserve"> </w:t>
      </w:r>
      <w:r>
        <w:rPr>
          <w:spacing w:val="-5"/>
          <w:position w:val="-10"/>
          <w:sz w:val="22"/>
        </w:rPr>
        <w:t>NO.</w:t>
      </w:r>
      <w:r>
        <w:rPr>
          <w:position w:val="-10"/>
          <w:sz w:val="22"/>
        </w:rPr>
        <w:tab/>
      </w:r>
      <w:r>
        <w:rPr>
          <w:b/>
          <w:sz w:val="22"/>
        </w:rPr>
        <w:t xml:space="preserve">2116 </w:t>
      </w:r>
      <w:r>
        <w:rPr>
          <w:b/>
          <w:spacing w:val="-2"/>
          <w:sz w:val="22"/>
        </w:rPr>
        <w:t>231501022</w:t>
      </w:r>
    </w:p>
    <w:p>
      <w:pPr>
        <w:pStyle w:val="15"/>
        <w:rPr>
          <w:b/>
        </w:rPr>
      </w:pPr>
    </w:p>
    <w:p>
      <w:pPr>
        <w:pStyle w:val="15"/>
        <w:spacing w:before="35"/>
        <w:rPr>
          <w:b/>
        </w:rPr>
      </w:pPr>
    </w:p>
    <w:p>
      <w:pPr>
        <w:spacing w:before="0"/>
        <w:ind w:left="165" w:right="0" w:firstLine="0"/>
        <w:jc w:val="left"/>
        <w:rPr>
          <w:sz w:val="28"/>
        </w:rPr>
      </w:pPr>
      <w:r>
        <w:rPr>
          <w:sz w:val="28"/>
        </w:rPr>
        <w:t>ACADEMIC</w:t>
      </w:r>
      <w:r>
        <w:rPr>
          <w:spacing w:val="-20"/>
          <w:sz w:val="28"/>
        </w:rPr>
        <w:t xml:space="preserve"> </w:t>
      </w:r>
      <w:r>
        <w:rPr>
          <w:sz w:val="28"/>
        </w:rPr>
        <w:t>YEAR</w:t>
      </w:r>
      <w:r>
        <w:rPr>
          <w:spacing w:val="-18"/>
          <w:sz w:val="28"/>
        </w:rPr>
        <w:t xml:space="preserve"> </w:t>
      </w:r>
      <w:r>
        <w:rPr>
          <w:sz w:val="28"/>
        </w:rPr>
        <w:t>2024-25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SEMESTER</w:t>
      </w:r>
      <w:r>
        <w:rPr>
          <w:sz w:val="28"/>
        </w:rPr>
        <w:t>-</w:t>
      </w:r>
      <w:r>
        <w:rPr>
          <w:spacing w:val="-19"/>
          <w:sz w:val="28"/>
        </w:rPr>
        <w:t xml:space="preserve"> </w:t>
      </w:r>
      <w:r>
        <w:rPr>
          <w:sz w:val="28"/>
        </w:rPr>
        <w:t>IV</w:t>
      </w:r>
      <w:r>
        <w:rPr>
          <w:spacing w:val="48"/>
          <w:sz w:val="28"/>
        </w:rPr>
        <w:t xml:space="preserve"> </w:t>
      </w:r>
      <w:r>
        <w:rPr>
          <w:b/>
          <w:sz w:val="28"/>
        </w:rPr>
        <w:t>BRANCH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z w:val="28"/>
        </w:rPr>
        <w:t>AIML-</w:t>
      </w:r>
      <w:r>
        <w:rPr>
          <w:spacing w:val="-2"/>
          <w:sz w:val="28"/>
        </w:rPr>
        <w:t>B.Tech</w:t>
      </w:r>
    </w:p>
    <w:p>
      <w:pPr>
        <w:pStyle w:val="15"/>
        <w:rPr>
          <w:sz w:val="28"/>
        </w:rPr>
      </w:pPr>
    </w:p>
    <w:p>
      <w:pPr>
        <w:pStyle w:val="15"/>
        <w:spacing w:before="14"/>
        <w:rPr>
          <w:sz w:val="28"/>
        </w:rPr>
      </w:pPr>
    </w:p>
    <w:p>
      <w:pPr>
        <w:spacing w:before="0" w:line="619" w:lineRule="auto"/>
        <w:ind w:left="155" w:right="1041" w:firstLine="9"/>
        <w:jc w:val="left"/>
        <w:rPr>
          <w:position w:val="1"/>
          <w:sz w:val="28"/>
        </w:rPr>
      </w:pPr>
      <w:r>
        <w:rPr>
          <w:sz w:val="28"/>
        </w:rPr>
        <w:t>This</w:t>
      </w:r>
      <w:r>
        <w:rPr>
          <w:spacing w:val="-18"/>
          <w:sz w:val="28"/>
        </w:rPr>
        <w:t xml:space="preserve"> </w:t>
      </w:r>
      <w:r>
        <w:rPr>
          <w:sz w:val="28"/>
        </w:rPr>
        <w:t>Certification</w:t>
      </w:r>
      <w:r>
        <w:rPr>
          <w:spacing w:val="-17"/>
          <w:sz w:val="28"/>
        </w:rPr>
        <w:t xml:space="preserve"> </w:t>
      </w:r>
      <w:r>
        <w:rPr>
          <w:sz w:val="28"/>
        </w:rPr>
        <w:t>is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Bonafide</w:t>
      </w:r>
      <w:r>
        <w:rPr>
          <w:spacing w:val="-18"/>
          <w:sz w:val="28"/>
        </w:rPr>
        <w:t xml:space="preserve"> </w:t>
      </w:r>
      <w:r>
        <w:rPr>
          <w:sz w:val="28"/>
        </w:rPr>
        <w:t>record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work</w:t>
      </w:r>
      <w:r>
        <w:rPr>
          <w:spacing w:val="-18"/>
          <w:sz w:val="28"/>
        </w:rPr>
        <w:t xml:space="preserve"> </w:t>
      </w:r>
      <w:r>
        <w:rPr>
          <w:sz w:val="28"/>
        </w:rPr>
        <w:t>done</w:t>
      </w:r>
      <w:r>
        <w:rPr>
          <w:spacing w:val="-17"/>
          <w:sz w:val="28"/>
        </w:rPr>
        <w:t xml:space="preserve"> </w:t>
      </w:r>
      <w:r>
        <w:rPr>
          <w:sz w:val="28"/>
        </w:rPr>
        <w:t>by</w:t>
      </w:r>
      <w:r>
        <w:rPr>
          <w:spacing w:val="-22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above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student in </w:t>
      </w:r>
      <w:r>
        <w:rPr>
          <w:position w:val="1"/>
          <w:sz w:val="28"/>
        </w:rPr>
        <w:t xml:space="preserve">the </w:t>
      </w:r>
      <w:r>
        <w:rPr>
          <w:b/>
          <w:position w:val="1"/>
          <w:sz w:val="28"/>
        </w:rPr>
        <w:t>CS23432</w:t>
      </w:r>
      <w:r>
        <w:rPr>
          <w:position w:val="1"/>
          <w:sz w:val="28"/>
        </w:rPr>
        <w:t xml:space="preserve">- </w:t>
      </w:r>
      <w:r>
        <w:rPr>
          <w:b/>
          <w:position w:val="1"/>
          <w:sz w:val="28"/>
        </w:rPr>
        <w:t xml:space="preserve">Software Construction </w:t>
      </w:r>
      <w:r>
        <w:rPr>
          <w:position w:val="1"/>
          <w:sz w:val="28"/>
        </w:rPr>
        <w:t>Laboratory during</w:t>
      </w:r>
    </w:p>
    <w:p>
      <w:pPr>
        <w:pStyle w:val="15"/>
        <w:spacing w:before="8"/>
        <w:ind w:left="155"/>
      </w:pPr>
      <w:r>
        <w:t>the</w:t>
      </w:r>
      <w:r>
        <w:rPr>
          <w:spacing w:val="-19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2024</w:t>
      </w:r>
      <w:r>
        <w:rPr>
          <w:spacing w:val="-23"/>
        </w:rPr>
        <w:t xml:space="preserve"> </w:t>
      </w:r>
      <w:r>
        <w:rPr>
          <w:spacing w:val="-23"/>
          <w:position w:val="5"/>
        </w:rPr>
        <w:drawing>
          <wp:inline distT="0" distB="0" distL="0" distR="0">
            <wp:extent cx="72194" cy="6984"/>
            <wp:effectExtent l="0" t="0" r="0" b="0"/>
            <wp:docPr id="17" name="图片 1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9" name="图片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194" cy="69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pacing w:val="55"/>
          <w:w w:val="150"/>
        </w:rPr>
        <w:t xml:space="preserve"> </w:t>
      </w:r>
      <w:r>
        <w:rPr>
          <w:spacing w:val="-2"/>
        </w:rPr>
        <w:t>2025.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40"/>
      </w:pPr>
    </w:p>
    <w:p>
      <w:pPr>
        <w:pStyle w:val="15"/>
        <w:ind w:left="5443"/>
      </w:pPr>
      <w:r>
        <w:t>Signature</w:t>
      </w:r>
      <w:r>
        <w:rPr>
          <w:spacing w:val="-2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Faculty</w:t>
      </w:r>
      <w:r>
        <w:rPr>
          <w:spacing w:val="-21"/>
        </w:rPr>
        <w:t xml:space="preserve"> </w:t>
      </w:r>
      <w:r>
        <w:t>-in</w:t>
      </w:r>
      <w:r>
        <w:rPr>
          <w:spacing w:val="-26"/>
        </w:rPr>
        <w:t xml:space="preserve"> </w:t>
      </w:r>
      <w:r>
        <w:rPr>
          <w:spacing w:val="-26"/>
          <w:position w:val="6"/>
        </w:rPr>
        <w:drawing>
          <wp:inline distT="0" distB="0" distL="0" distR="0">
            <wp:extent cx="72220" cy="6984"/>
            <wp:effectExtent l="0" t="0" r="0" b="0"/>
            <wp:docPr id="20" name="图片 2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2" name="图片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220" cy="69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pacing w:val="52"/>
          <w:w w:val="150"/>
        </w:rPr>
        <w:t xml:space="preserve"> </w:t>
      </w:r>
      <w:r>
        <w:rPr>
          <w:spacing w:val="-2"/>
        </w:rPr>
        <w:t>Charge</w:t>
      </w:r>
    </w:p>
    <w:p>
      <w:pPr>
        <w:pStyle w:val="15"/>
      </w:pPr>
    </w:p>
    <w:p>
      <w:pPr>
        <w:pStyle w:val="15"/>
        <w:spacing w:before="139"/>
      </w:pPr>
    </w:p>
    <w:p>
      <w:pPr>
        <w:pStyle w:val="15"/>
        <w:tabs>
          <w:tab w:val="left" w:pos="7480"/>
        </w:tabs>
        <w:ind w:left="165"/>
      </w:pPr>
      <w:r>
        <w:rPr>
          <w:spacing w:val="-2"/>
        </w:rPr>
        <w:t>Submitted</w:t>
      </w:r>
      <w: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Practical</w:t>
      </w:r>
      <w:r>
        <w:rPr>
          <w:spacing w:val="-12"/>
        </w:rPr>
        <w:t xml:space="preserve"> </w:t>
      </w:r>
      <w:r>
        <w:rPr>
          <w:spacing w:val="-2"/>
        </w:rPr>
        <w:t>Examination held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4"/>
      </w:pPr>
    </w:p>
    <w:p>
      <w:pPr>
        <w:pStyle w:val="15"/>
        <w:tabs>
          <w:tab w:val="left" w:pos="6648"/>
        </w:tabs>
        <w:ind w:left="165"/>
      </w:pPr>
      <w:r>
        <w:rPr>
          <w:spacing w:val="-5"/>
        </w:rPr>
        <w:t>Internal</w:t>
      </w:r>
      <w:r>
        <w:t xml:space="preserve"> </w:t>
      </w:r>
      <w:r>
        <w:rPr>
          <w:spacing w:val="-2"/>
        </w:rPr>
        <w:t>Examiner</w:t>
      </w:r>
      <w:r>
        <w:tab/>
      </w:r>
      <w:r>
        <w:rPr>
          <w:spacing w:val="-6"/>
        </w:rPr>
        <w:t>External</w:t>
      </w:r>
      <w:r>
        <w:rPr>
          <w:spacing w:val="-1"/>
        </w:rPr>
        <w:t xml:space="preserve"> </w:t>
      </w:r>
      <w:r>
        <w:rPr>
          <w:spacing w:val="-2"/>
        </w:rPr>
        <w:t>Examiner</w:t>
      </w:r>
    </w:p>
    <w:p>
      <w:pPr>
        <w:pStyle w:val="15"/>
        <w:spacing w:after="0"/>
        <w:sectPr>
          <w:pgSz w:w="11930" w:h="16870"/>
          <w:pgMar w:top="600" w:right="992" w:bottom="280" w:left="1275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spacing w:before="69"/>
        <w:ind w:left="0" w:right="142" w:firstLine="0"/>
        <w:jc w:val="center"/>
        <w:rPr>
          <w:b/>
          <w:sz w:val="36"/>
        </w:rPr>
      </w:pPr>
      <w:r>
        <w:rPr>
          <w:b/>
          <w:spacing w:val="-2"/>
          <w:sz w:val="36"/>
        </w:rPr>
        <w:t>INDEX</w:t>
      </w:r>
    </w:p>
    <w:p>
      <w:pPr>
        <w:pStyle w:val="15"/>
        <w:spacing w:before="34"/>
        <w:rPr>
          <w:b/>
          <w:sz w:val="36"/>
        </w:rPr>
      </w:pPr>
    </w:p>
    <w:p>
      <w:pPr>
        <w:tabs>
          <w:tab w:val="left" w:pos="3834"/>
          <w:tab w:val="left" w:pos="6278"/>
          <w:tab w:val="left" w:pos="7608"/>
        </w:tabs>
        <w:spacing w:before="0"/>
        <w:ind w:left="367" w:right="0" w:firstLine="0"/>
        <w:jc w:val="left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60"/>
          <w:sz w:val="28"/>
        </w:rPr>
        <w:t xml:space="preserve"> ASHWADH A</w:t>
      </w:r>
      <w:r>
        <w:rPr>
          <w:sz w:val="28"/>
        </w:rPr>
        <w:tab/>
      </w:r>
      <w:r>
        <w:rPr>
          <w:b/>
          <w:sz w:val="28"/>
        </w:rPr>
        <w:t>BRANCH:</w:t>
      </w:r>
      <w:r>
        <w:rPr>
          <w:b/>
          <w:spacing w:val="-12"/>
          <w:sz w:val="28"/>
        </w:rPr>
        <w:t xml:space="preserve"> AIML</w:t>
      </w:r>
      <w:r>
        <w:rPr>
          <w:sz w:val="28"/>
        </w:rPr>
        <w:tab/>
      </w:r>
      <w:r>
        <w:rPr>
          <w:b/>
          <w:sz w:val="28"/>
        </w:rPr>
        <w:t>SEC:</w:t>
      </w:r>
      <w:r>
        <w:rPr>
          <w:b/>
          <w:spacing w:val="-7"/>
          <w:sz w:val="28"/>
        </w:rPr>
        <w:t xml:space="preserve"> A</w:t>
      </w:r>
      <w:r>
        <w:rPr>
          <w:sz w:val="28"/>
        </w:rPr>
        <w:tab/>
      </w:r>
      <w:r>
        <w:rPr>
          <w:b/>
          <w:sz w:val="28"/>
        </w:rPr>
        <w:t>ROLL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4"/>
          <w:sz w:val="28"/>
        </w:rPr>
        <w:t xml:space="preserve"> 231501022</w:t>
      </w:r>
    </w:p>
    <w:p>
      <w:pPr>
        <w:pStyle w:val="15"/>
        <w:rPr>
          <w:sz w:val="20"/>
        </w:rPr>
      </w:pPr>
    </w:p>
    <w:p>
      <w:pPr>
        <w:pStyle w:val="15"/>
        <w:spacing w:before="200"/>
        <w:rPr>
          <w:sz w:val="20"/>
        </w:rPr>
      </w:pPr>
    </w:p>
    <w:tbl>
      <w:tblPr>
        <w:jc w:val="left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2"/>
        <w:gridCol w:w="1186"/>
        <w:gridCol w:w="5613"/>
        <w:gridCol w:w="887"/>
        <w:gridCol w:w="1771"/>
      </w:tblGrid>
      <w:tr>
        <w:trPr>
          <w:trHeight w:val="1070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133" w:line="401" w:lineRule="exact"/>
              <w:ind w:left="72" w:right="41"/>
              <w:jc w:val="center"/>
              <w:rPr>
                <w:sz w:val="35"/>
              </w:rPr>
            </w:pPr>
            <w:r>
              <w:rPr>
                <w:color w:val="1F1F1F"/>
                <w:spacing w:val="-5"/>
                <w:w w:val="115"/>
                <w:sz w:val="35"/>
              </w:rPr>
              <w:t>s.</w:t>
            </w:r>
          </w:p>
          <w:p>
            <w:pPr>
              <w:pStyle w:val="19"/>
              <w:spacing w:line="263" w:lineRule="exact"/>
              <w:ind w:left="72"/>
              <w:jc w:val="center"/>
              <w:rPr>
                <w:b/>
                <w:sz w:val="23"/>
              </w:rPr>
            </w:pPr>
            <w:r>
              <w:rPr>
                <w:b/>
                <w:color w:val="1F1F1F"/>
                <w:spacing w:val="-5"/>
                <w:w w:val="125"/>
                <w:sz w:val="23"/>
              </w:rPr>
              <w:t>No.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before="5"/>
              <w:rPr>
                <w:sz w:val="23"/>
              </w:rPr>
            </w:pPr>
          </w:p>
          <w:p>
            <w:pPr>
              <w:pStyle w:val="19"/>
              <w:ind w:left="38" w:right="42"/>
              <w:jc w:val="center"/>
              <w:rPr>
                <w:b/>
                <w:sz w:val="23"/>
              </w:rPr>
            </w:pPr>
            <w:r>
              <w:rPr>
                <w:b/>
                <w:color w:val="040404"/>
                <w:spacing w:val="-4"/>
                <w:w w:val="115"/>
                <w:sz w:val="23"/>
              </w:rPr>
              <w:t>Date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spacing w:before="5"/>
              <w:rPr>
                <w:sz w:val="23"/>
              </w:rPr>
            </w:pPr>
          </w:p>
          <w:p>
            <w:pPr>
              <w:pStyle w:val="19"/>
              <w:ind w:left="115"/>
              <w:jc w:val="center"/>
              <w:rPr>
                <w:b/>
                <w:sz w:val="23"/>
              </w:rPr>
            </w:pPr>
            <w:r>
              <w:rPr>
                <w:b/>
                <w:color w:val="1F1F1F"/>
                <w:spacing w:val="-2"/>
                <w:w w:val="120"/>
                <w:sz w:val="23"/>
              </w:rPr>
              <w:t>TITLE</w:t>
            </w:r>
          </w:p>
        </w:tc>
        <w:tc>
          <w:tcPr>
            <w:tcW w:w="887" w:type="dxa"/>
          </w:tcPr>
          <w:p>
            <w:pPr>
              <w:pStyle w:val="19"/>
              <w:spacing w:before="5"/>
              <w:rPr>
                <w:sz w:val="23"/>
              </w:rPr>
            </w:pPr>
          </w:p>
          <w:p>
            <w:pPr>
              <w:pStyle w:val="19"/>
              <w:spacing w:line="245" w:lineRule="auto"/>
              <w:ind w:left="272" w:right="151" w:hanging="96"/>
              <w:rPr>
                <w:b/>
                <w:sz w:val="23"/>
              </w:rPr>
            </w:pPr>
            <w:r>
              <w:rPr>
                <w:b/>
                <w:color w:val="1F1F1F"/>
                <w:spacing w:val="-10"/>
                <w:w w:val="120"/>
                <w:sz w:val="23"/>
              </w:rPr>
              <w:t xml:space="preserve">Page </w:t>
            </w:r>
            <w:r>
              <w:rPr>
                <w:b/>
                <w:color w:val="1F1F1F"/>
                <w:spacing w:val="-4"/>
                <w:w w:val="120"/>
                <w:sz w:val="23"/>
              </w:rPr>
              <w:t>No.</w:t>
            </w:r>
          </w:p>
        </w:tc>
        <w:tc>
          <w:tcPr>
            <w:tcW w:w="1771" w:type="dxa"/>
          </w:tcPr>
          <w:p>
            <w:pPr>
              <w:pStyle w:val="19"/>
              <w:spacing w:before="10"/>
              <w:ind w:left="424" w:right="285" w:firstLine="4"/>
              <w:jc w:val="center"/>
              <w:rPr>
                <w:b/>
                <w:sz w:val="23"/>
              </w:rPr>
            </w:pPr>
            <w:r>
              <w:rPr>
                <w:b/>
                <w:color w:val="1F1F1F"/>
                <w:spacing w:val="-10"/>
                <w:w w:val="115"/>
                <w:sz w:val="23"/>
              </w:rPr>
              <w:t xml:space="preserve">Teacher's </w:t>
            </w:r>
            <w:r>
              <w:rPr>
                <w:b/>
                <w:color w:val="1F1F1F"/>
                <w:spacing w:val="-9"/>
                <w:w w:val="115"/>
                <w:sz w:val="23"/>
              </w:rPr>
              <w:t>Signature</w:t>
            </w:r>
          </w:p>
          <w:p>
            <w:pPr>
              <w:pStyle w:val="19"/>
              <w:spacing w:line="264" w:lineRule="exact"/>
              <w:ind w:left="452" w:right="314" w:firstLine="4"/>
              <w:jc w:val="center"/>
              <w:rPr>
                <w:b/>
                <w:sz w:val="23"/>
              </w:rPr>
            </w:pPr>
            <w:r>
              <w:rPr>
                <w:b/>
                <w:color w:val="1F1F1F"/>
                <w:spacing w:val="-10"/>
                <w:w w:val="115"/>
                <w:sz w:val="23"/>
              </w:rPr>
              <w:t xml:space="preserve">/ </w:t>
            </w:r>
            <w:r>
              <w:rPr>
                <w:b/>
                <w:color w:val="1F1F1F"/>
                <w:spacing w:val="-8"/>
                <w:w w:val="115"/>
                <w:sz w:val="23"/>
              </w:rPr>
              <w:t>Remarks</w:t>
            </w:r>
          </w:p>
        </w:tc>
      </w:tr>
      <w:tr>
        <w:trPr>
          <w:trHeight w:val="954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59"/>
              <w:ind w:right="358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pacing w:val="-5"/>
                <w:w w:val="110"/>
                <w:sz w:val="28"/>
              </w:rPr>
              <w:t>1.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line="315" w:lineRule="exact"/>
              <w:ind w:left="4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31.1.25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spacing w:before="299"/>
              <w:ind w:left="18"/>
              <w:rPr>
                <w:sz w:val="28"/>
              </w:rPr>
            </w:pPr>
            <w:r>
              <w:rPr>
                <w:spacing w:val="-2"/>
                <w:sz w:val="28"/>
              </w:rPr>
              <w:t>Azure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DevOps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Environment </w:t>
            </w:r>
            <w:r>
              <w:rPr>
                <w:spacing w:val="-4"/>
                <w:sz w:val="28"/>
              </w:rPr>
              <w:t>Setup</w:t>
            </w:r>
          </w:p>
        </w:tc>
        <w:tc>
          <w:tcPr>
            <w:tcW w:w="887" w:type="dxa"/>
          </w:tcPr>
          <w:p>
            <w:pPr>
              <w:pStyle w:val="19"/>
              <w:rPr>
                <w:sz w:val="28"/>
              </w:rPr>
            </w:pPr>
          </w:p>
        </w:tc>
        <w:tc>
          <w:tcPr>
            <w:tcW w:w="1771" w:type="dxa"/>
          </w:tcPr>
          <w:p>
            <w:pPr>
              <w:pStyle w:val="19"/>
              <w:rPr>
                <w:sz w:val="28"/>
              </w:rPr>
            </w:pPr>
          </w:p>
        </w:tc>
      </w:tr>
      <w:tr>
        <w:trPr>
          <w:trHeight w:val="801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50"/>
              <w:ind w:right="358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pacing w:val="-5"/>
                <w:w w:val="110"/>
                <w:sz w:val="28"/>
              </w:rPr>
              <w:t>2.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line="319" w:lineRule="exact"/>
              <w:ind w:left="4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14.2.25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ind w:left="33"/>
              <w:rPr>
                <w:sz w:val="28"/>
              </w:rPr>
            </w:pPr>
            <w:r>
              <w:rPr>
                <w:sz w:val="28"/>
              </w:rPr>
              <w:t>Azure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DevOps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Setup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Story </w:t>
            </w:r>
            <w:r>
              <w:rPr>
                <w:spacing w:val="-2"/>
                <w:sz w:val="28"/>
              </w:rPr>
              <w:t>Management</w:t>
            </w:r>
          </w:p>
        </w:tc>
        <w:tc>
          <w:tcPr>
            <w:tcW w:w="887" w:type="dxa"/>
          </w:tcPr>
          <w:p>
            <w:pPr>
              <w:pStyle w:val="19"/>
              <w:rPr>
                <w:sz w:val="28"/>
              </w:rPr>
            </w:pPr>
          </w:p>
        </w:tc>
        <w:tc>
          <w:tcPr>
            <w:tcW w:w="1771" w:type="dxa"/>
          </w:tcPr>
          <w:p>
            <w:pPr>
              <w:pStyle w:val="19"/>
              <w:rPr>
                <w:sz w:val="28"/>
              </w:rPr>
            </w:pPr>
          </w:p>
        </w:tc>
      </w:tr>
      <w:tr>
        <w:trPr>
          <w:trHeight w:val="1031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45"/>
              <w:ind w:right="358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pacing w:val="-5"/>
                <w:w w:val="110"/>
                <w:sz w:val="28"/>
              </w:rPr>
              <w:t>3.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line="315" w:lineRule="exact"/>
              <w:ind w:left="4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21.2.25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ind w:left="33"/>
              <w:rPr>
                <w:sz w:val="28"/>
              </w:rPr>
            </w:pPr>
            <w:r>
              <w:rPr>
                <w:sz w:val="28"/>
              </w:rPr>
              <w:t>Setting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Epics,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Features,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Stories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for Project Planning</w:t>
            </w:r>
          </w:p>
        </w:tc>
        <w:tc>
          <w:tcPr>
            <w:tcW w:w="887" w:type="dxa"/>
          </w:tcPr>
          <w:p>
            <w:pPr>
              <w:pStyle w:val="19"/>
              <w:rPr>
                <w:sz w:val="28"/>
              </w:rPr>
            </w:pPr>
          </w:p>
        </w:tc>
        <w:tc>
          <w:tcPr>
            <w:tcW w:w="1771" w:type="dxa"/>
          </w:tcPr>
          <w:p>
            <w:pPr>
              <w:pStyle w:val="19"/>
              <w:rPr>
                <w:sz w:val="28"/>
              </w:rPr>
            </w:pPr>
          </w:p>
        </w:tc>
      </w:tr>
      <w:tr>
        <w:trPr>
          <w:trHeight w:val="815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55"/>
              <w:ind w:right="358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pacing w:val="-5"/>
                <w:w w:val="110"/>
                <w:sz w:val="28"/>
              </w:rPr>
              <w:t>4.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line="319" w:lineRule="exact"/>
              <w:ind w:left="4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28.2.25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spacing w:line="319" w:lineRule="exact"/>
              <w:ind w:left="33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Planning</w:t>
            </w:r>
          </w:p>
        </w:tc>
        <w:tc>
          <w:tcPr>
            <w:tcW w:w="887" w:type="dxa"/>
          </w:tcPr>
          <w:p>
            <w:pPr>
              <w:pStyle w:val="19"/>
              <w:rPr>
                <w:sz w:val="28"/>
              </w:rPr>
            </w:pPr>
          </w:p>
        </w:tc>
        <w:tc>
          <w:tcPr>
            <w:tcW w:w="1771" w:type="dxa"/>
          </w:tcPr>
          <w:p>
            <w:pPr>
              <w:pStyle w:val="19"/>
              <w:rPr>
                <w:sz w:val="28"/>
              </w:rPr>
            </w:pPr>
          </w:p>
        </w:tc>
      </w:tr>
      <w:tr>
        <w:trPr>
          <w:trHeight w:val="743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50"/>
              <w:ind w:right="358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pacing w:val="-5"/>
                <w:w w:val="110"/>
                <w:sz w:val="28"/>
              </w:rPr>
              <w:t>5.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line="319" w:lineRule="exact"/>
              <w:ind w:left="4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31.1.25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spacing w:line="315" w:lineRule="exact"/>
              <w:ind w:left="33"/>
              <w:rPr>
                <w:sz w:val="28"/>
              </w:rPr>
            </w:pPr>
            <w:r>
              <w:rPr>
                <w:sz w:val="28"/>
              </w:rPr>
              <w:t>Poker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Estimation</w:t>
            </w:r>
          </w:p>
        </w:tc>
        <w:tc>
          <w:tcPr>
            <w:tcW w:w="887" w:type="dxa"/>
          </w:tcPr>
          <w:p>
            <w:pPr>
              <w:pStyle w:val="19"/>
              <w:rPr>
                <w:sz w:val="28"/>
              </w:rPr>
            </w:pPr>
          </w:p>
        </w:tc>
        <w:tc>
          <w:tcPr>
            <w:tcW w:w="1771" w:type="dxa"/>
          </w:tcPr>
          <w:p>
            <w:pPr>
              <w:pStyle w:val="19"/>
              <w:rPr>
                <w:sz w:val="28"/>
              </w:rPr>
            </w:pPr>
          </w:p>
        </w:tc>
      </w:tr>
      <w:tr>
        <w:trPr>
          <w:trHeight w:val="1156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55"/>
              <w:ind w:right="358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pacing w:val="-5"/>
                <w:w w:val="110"/>
                <w:sz w:val="28"/>
              </w:rPr>
              <w:t>6.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line="319" w:lineRule="exact"/>
              <w:ind w:left="4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07.3.25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spacing w:line="242" w:lineRule="auto"/>
              <w:ind w:left="33" w:right="623"/>
              <w:rPr>
                <w:sz w:val="28"/>
              </w:rPr>
            </w:pPr>
            <w:r>
              <w:rPr>
                <w:sz w:val="28"/>
              </w:rPr>
              <w:t>Designing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Sequence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for Project Architecture</w:t>
            </w:r>
          </w:p>
        </w:tc>
        <w:tc>
          <w:tcPr>
            <w:tcW w:w="887" w:type="dxa"/>
          </w:tcPr>
          <w:p>
            <w:pPr>
              <w:pStyle w:val="19"/>
              <w:rPr>
                <w:sz w:val="28"/>
              </w:rPr>
            </w:pPr>
          </w:p>
        </w:tc>
        <w:tc>
          <w:tcPr>
            <w:tcW w:w="1771" w:type="dxa"/>
          </w:tcPr>
          <w:p>
            <w:pPr>
              <w:pStyle w:val="19"/>
              <w:rPr>
                <w:sz w:val="28"/>
              </w:rPr>
            </w:pPr>
          </w:p>
        </w:tc>
      </w:tr>
      <w:tr>
        <w:trPr>
          <w:trHeight w:val="1132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55"/>
              <w:ind w:right="358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pacing w:val="-5"/>
                <w:w w:val="110"/>
                <w:sz w:val="28"/>
              </w:rPr>
              <w:t>7.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line="319" w:lineRule="exact"/>
              <w:ind w:left="4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21.2.25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ind w:left="33" w:right="467"/>
              <w:rPr>
                <w:sz w:val="28"/>
              </w:rPr>
            </w:pPr>
            <w:r>
              <w:rPr>
                <w:sz w:val="28"/>
              </w:rPr>
              <w:t>Designing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Architectural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for Project Structure</w:t>
            </w:r>
          </w:p>
        </w:tc>
        <w:tc>
          <w:tcPr>
            <w:tcW w:w="887" w:type="dxa"/>
          </w:tcPr>
          <w:p>
            <w:pPr>
              <w:pStyle w:val="19"/>
              <w:rPr>
                <w:sz w:val="28"/>
              </w:rPr>
            </w:pPr>
          </w:p>
        </w:tc>
        <w:tc>
          <w:tcPr>
            <w:tcW w:w="1771" w:type="dxa"/>
          </w:tcPr>
          <w:p>
            <w:pPr>
              <w:pStyle w:val="19"/>
              <w:rPr>
                <w:sz w:val="28"/>
              </w:rPr>
            </w:pPr>
          </w:p>
        </w:tc>
      </w:tr>
      <w:tr>
        <w:trPr>
          <w:trHeight w:val="796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55"/>
              <w:ind w:right="358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pacing w:val="-5"/>
                <w:w w:val="110"/>
                <w:sz w:val="28"/>
              </w:rPr>
              <w:t>8.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line="315" w:lineRule="exact"/>
              <w:ind w:left="4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28.3.25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spacing w:line="315" w:lineRule="exact"/>
              <w:ind w:left="33"/>
              <w:rPr>
                <w:sz w:val="28"/>
              </w:rPr>
            </w:pPr>
            <w:r>
              <w:rPr>
                <w:sz w:val="28"/>
              </w:rPr>
              <w:t>Testing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Plans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Cases</w:t>
            </w:r>
          </w:p>
        </w:tc>
        <w:tc>
          <w:tcPr>
            <w:tcW w:w="887" w:type="dxa"/>
          </w:tcPr>
          <w:p>
            <w:pPr>
              <w:pStyle w:val="19"/>
              <w:rPr>
                <w:sz w:val="28"/>
              </w:rPr>
            </w:pPr>
          </w:p>
        </w:tc>
        <w:tc>
          <w:tcPr>
            <w:tcW w:w="1771" w:type="dxa"/>
          </w:tcPr>
          <w:p>
            <w:pPr>
              <w:pStyle w:val="19"/>
              <w:rPr>
                <w:sz w:val="28"/>
              </w:rPr>
            </w:pPr>
          </w:p>
        </w:tc>
      </w:tr>
      <w:tr>
        <w:trPr>
          <w:trHeight w:val="810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55"/>
              <w:ind w:right="358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pacing w:val="-5"/>
                <w:w w:val="110"/>
                <w:sz w:val="28"/>
              </w:rPr>
              <w:t>9.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line="315" w:lineRule="exact"/>
              <w:ind w:left="4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04.4.25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spacing w:before="2"/>
              <w:ind w:left="33"/>
              <w:rPr>
                <w:sz w:val="28"/>
              </w:rPr>
            </w:pPr>
            <w:r>
              <w:rPr>
                <w:spacing w:val="-2"/>
                <w:sz w:val="28"/>
              </w:rPr>
              <w:t>Load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Testing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Performance Testing</w:t>
            </w:r>
          </w:p>
        </w:tc>
        <w:tc>
          <w:tcPr>
            <w:tcW w:w="887" w:type="dxa"/>
          </w:tcPr>
          <w:p>
            <w:pPr>
              <w:pStyle w:val="19"/>
              <w:rPr>
                <w:sz w:val="28"/>
              </w:rPr>
            </w:pPr>
          </w:p>
        </w:tc>
        <w:tc>
          <w:tcPr>
            <w:tcW w:w="1771" w:type="dxa"/>
          </w:tcPr>
          <w:p>
            <w:pPr>
              <w:pStyle w:val="19"/>
              <w:rPr>
                <w:sz w:val="28"/>
              </w:rPr>
            </w:pPr>
          </w:p>
        </w:tc>
      </w:tr>
      <w:tr>
        <w:trPr>
          <w:trHeight w:val="911"/>
        </w:trPr>
        <w:tc>
          <w:tcPr>
            <w:tcW w:w="1032" w:type="dxa"/>
            <w:tcBorders>
              <w:right w:val="single" w:sz="12" w:space="0" w:color="000000"/>
            </w:tcBorders>
          </w:tcPr>
          <w:p>
            <w:pPr>
              <w:pStyle w:val="19"/>
              <w:spacing w:before="55"/>
              <w:ind w:right="313"/>
              <w:jc w:val="right"/>
              <w:rPr>
                <w:b/>
                <w:sz w:val="28"/>
              </w:rPr>
            </w:pPr>
            <w:r>
              <w:rPr>
                <w:b/>
                <w:color w:val="1F1F1F"/>
                <w:spacing w:val="-5"/>
                <w:w w:val="110"/>
                <w:sz w:val="28"/>
              </w:rPr>
              <w:t>10.</w:t>
            </w:r>
          </w:p>
        </w:tc>
        <w:tc>
          <w:tcPr>
            <w:tcW w:w="118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19"/>
              <w:spacing w:line="319" w:lineRule="exact"/>
              <w:ind w:left="42" w:right="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21.4.25</w:t>
            </w:r>
          </w:p>
        </w:tc>
        <w:tc>
          <w:tcPr>
            <w:tcW w:w="5613" w:type="dxa"/>
            <w:tcBorders>
              <w:left w:val="single" w:sz="12" w:space="0" w:color="000000"/>
            </w:tcBorders>
          </w:tcPr>
          <w:p>
            <w:pPr>
              <w:pStyle w:val="19"/>
              <w:spacing w:line="319" w:lineRule="exact"/>
              <w:ind w:left="33"/>
              <w:rPr>
                <w:sz w:val="28"/>
              </w:rPr>
            </w:pPr>
            <w:r>
              <w:rPr>
                <w:spacing w:val="-2"/>
                <w:sz w:val="28"/>
              </w:rPr>
              <w:t>Github: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Structure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Naming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Conventions</w:t>
            </w:r>
          </w:p>
        </w:tc>
        <w:tc>
          <w:tcPr>
            <w:tcW w:w="887" w:type="dxa"/>
          </w:tcPr>
          <w:p>
            <w:pPr>
              <w:pStyle w:val="19"/>
              <w:rPr>
                <w:sz w:val="28"/>
              </w:rPr>
            </w:pPr>
          </w:p>
        </w:tc>
        <w:tc>
          <w:tcPr>
            <w:tcW w:w="1771" w:type="dxa"/>
          </w:tcPr>
          <w:p>
            <w:pPr>
              <w:pStyle w:val="19"/>
              <w:rPr>
                <w:sz w:val="28"/>
              </w:rPr>
            </w:pPr>
          </w:p>
        </w:tc>
      </w:tr>
    </w:tbl>
    <w:p>
      <w:pPr>
        <w:pStyle w:val="19"/>
        <w:spacing w:after="0"/>
        <w:rPr>
          <w:sz w:val="28"/>
        </w:rPr>
        <w:sectPr>
          <w:pgSz w:w="12240" w:h="15840"/>
          <w:pgMar w:top="1280" w:right="850" w:bottom="280" w:left="708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39840" cy="974725"/>
                <wp:effectExtent l="0" t="0" r="0" b="0"/>
                <wp:docPr id="29" name="组合 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0" name="组合 30"/>
                      <wpg:cNvGrpSpPr/>
                      <wpg:grpSpPr>
                        <a:xfrm rot="0">
                          <a:off x="0" y="0"/>
                          <a:ext cx="6339840" cy="974725"/>
                          <a:chOff x="0" y="0"/>
                          <a:chExt cx="6339840" cy="9747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1" name="矩形 31"/>
                        <wps:cNvSpPr/>
                        <wps:spPr>
                          <a:xfrm rot="0">
                            <a:off x="0" y="2539"/>
                            <a:ext cx="6339840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 rot="0">
                            <a:off x="0" y="2539"/>
                            <a:ext cx="6339840" cy="97218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C0C0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 rot="0">
                            <a:off x="1012825" y="0"/>
                            <a:ext cx="5327015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 rot="0">
                            <a:off x="1012825" y="0"/>
                            <a:ext cx="5327015" cy="972185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5" name="文本框 35"/>
                        <wps:cNvSpPr/>
                        <wps:spPr>
                          <a:xfrm rot="0">
                            <a:off x="1016000" y="6985"/>
                            <a:ext cx="5320031" cy="962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6">
                          <w:txbxContent>
                            <w:p>
                              <w:pPr>
                                <w:spacing w:before="327"/>
                                <w:ind w:left="13" w:right="0" w:firstLine="0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AZURE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DEVOPS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ENVIRONMENT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文本框 37"/>
                        <wps:cNvSpPr/>
                        <wps:spPr>
                          <a:xfrm rot="0">
                            <a:off x="5080" y="6350"/>
                            <a:ext cx="1005205" cy="9626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8">
                          <w:txbxContent>
                            <w:p>
                              <w:pPr>
                                <w:spacing w:before="55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9" o:spid="_x0000_s39" coordorigin="1078,1460" coordsize="9984,1535" style="width:499.2pt;&#10;height:76.75pt;">
                <v:rect type="#_x0000_t1" id="矩形 40" o:spid="_x0000_s40" style="position:absolute;&#10;left:1078;&#10;top:1464;&#10;width:9983;&#10;height:1531;" fillcolor="#FFFFFF" stroked="f" strokeweight="1.0pt">
                  <v:stroke color="#000000"/>
                </v:rect>
                <v:rect type="#_x0000_t1" id="矩形 41" o:spid="_x0000_s41" style="position:absolute;&#10;left:1078;&#10;top:1464;&#10;width:9983;&#10;height:1531;" filled="f" stroked="t" strokeweight="1.0pt">
                  <v:stroke color="#0C0C0C"/>
                </v:rect>
                <v:rect type="#_x0000_t1" id="矩形 42" o:spid="_x0000_s42" style="position:absolute;&#10;left:2673;&#10;top:1460;&#10;width:8388;&#10;height:1531;" fillcolor="#FFFFFF" stroked="f" strokeweight="1.0pt">
                  <v:stroke color="#000000"/>
                </v:rect>
                <v:rect type="#_x0000_t1" id="矩形 43" o:spid="_x0000_s43" style="position:absolute;&#10;left:2673;&#10;top:1460;&#10;width:8388;&#10;height:1531;" filled="f" stroked="t" strokeweight="0.5pt">
                  <v:stroke color="#000000"/>
                </v:rect>
                <v:shape type="#_x0000_t202" id="文本框 44" o:spid="_x0000_s44" style="position:absolute;&#10;left:2678;&#10;top:1471;&#10;width:8378;&#10;height:1515;&#10;mso-wrap-style:square;" filled="f" stroked="f" strokeweight="1.0pt">
                  <v:textbox id="856" inset="0mm,0mm,0mm,0mm" o:insetmode="custom" style="layout-flow:horizontal;&#10;v-text-anchor:top;">
                    <w:txbxContent>
                      <w:p>
                        <w:pPr>
                          <w:spacing w:before="327"/>
                          <w:ind w:left="13" w:right="0" w:firstLine="0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sz w:val="30"/>
                          </w:rPr>
                          <w:t>AZURE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DEVOPS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ENVIRONMENT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SETUP</w:t>
                        </w:r>
                      </w:p>
                    </w:txbxContent>
                  </v:textbox>
                  <v:stroke color="#000000"/>
                </v:shape>
                <v:shape type="#_x0000_t202" id="文本框 45" o:spid="_x0000_s45" style="position:absolute;&#10;left:1086;&#10;top:1470;&#10;width:1583;&#10;height:1516;&#10;mso-wrap-style:square;" filled="f" stroked="f" strokeweight="1.0pt">
                  <v:textbox id="857" inset="0mm,0mm,0mm,0mm" o:insetmode="custom" style="layout-flow:horizontal;&#10;v-text-anchor:top;">
                    <w:txbxContent>
                      <w:p>
                        <w:pPr>
                          <w:spacing w:before="55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35"/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-851113</wp:posOffset>
                </wp:positionV>
                <wp:extent cx="2278379" cy="155574"/>
                <wp:effectExtent l="0" t="0" r="0" b="0"/>
                <wp:wrapNone/>
                <wp:docPr id="46" name="文本框 4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8379" cy="1555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47">
                        <w:txbxContent>
                          <w:p>
                            <w:pPr>
                              <w:pStyle w:val="15"/>
                              <w:spacing w:line="244" w:lineRule="exact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Epic,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Stories,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48" o:spid="_x0000_s48" filled="f" stroked="f" strokeweight="1.0pt" style="position:absolute;&#10;margin-left:72.024pt;&#10;margin-top:-67.016815pt;&#10;width:179.4pt;&#10;height:12.249998pt;&#10;z-index:-8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8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44" w:lineRule="exact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Epic,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Stories,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Aim:"/>
      <w:bookmarkEnd w:id="1"/>
      <w:r>
        <w:rPr>
          <w:b/>
          <w:spacing w:val="-4"/>
          <w:sz w:val="22"/>
        </w:rPr>
        <w:t>Aim:</w:t>
      </w:r>
    </w:p>
    <w:p>
      <w:pPr>
        <w:pStyle w:val="15"/>
        <w:spacing w:before="26" w:line="288" w:lineRule="auto"/>
        <w:ind w:left="732" w:right="335" w:firstLine="436"/>
      </w:pPr>
      <w:r>
        <w:t>To</w:t>
      </w:r>
      <w:r>
        <w:rPr>
          <w:spacing w:val="-1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Azure</w:t>
      </w:r>
      <w:r>
        <w:rPr>
          <w:spacing w:val="-8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Azure </w:t>
      </w:r>
      <w:r>
        <w:rPr>
          <w:spacing w:val="-2"/>
        </w:rPr>
        <w:t>portal.</w:t>
      </w:r>
    </w:p>
    <w:p>
      <w:pPr>
        <w:pStyle w:val="15"/>
        <w:spacing w:before="28"/>
      </w:pPr>
    </w:p>
    <w:p>
      <w:pPr>
        <w:spacing w:before="0"/>
        <w:ind w:left="732" w:right="0" w:firstLine="0"/>
        <w:jc w:val="left"/>
        <w:rPr>
          <w:b/>
          <w:sz w:val="22"/>
        </w:rPr>
      </w:pPr>
      <w:bookmarkStart w:id="2" w:name="INSTALLATION"/>
      <w:bookmarkEnd w:id="2"/>
      <w:r>
        <w:rPr>
          <w:b/>
          <w:spacing w:val="-2"/>
          <w:sz w:val="22"/>
        </w:rPr>
        <w:t>INSTALLATION</w:t>
      </w:r>
    </w:p>
    <w:p>
      <w:pPr>
        <w:pStyle w:val="18"/>
        <w:numPr>
          <w:ilvl w:val="0"/>
          <w:numId w:val="1"/>
        </w:numPr>
        <w:tabs>
          <w:tab w:val="left" w:pos="894"/>
        </w:tabs>
        <w:spacing w:before="116" w:after="0" w:line="278" w:lineRule="auto"/>
        <w:ind w:left="732" w:right="1744" w:firstLine="0"/>
        <w:jc w:val="left"/>
        <w:rPr>
          <w:sz w:val="22"/>
        </w:rPr>
      </w:pPr>
      <w:r>
        <w:rPr>
          <w:sz w:val="22"/>
        </w:rPr>
        <w:t>Open</w:t>
      </w:r>
      <w:r>
        <w:rPr>
          <w:spacing w:val="-14"/>
          <w:sz w:val="22"/>
        </w:rPr>
        <w:t xml:space="preserve"> </w:t>
      </w:r>
      <w:r>
        <w:rPr>
          <w:sz w:val="22"/>
        </w:rPr>
        <w:t>your</w:t>
      </w:r>
      <w:r>
        <w:rPr>
          <w:spacing w:val="-6"/>
          <w:sz w:val="22"/>
        </w:rPr>
        <w:t xml:space="preserve"> </w:t>
      </w:r>
      <w:r>
        <w:rPr>
          <w:sz w:val="22"/>
        </w:rPr>
        <w:t>web</w:t>
      </w:r>
      <w:r>
        <w:rPr>
          <w:spacing w:val="-11"/>
          <w:sz w:val="22"/>
        </w:rPr>
        <w:t xml:space="preserve"> </w:t>
      </w:r>
      <w:r>
        <w:rPr>
          <w:sz w:val="22"/>
        </w:rPr>
        <w:t>browser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go</w:t>
      </w:r>
      <w:r>
        <w:rPr>
          <w:spacing w:val="-14"/>
          <w:sz w:val="22"/>
        </w:rPr>
        <w:t xml:space="preserve"> </w:t>
      </w:r>
      <w:r>
        <w:rPr>
          <w:sz w:val="22"/>
        </w:rPr>
        <w:t>to</w:t>
      </w:r>
      <w:r>
        <w:rPr>
          <w:spacing w:val="-14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Azure</w:t>
      </w:r>
      <w:r>
        <w:rPr>
          <w:spacing w:val="-13"/>
          <w:sz w:val="22"/>
        </w:rPr>
        <w:t xml:space="preserve"> </w:t>
      </w:r>
      <w:r>
        <w:rPr>
          <w:sz w:val="22"/>
        </w:rPr>
        <w:t>website:</w:t>
      </w:r>
      <w:r>
        <w:rPr>
          <w:spacing w:val="-10"/>
          <w:sz w:val="22"/>
        </w:rPr>
        <w:t xml:space="preserve"> </w:t>
      </w:r>
      <w:r>
        <w:rPr>
          <w:color w:val="0000FF"/>
          <w:sz w:val="22"/>
          <w:u w:val="single" w:color="0000FF"/>
        </w:rPr>
        <w:fldChar w:fldCharType="begin"/>
      </w:r>
      <w:r>
        <w:instrText>HYPERLINK "https://azure.microsoft.com/en-us/get-started/azure-portal"</w:instrText>
      </w:r>
      <w:r>
        <w:rPr>
          <w:color w:val="0000FF"/>
          <w:sz w:val="22"/>
          <w:u w:val="single" w:color="0000FF"/>
        </w:rPr>
        <w:fldChar w:fldCharType="separate"/>
      </w:r>
      <w:r>
        <w:rPr>
          <w:color w:val="0000FF"/>
          <w:sz w:val="22"/>
          <w:u w:val="single" w:color="0000FF"/>
        </w:rPr>
        <w:t>https://azure.microsoft.com/en-us/get-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z w:val="22"/>
        </w:rPr>
        <w:t xml:space="preserve"> </w:t>
      </w:r>
      <w:r>
        <w:rPr>
          <w:color w:val="0000FF"/>
          <w:spacing w:val="-2"/>
          <w:sz w:val="22"/>
          <w:u w:val="single" w:color="0000FF"/>
        </w:rPr>
        <w:fldChar w:fldCharType="begin"/>
      </w:r>
      <w:r>
        <w:instrText>HYPERLINK "https://azure.microsoft.com/en-us/get-started/azure-portal"</w:instrText>
      </w:r>
      <w:r>
        <w:rPr>
          <w:color w:val="0000FF"/>
          <w:spacing w:val="-2"/>
          <w:sz w:val="22"/>
          <w:u w:val="single" w:color="0000FF"/>
        </w:rPr>
        <w:fldChar w:fldCharType="separate"/>
      </w:r>
      <w:r>
        <w:rPr>
          <w:color w:val="0000FF"/>
          <w:spacing w:val="-2"/>
          <w:sz w:val="22"/>
          <w:u w:val="single" w:color="0000FF"/>
        </w:rPr>
        <w:t>started/azure-portal</w:t>
      </w:r>
      <w:r>
        <w:rPr>
          <w:spacing w:val="-2"/>
          <w:sz w:val="22"/>
        </w:rPr>
        <w:t>.</w:t>
      </w:r>
      <w:r>
        <w:rPr>
          <w:color w:val="0000FF"/>
          <w:spacing w:val="-2"/>
          <w:sz w:val="22"/>
          <w:u w:val="single" w:color="0000FF"/>
        </w:rPr>
        <w:fldChar w:fldCharType="end"/>
      </w:r>
    </w:p>
    <w:p>
      <w:pPr>
        <w:pStyle w:val="15"/>
        <w:spacing w:line="252" w:lineRule="exact"/>
        <w:ind w:left="732"/>
      </w:pPr>
      <w:r>
        <w:t>Sign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rPr>
          <w:spacing w:val="-2"/>
        </w:rPr>
        <w:t>credentials.</w:t>
      </w:r>
    </w:p>
    <w:p>
      <w:pPr>
        <w:pStyle w:val="15"/>
        <w:spacing w:before="36"/>
        <w:ind w:left="732"/>
      </w:pP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Microsoft</w:t>
      </w:r>
      <w:r>
        <w:rPr>
          <w:spacing w:val="-5"/>
        </w:rPr>
        <w:t xml:space="preserve"> </w:t>
      </w:r>
      <w:r>
        <w:t>account,</w:t>
      </w:r>
      <w:r>
        <w:rPr>
          <w:spacing w:val="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here:</w:t>
      </w:r>
      <w:r>
        <w:rPr>
          <w:spacing w:val="-4"/>
        </w:rPr>
        <w:t xml:space="preserve"> </w:t>
      </w:r>
      <w:r>
        <w:rPr>
          <w:color w:val="0000FF"/>
          <w:spacing w:val="-2"/>
          <w:u w:val="single" w:color="0000FF"/>
        </w:rPr>
        <w:fldChar w:fldCharType="begin"/>
      </w:r>
      <w:r>
        <w:instrText>HYPERLINK "https://signup.live.com/?lic=1"</w:instrText>
      </w:r>
      <w:r>
        <w:rPr>
          <w:color w:val="0000FF"/>
          <w:spacing w:val="-2"/>
          <w:u w:val="single" w:color="0000FF"/>
        </w:rPr>
        <w:fldChar w:fldCharType="separate"/>
      </w:r>
      <w:r>
        <w:rPr>
          <w:color w:val="0000FF"/>
          <w:spacing w:val="-2"/>
          <w:u w:val="single" w:color="0000FF"/>
        </w:rPr>
        <w:t>https://signup.live.com/?lic=1</w:t>
      </w:r>
      <w:r>
        <w:rPr>
          <w:color w:val="0000FF"/>
          <w:spacing w:val="-2"/>
          <w:u w:val="single" w:color="0000FF"/>
        </w:rPr>
        <w:fldChar w:fldCharType="end"/>
      </w:r>
    </w:p>
    <w:p>
      <w:pPr>
        <w:pStyle w:val="15"/>
        <w:spacing w:before="30"/>
        <w:rPr>
          <w:sz w:val="20"/>
        </w:rPr>
      </w:pPr>
      <w:r>
        <w:rPr>
          <w:sz w:val="20"/>
        </w:rPr>
        <w:drawing>
          <wp:anchor distT="0" distB="0" distL="0" distR="0" simplePos="0" relativeHeight="133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180581</wp:posOffset>
            </wp:positionV>
            <wp:extent cx="5033900" cy="2830067"/>
            <wp:effectExtent l="0" t="0" r="0" b="0"/>
            <wp:wrapTopAndBottom/>
            <wp:docPr id="49" name="图片 4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33900" cy="283006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sz w:val="20"/>
        </w:rPr>
        <w:sectPr>
          <w:footerReference w:type="default" r:id="rId8"/>
          <w:pgSz w:w="12240" w:h="15840"/>
          <w:pgMar w:top="14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8"/>
        <w:numPr>
          <w:ilvl w:val="0"/>
          <w:numId w:val="1"/>
        </w:numPr>
        <w:tabs>
          <w:tab w:val="left" w:pos="894"/>
        </w:tabs>
        <w:spacing w:before="67" w:after="0" w:line="240" w:lineRule="auto"/>
        <w:ind w:left="894" w:right="0" w:hanging="162"/>
        <w:jc w:val="left"/>
        <w:rPr>
          <w:sz w:val="22"/>
        </w:rPr>
      </w:pPr>
      <w:r>
        <w:rPr>
          <w:sz w:val="22"/>
        </w:rPr>
        <w:t>Azure</w:t>
      </w:r>
      <w:r>
        <w:rPr>
          <w:spacing w:val="-14"/>
          <w:sz w:val="22"/>
        </w:rPr>
        <w:t xml:space="preserve"> </w:t>
      </w:r>
      <w:r>
        <w:rPr>
          <w:sz w:val="22"/>
        </w:rPr>
        <w:t>home</w:t>
      </w:r>
      <w:r>
        <w:rPr>
          <w:spacing w:val="-11"/>
          <w:sz w:val="22"/>
        </w:rPr>
        <w:t xml:space="preserve"> </w:t>
      </w:r>
      <w:r>
        <w:rPr>
          <w:spacing w:val="-4"/>
          <w:sz w:val="22"/>
        </w:rPr>
        <w:t>page</w:t>
      </w:r>
    </w:p>
    <w:p>
      <w:pPr>
        <w:pStyle w:val="15"/>
        <w:spacing w:before="10"/>
        <w:rPr>
          <w:sz w:val="6"/>
        </w:rPr>
      </w:pPr>
      <w:r>
        <w:rPr>
          <w:sz w:val="6"/>
        </w:rPr>
        <w:drawing>
          <wp:anchor distT="0" distB="0" distL="0" distR="0" simplePos="0" relativeHeight="134" behindDoc="1" locked="0" layoutInCell="1" hidden="0" allowOverlap="1">
            <wp:simplePos x="0" y="0"/>
            <wp:positionH relativeFrom="page">
              <wp:posOffset>1003300</wp:posOffset>
            </wp:positionH>
            <wp:positionV relativeFrom="paragraph">
              <wp:posOffset>65418</wp:posOffset>
            </wp:positionV>
            <wp:extent cx="5334103" cy="2518886"/>
            <wp:effectExtent l="0" t="0" r="0" b="0"/>
            <wp:wrapTopAndBottom/>
            <wp:docPr id="52" name="图片 5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4" name="图片 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4103" cy="251888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</w:pPr>
    </w:p>
    <w:p>
      <w:pPr>
        <w:pStyle w:val="15"/>
        <w:spacing w:before="35"/>
      </w:pPr>
    </w:p>
    <w:p>
      <w:pPr>
        <w:pStyle w:val="18"/>
        <w:numPr>
          <w:ilvl w:val="0"/>
          <w:numId w:val="1"/>
        </w:numPr>
        <w:tabs>
          <w:tab w:val="left" w:pos="894"/>
        </w:tabs>
        <w:spacing w:before="0" w:after="6" w:line="274" w:lineRule="auto"/>
        <w:ind w:left="732" w:right="728" w:firstLine="0"/>
        <w:jc w:val="left"/>
        <w:rPr>
          <w:sz w:val="22"/>
        </w:rPr>
      </w:pPr>
      <w:r>
        <w:rPr>
          <w:sz w:val="22"/>
        </w:rPr>
        <w:t>Open</w:t>
      </w:r>
      <w:r>
        <w:rPr>
          <w:spacing w:val="-11"/>
          <w:sz w:val="22"/>
        </w:rPr>
        <w:t xml:space="preserve"> </w:t>
      </w:r>
      <w:r>
        <w:rPr>
          <w:sz w:val="22"/>
        </w:rPr>
        <w:t>DevOps</w:t>
      </w:r>
      <w:r>
        <w:rPr>
          <w:spacing w:val="-5"/>
          <w:sz w:val="22"/>
        </w:rPr>
        <w:t xml:space="preserve"> </w:t>
      </w:r>
      <w:r>
        <w:rPr>
          <w:sz w:val="22"/>
        </w:rPr>
        <w:t>environment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Azure</w:t>
      </w:r>
      <w:r>
        <w:rPr>
          <w:spacing w:val="-8"/>
          <w:sz w:val="22"/>
        </w:rPr>
        <w:t xml:space="preserve"> </w:t>
      </w:r>
      <w:r>
        <w:rPr>
          <w:sz w:val="22"/>
        </w:rPr>
        <w:t>platform</w:t>
      </w:r>
      <w:r>
        <w:rPr>
          <w:spacing w:val="-15"/>
          <w:sz w:val="22"/>
        </w:rPr>
        <w:t xml:space="preserve"> </w:t>
      </w:r>
      <w:r>
        <w:rPr>
          <w:sz w:val="22"/>
        </w:rPr>
        <w:t>by</w:t>
      </w:r>
      <w:r>
        <w:rPr>
          <w:spacing w:val="-10"/>
          <w:sz w:val="22"/>
        </w:rPr>
        <w:t xml:space="preserve"> </w:t>
      </w:r>
      <w:r>
        <w:rPr>
          <w:sz w:val="22"/>
        </w:rPr>
        <w:t>typing</w:t>
      </w:r>
      <w:r>
        <w:rPr>
          <w:spacing w:val="-10"/>
          <w:sz w:val="22"/>
        </w:rPr>
        <w:t xml:space="preserve"> </w:t>
      </w:r>
      <w:r>
        <w:rPr>
          <w:b/>
          <w:i/>
          <w:sz w:val="22"/>
        </w:rPr>
        <w:t>Azure</w:t>
      </w:r>
      <w:r>
        <w:rPr>
          <w:b/>
          <w:i/>
          <w:spacing w:val="-7"/>
          <w:sz w:val="22"/>
        </w:rPr>
        <w:t xml:space="preserve"> </w:t>
      </w:r>
      <w:r>
        <w:rPr>
          <w:b/>
          <w:i/>
          <w:sz w:val="22"/>
        </w:rPr>
        <w:t>DevOps</w:t>
      </w:r>
      <w:r>
        <w:rPr>
          <w:b/>
          <w:i/>
          <w:spacing w:val="-5"/>
          <w:sz w:val="22"/>
        </w:rPr>
        <w:t xml:space="preserve"> </w:t>
      </w:r>
      <w:r>
        <w:rPr>
          <w:b/>
          <w:i/>
          <w:sz w:val="22"/>
        </w:rPr>
        <w:t>Organizations</w:t>
      </w:r>
      <w:r>
        <w:rPr>
          <w:b/>
          <w:i/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search </w:t>
      </w:r>
      <w:r>
        <w:rPr>
          <w:spacing w:val="-4"/>
          <w:sz w:val="22"/>
        </w:rPr>
        <w:t>bar.</w:t>
      </w:r>
    </w:p>
    <w:p>
      <w:pPr>
        <w:pStyle w:val="15"/>
        <w:ind w:left="842"/>
        <w:rPr>
          <w:sz w:val="20"/>
        </w:rPr>
      </w:pPr>
      <w:r>
        <w:rPr>
          <w:sz w:val="20"/>
        </w:rPr>
        <w:drawing>
          <wp:inline distT="0" distB="0" distL="0" distR="0">
            <wp:extent cx="5466016" cy="2724340"/>
            <wp:effectExtent l="0" t="0" r="0" b="0"/>
            <wp:docPr id="55" name="图片 5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7" name="图片 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6016" cy="27243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40"/>
      </w:pPr>
    </w:p>
    <w:p>
      <w:pPr>
        <w:pStyle w:val="18"/>
        <w:numPr>
          <w:ilvl w:val="0"/>
          <w:numId w:val="1"/>
        </w:numPr>
        <w:tabs>
          <w:tab w:val="left" w:pos="894"/>
        </w:tabs>
        <w:spacing w:before="0" w:after="0" w:line="278" w:lineRule="auto"/>
        <w:ind w:left="732" w:right="862" w:firstLine="0"/>
        <w:jc w:val="left"/>
        <w:rPr>
          <w:sz w:val="22"/>
        </w:rPr>
      </w:pPr>
      <w:r>
        <w:rPr>
          <w:sz w:val="22"/>
        </w:rPr>
        <w:t>Click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b/>
          <w:i/>
          <w:sz w:val="22"/>
        </w:rPr>
        <w:t>My</w:t>
      </w:r>
      <w:r>
        <w:rPr>
          <w:b/>
          <w:i/>
          <w:spacing w:val="-7"/>
          <w:sz w:val="22"/>
        </w:rPr>
        <w:t xml:space="preserve"> </w:t>
      </w:r>
      <w:r>
        <w:rPr>
          <w:b/>
          <w:i/>
          <w:sz w:val="22"/>
        </w:rPr>
        <w:t>Azure</w:t>
      </w:r>
      <w:r>
        <w:rPr>
          <w:b/>
          <w:i/>
          <w:spacing w:val="-6"/>
          <w:sz w:val="22"/>
        </w:rPr>
        <w:t xml:space="preserve"> </w:t>
      </w:r>
      <w:r>
        <w:rPr>
          <w:b/>
          <w:i/>
          <w:sz w:val="22"/>
        </w:rPr>
        <w:t>DevOps</w:t>
      </w:r>
      <w:r>
        <w:rPr>
          <w:b/>
          <w:i/>
          <w:spacing w:val="-4"/>
          <w:sz w:val="22"/>
        </w:rPr>
        <w:t xml:space="preserve"> </w:t>
      </w:r>
      <w:r>
        <w:rPr>
          <w:b/>
          <w:i/>
          <w:sz w:val="22"/>
        </w:rPr>
        <w:t>Organization</w:t>
      </w:r>
      <w:r>
        <w:rPr>
          <w:b/>
          <w:i/>
          <w:spacing w:val="-2"/>
          <w:sz w:val="22"/>
        </w:rPr>
        <w:t xml:space="preserve"> </w:t>
      </w:r>
      <w:r>
        <w:rPr>
          <w:sz w:val="22"/>
        </w:rPr>
        <w:t>link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create</w:t>
      </w:r>
      <w:r>
        <w:rPr>
          <w:spacing w:val="-11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organization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9"/>
          <w:sz w:val="22"/>
        </w:rPr>
        <w:t xml:space="preserve"> </w:t>
      </w:r>
      <w:r>
        <w:rPr>
          <w:sz w:val="22"/>
        </w:rPr>
        <w:t>you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9"/>
          <w:sz w:val="22"/>
        </w:rPr>
        <w:t xml:space="preserve"> </w:t>
      </w:r>
      <w:r>
        <w:rPr>
          <w:sz w:val="22"/>
        </w:rPr>
        <w:t>be</w:t>
      </w:r>
      <w:r>
        <w:rPr>
          <w:spacing w:val="-11"/>
          <w:sz w:val="22"/>
        </w:rPr>
        <w:t xml:space="preserve"> </w:t>
      </w:r>
      <w:r>
        <w:rPr>
          <w:sz w:val="22"/>
        </w:rPr>
        <w:t>taken to the Azure DevOps Organization Home page.</w:t>
      </w:r>
    </w:p>
    <w:p>
      <w:pPr>
        <w:pStyle w:val="18"/>
        <w:spacing w:after="0" w:line="278" w:lineRule="auto"/>
        <w:jc w:val="left"/>
        <w:rPr>
          <w:sz w:val="22"/>
        </w:rPr>
        <w:sectPr>
          <w:pgSz w:w="12240" w:h="15840"/>
          <w:pgMar w:top="13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732"/>
        <w:rPr>
          <w:sz w:val="20"/>
        </w:rPr>
      </w:pPr>
      <w:r>
        <w:rPr>
          <w:sz w:val="20"/>
        </w:rPr>
        <w:drawing>
          <wp:inline distT="0" distB="0" distL="0" distR="0">
            <wp:extent cx="5458104" cy="2740342"/>
            <wp:effectExtent l="0" t="0" r="0" b="0"/>
            <wp:docPr id="58" name="图片 5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0" name="图片 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58104" cy="274034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197"/>
      </w:pPr>
    </w:p>
    <w:p>
      <w:pPr>
        <w:spacing w:before="0"/>
        <w:ind w:left="732" w:right="0" w:firstLine="0"/>
        <w:jc w:val="left"/>
        <w:rPr>
          <w:b/>
          <w:sz w:val="22"/>
        </w:rPr>
      </w:pPr>
      <w:bookmarkStart w:id="3" w:name="Result:"/>
      <w:bookmarkEnd w:id="3"/>
      <w:r>
        <w:rPr>
          <w:b/>
          <w:spacing w:val="-2"/>
          <w:sz w:val="22"/>
        </w:rPr>
        <w:t>Result:</w:t>
      </w:r>
    </w:p>
    <w:p>
      <w:pPr>
        <w:pStyle w:val="15"/>
        <w:spacing w:before="26" w:line="278" w:lineRule="auto"/>
        <w:ind w:left="732" w:right="335" w:firstLine="658"/>
      </w:pPr>
      <w:r>
        <w:t>Successfully</w:t>
      </w:r>
      <w:r>
        <w:rPr>
          <w:spacing w:val="-11"/>
        </w:rPr>
        <w:t xml:space="preserve"> </w:t>
      </w:r>
      <w:r>
        <w:t>accessed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Azure</w:t>
      </w:r>
      <w:r>
        <w:rPr>
          <w:spacing w:val="-12"/>
        </w:rPr>
        <w:t xml:space="preserve"> </w:t>
      </w:r>
      <w:r>
        <w:t>DevOps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created</w:t>
      </w:r>
      <w:r>
        <w:rPr>
          <w:spacing w:val="-1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 Azure portal.</w:t>
      </w:r>
    </w:p>
    <w:p>
      <w:pPr>
        <w:pStyle w:val="15"/>
        <w:spacing w:after="0" w:line="278" w:lineRule="auto"/>
        <w:sectPr>
          <w:pgSz w:w="12240" w:h="15840"/>
          <w:pgMar w:top="144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9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40475" cy="974725"/>
                <wp:effectExtent l="0" t="0" r="0" b="0"/>
                <wp:docPr id="61" name="组合 6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2" name="组合 62"/>
                      <wpg:cNvGrpSpPr/>
                      <wpg:grpSpPr>
                        <a:xfrm rot="0">
                          <a:off x="0" y="0"/>
                          <a:ext cx="6340475" cy="974725"/>
                          <a:chOff x="0" y="0"/>
                          <a:chExt cx="6340475" cy="9747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3" name="矩形 63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C0C0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7" name="文本框 67"/>
                        <wps:cNvSpPr/>
                        <wps:spPr>
                          <a:xfrm rot="0">
                            <a:off x="1015365" y="6985"/>
                            <a:ext cx="5320030" cy="962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8">
                          <w:txbxContent>
                            <w:p>
                              <w:pPr>
                                <w:spacing w:before="303" w:line="290" w:lineRule="auto"/>
                                <w:ind w:left="3052" w:right="0" w:hanging="2651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AZURE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DEVOPS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SETUP</w:t>
                              </w:r>
                              <w:r>
                                <w:rPr>
                                  <w:b/>
                                  <w:spacing w:val="-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 xml:space="preserve">STORY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文本框 69"/>
                        <wps:cNvSpPr/>
                        <wps:spPr>
                          <a:xfrm rot="0">
                            <a:off x="5079" y="6350"/>
                            <a:ext cx="1004570" cy="9626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0">
                          <w:txbxContent>
                            <w:p>
                              <w:pPr>
                                <w:spacing w:before="55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1" o:spid="_x0000_s71" coordorigin="1106,1460" coordsize="9985,1535" style="width:499.25pt;&#10;height:76.75pt;">
                <v:rect type="#_x0000_t1" id="矩形 72" o:spid="_x0000_s72" style="position:absolute;&#10;left:1106;&#10;top:1464;&#10;width:9985;&#10;height:1531;" fillcolor="#FFFFFF" stroked="f" strokeweight="1.0pt">
                  <v:stroke color="#000000"/>
                </v:rect>
                <v:rect type="#_x0000_t1" id="矩形 73" o:spid="_x0000_s73" style="position:absolute;&#10;left:1106;&#10;top:1464;&#10;width:9985;&#10;height:1531;" filled="f" stroked="t" strokeweight="1.0pt">
                  <v:stroke color="#0C0C0C"/>
                </v:rect>
                <v:rect type="#_x0000_t1" id="矩形 74" o:spid="_x0000_s74" style="position:absolute;&#10;left:2700;&#10;top:1460;&#10;width:8390;&#10;height:1531;" fillcolor="#FFFFFF" stroked="f" strokeweight="1.0pt">
                  <v:stroke color="#000000"/>
                </v:rect>
                <v:rect type="#_x0000_t1" id="矩形 75" o:spid="_x0000_s75" style="position:absolute;&#10;left:2700;&#10;top:1460;&#10;width:8390;&#10;height:1531;" filled="f" stroked="t" strokeweight="0.5pt">
                  <v:stroke color="#000000"/>
                </v:rect>
                <v:shape type="#_x0000_t202" id="文本框 76" o:spid="_x0000_s76" style="position:absolute;&#10;left:2705;&#10;top:1471;&#10;width:8378;&#10;height:1515;&#10;mso-wrap-style:square;" filled="f" stroked="f" strokeweight="1.0pt">
                  <v:textbox id="865" inset="0mm,0mm,0mm,0mm" o:insetmode="custom" style="layout-flow:horizontal;&#10;v-text-anchor:top;">
                    <w:txbxContent>
                      <w:p>
                        <w:pPr>
                          <w:spacing w:before="303" w:line="290" w:lineRule="auto"/>
                          <w:ind w:left="3052" w:right="0" w:hanging="2651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AZURE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DEVOPS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PROJECT</w:t>
                        </w:r>
                        <w:r>
                          <w:rPr>
                            <w:b/>
                            <w:spacing w:val="-18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SETUP</w:t>
                        </w:r>
                        <w:r>
                          <w:rPr>
                            <w:b/>
                            <w:spacing w:val="-1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USER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 xml:space="preserve">STORY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MANAGEMENT</w:t>
                        </w:r>
                      </w:p>
                    </w:txbxContent>
                  </v:textbox>
                  <v:stroke color="#000000"/>
                </v:shape>
                <v:shape type="#_x0000_t202" id="文本框 77" o:spid="_x0000_s77" style="position:absolute;&#10;left:1114;&#10;top:1470;&#10;width:1582;&#10;height:1516;&#10;mso-wrap-style:square;" filled="f" stroked="f" strokeweight="1.0pt">
                  <v:textbox id="866" inset="0mm,0mm,0mm,0mm" o:insetmode="custom" style="layout-flow:horizontal;&#10;v-text-anchor:top;">
                    <w:txbxContent>
                      <w:p>
                        <w:pPr>
                          <w:spacing w:before="55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141"/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5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-918423</wp:posOffset>
                </wp:positionV>
                <wp:extent cx="2278379" cy="155574"/>
                <wp:effectExtent l="0" t="0" r="0" b="0"/>
                <wp:wrapNone/>
                <wp:docPr id="78" name="文本框 7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8379" cy="1555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79">
                        <w:txbxContent>
                          <w:p>
                            <w:pPr>
                              <w:pStyle w:val="15"/>
                              <w:spacing w:line="244" w:lineRule="exact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Epic,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Stories,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0" o:spid="_x0000_s80" filled="f" stroked="f" strokeweight="1.0pt" style="position:absolute;&#10;margin-left:72.024pt;&#10;margin-top:-72.31682pt;&#10;width:179.4pt;&#10;height:12.249998pt;&#10;z-index:-80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67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44" w:lineRule="exact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Epic,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Stories,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bookmarkStart w:id="4" w:name="Aim: (1)"/>
      <w:bookmarkEnd w:id="4"/>
      <w:r>
        <w:rPr>
          <w:b/>
          <w:spacing w:val="-4"/>
          <w:sz w:val="22"/>
        </w:rPr>
        <w:t>Aim:</w:t>
      </w:r>
    </w:p>
    <w:p>
      <w:pPr>
        <w:pStyle w:val="15"/>
        <w:spacing w:before="25"/>
        <w:ind w:left="1232"/>
      </w:pPr>
      <w:r>
        <w:t>To</w:t>
      </w:r>
      <w:r>
        <w:rPr>
          <w:spacing w:val="-16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Azure</w:t>
      </w:r>
      <w:r>
        <w:rPr>
          <w:spacing w:val="-12"/>
        </w:rPr>
        <w:t xml:space="preserve"> </w:t>
      </w:r>
      <w:r>
        <w:t>DevOps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for efficient</w:t>
      </w:r>
      <w:r>
        <w:rPr>
          <w:spacing w:val="-5"/>
        </w:rPr>
        <w:t xml:space="preserve"> </w:t>
      </w:r>
      <w:r>
        <w:t>collaboration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rPr>
          <w:spacing w:val="-2"/>
        </w:rPr>
        <w:t>management.</w:t>
      </w:r>
    </w:p>
    <w:p>
      <w:pPr>
        <w:pStyle w:val="15"/>
        <w:spacing w:before="85"/>
      </w:pPr>
    </w:p>
    <w:p>
      <w:pPr>
        <w:pStyle w:val="18"/>
        <w:numPr>
          <w:ilvl w:val="0"/>
          <w:numId w:val="2"/>
        </w:numPr>
        <w:tabs>
          <w:tab w:val="left" w:pos="894"/>
        </w:tabs>
        <w:spacing w:before="0" w:after="0" w:line="240" w:lineRule="auto"/>
        <w:ind w:left="894" w:right="0" w:hanging="162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 xml:space="preserve"> </w:t>
      </w:r>
      <w:r>
        <w:rPr>
          <w:sz w:val="22"/>
        </w:rPr>
        <w:t>An</w:t>
      </w:r>
      <w:r>
        <w:rPr>
          <w:spacing w:val="-7"/>
          <w:sz w:val="22"/>
        </w:rPr>
        <w:t xml:space="preserve"> </w:t>
      </w:r>
      <w:r>
        <w:rPr>
          <w:sz w:val="22"/>
        </w:rPr>
        <w:t>Azure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Account</w:t>
      </w:r>
    </w:p>
    <w:p>
      <w:pPr>
        <w:pStyle w:val="15"/>
        <w:spacing w:before="1"/>
        <w:rPr>
          <w:sz w:val="10"/>
        </w:rPr>
      </w:pPr>
      <w:r>
        <w:rPr>
          <w:sz w:val="10"/>
        </w:rPr>
        <w:drawing>
          <wp:anchor distT="0" distB="0" distL="0" distR="0" simplePos="0" relativeHeight="135" behindDoc="1" locked="0" layoutInCell="1" hidden="0" allowOverlap="1">
            <wp:simplePos x="0" y="0"/>
            <wp:positionH relativeFrom="page">
              <wp:posOffset>1000125</wp:posOffset>
            </wp:positionH>
            <wp:positionV relativeFrom="paragraph">
              <wp:posOffset>89476</wp:posOffset>
            </wp:positionV>
            <wp:extent cx="5448267" cy="2760345"/>
            <wp:effectExtent l="0" t="0" r="0" b="0"/>
            <wp:wrapTopAndBottom/>
            <wp:docPr id="81" name="图片 8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3" name="图片 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48267" cy="27603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</w:pPr>
    </w:p>
    <w:p>
      <w:pPr>
        <w:pStyle w:val="15"/>
        <w:spacing w:before="246"/>
      </w:pPr>
    </w:p>
    <w:p>
      <w:pPr>
        <w:pStyle w:val="18"/>
        <w:numPr>
          <w:ilvl w:val="0"/>
          <w:numId w:val="2"/>
        </w:numPr>
        <w:tabs>
          <w:tab w:val="left" w:pos="894"/>
        </w:tabs>
        <w:spacing w:before="0" w:after="0" w:line="240" w:lineRule="auto"/>
        <w:ind w:left="894" w:right="0" w:hanging="162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First</w:t>
      </w:r>
      <w:r>
        <w:rPr>
          <w:spacing w:val="-5"/>
          <w:sz w:val="22"/>
        </w:rPr>
        <w:t xml:space="preserve"> </w:t>
      </w:r>
      <w:r>
        <w:rPr>
          <w:sz w:val="22"/>
        </w:rPr>
        <w:t>Project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11"/>
          <w:sz w:val="22"/>
        </w:rPr>
        <w:t xml:space="preserve"> </w:t>
      </w:r>
      <w:r>
        <w:rPr>
          <w:sz w:val="22"/>
        </w:rPr>
        <w:t>Your</w:t>
      </w:r>
      <w:r>
        <w:rPr>
          <w:spacing w:val="-2"/>
          <w:sz w:val="22"/>
        </w:rPr>
        <w:t xml:space="preserve"> Organization</w:t>
      </w:r>
    </w:p>
    <w:p>
      <w:pPr>
        <w:pStyle w:val="18"/>
        <w:numPr>
          <w:ilvl w:val="1"/>
          <w:numId w:val="2"/>
        </w:numPr>
        <w:tabs>
          <w:tab w:val="left" w:pos="1657"/>
        </w:tabs>
        <w:spacing w:before="35" w:after="0" w:line="240" w:lineRule="auto"/>
        <w:ind w:left="732" w:right="1031" w:firstLine="72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organization</w:t>
      </w:r>
      <w:r>
        <w:rPr>
          <w:spacing w:val="-11"/>
          <w:sz w:val="22"/>
        </w:rPr>
        <w:t xml:space="preserve"> </w:t>
      </w:r>
      <w:r>
        <w:rPr>
          <w:sz w:val="22"/>
        </w:rPr>
        <w:t>is</w:t>
      </w:r>
      <w:r>
        <w:rPr>
          <w:spacing w:val="-7"/>
          <w:sz w:val="22"/>
        </w:rPr>
        <w:t xml:space="preserve"> </w:t>
      </w:r>
      <w:r>
        <w:rPr>
          <w:sz w:val="22"/>
        </w:rPr>
        <w:t>set</w:t>
      </w:r>
      <w:r>
        <w:rPr>
          <w:spacing w:val="-10"/>
          <w:sz w:val="22"/>
        </w:rPr>
        <w:t xml:space="preserve"> </w:t>
      </w:r>
      <w:r>
        <w:rPr>
          <w:sz w:val="22"/>
        </w:rPr>
        <w:t>up,</w:t>
      </w:r>
      <w:r>
        <w:rPr>
          <w:spacing w:val="-5"/>
          <w:sz w:val="22"/>
        </w:rPr>
        <w:t xml:space="preserve"> </w:t>
      </w:r>
      <w:r>
        <w:rPr>
          <w:sz w:val="22"/>
        </w:rPr>
        <w:t>you’ll</w:t>
      </w:r>
      <w:r>
        <w:rPr>
          <w:spacing w:val="-6"/>
          <w:sz w:val="22"/>
        </w:rPr>
        <w:t xml:space="preserve"> </w:t>
      </w:r>
      <w:r>
        <w:rPr>
          <w:sz w:val="22"/>
        </w:rPr>
        <w:t>need</w:t>
      </w:r>
      <w:r>
        <w:rPr>
          <w:spacing w:val="-11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create</w:t>
      </w:r>
      <w:r>
        <w:rPr>
          <w:spacing w:val="-8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first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project</w:t>
      </w:r>
      <w:r>
        <w:rPr>
          <w:sz w:val="22"/>
        </w:rPr>
        <w:t>.</w:t>
      </w:r>
      <w:r>
        <w:rPr>
          <w:spacing w:val="-9"/>
          <w:sz w:val="22"/>
        </w:rPr>
        <w:t xml:space="preserve"> </w:t>
      </w:r>
      <w:r>
        <w:rPr>
          <w:sz w:val="22"/>
        </w:rPr>
        <w:t>This</w:t>
      </w:r>
      <w:r>
        <w:rPr>
          <w:spacing w:val="-7"/>
          <w:sz w:val="22"/>
        </w:rPr>
        <w:t xml:space="preserve"> </w:t>
      </w:r>
      <w:r>
        <w:rPr>
          <w:sz w:val="22"/>
        </w:rPr>
        <w:t>is</w:t>
      </w:r>
      <w:r>
        <w:rPr>
          <w:spacing w:val="-7"/>
          <w:sz w:val="22"/>
        </w:rPr>
        <w:t xml:space="preserve"> </w:t>
      </w:r>
      <w:r>
        <w:rPr>
          <w:sz w:val="22"/>
        </w:rPr>
        <w:t>where</w:t>
      </w:r>
      <w:r>
        <w:rPr>
          <w:spacing w:val="-8"/>
          <w:sz w:val="22"/>
        </w:rPr>
        <w:t xml:space="preserve"> </w:t>
      </w:r>
      <w:r>
        <w:rPr>
          <w:sz w:val="22"/>
        </w:rPr>
        <w:t>you'll begin to manage code, pipelines, work items, and more.</w:t>
      </w:r>
    </w:p>
    <w:p>
      <w:pPr>
        <w:pStyle w:val="18"/>
        <w:numPr>
          <w:ilvl w:val="1"/>
          <w:numId w:val="2"/>
        </w:numPr>
        <w:tabs>
          <w:tab w:val="left" w:pos="1673"/>
        </w:tabs>
        <w:spacing w:before="7" w:after="0" w:line="252" w:lineRule="exact"/>
        <w:ind w:left="1673" w:right="0" w:hanging="220"/>
        <w:jc w:val="left"/>
        <w:rPr>
          <w:sz w:val="22"/>
        </w:rPr>
      </w:pPr>
      <w:r>
        <w:rPr>
          <w:sz w:val="22"/>
        </w:rPr>
        <w:t>On</w:t>
      </w:r>
      <w:r>
        <w:rPr>
          <w:spacing w:val="-13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organization’s</w:t>
      </w:r>
      <w:r>
        <w:rPr>
          <w:spacing w:val="-6"/>
          <w:sz w:val="22"/>
        </w:rPr>
        <w:t xml:space="preserve"> </w:t>
      </w:r>
      <w:r>
        <w:rPr>
          <w:b/>
          <w:sz w:val="22"/>
        </w:rPr>
        <w:t>Home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page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click</w:t>
      </w:r>
      <w:r>
        <w:rPr>
          <w:spacing w:val="-11"/>
          <w:sz w:val="22"/>
        </w:rPr>
        <w:t xml:space="preserve"> </w:t>
      </w:r>
      <w:r>
        <w:rPr>
          <w:sz w:val="22"/>
        </w:rPr>
        <w:t>on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b/>
          <w:sz w:val="22"/>
        </w:rPr>
        <w:t>New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Project</w:t>
      </w:r>
      <w:r>
        <w:rPr>
          <w:b/>
          <w:spacing w:val="-3"/>
          <w:sz w:val="22"/>
        </w:rPr>
        <w:t xml:space="preserve"> </w:t>
      </w:r>
      <w:r>
        <w:rPr>
          <w:spacing w:val="-2"/>
          <w:sz w:val="22"/>
        </w:rPr>
        <w:t>button.</w:t>
      </w:r>
    </w:p>
    <w:p>
      <w:pPr>
        <w:pStyle w:val="18"/>
        <w:numPr>
          <w:ilvl w:val="1"/>
          <w:numId w:val="2"/>
        </w:numPr>
        <w:tabs>
          <w:tab w:val="left" w:pos="1663"/>
        </w:tabs>
        <w:spacing w:before="0" w:after="0" w:line="252" w:lineRule="exact"/>
        <w:ind w:left="1663" w:right="0" w:hanging="210"/>
        <w:jc w:val="left"/>
        <w:rPr>
          <w:sz w:val="22"/>
        </w:rPr>
      </w:pPr>
      <w:r>
        <w:rPr>
          <w:sz w:val="22"/>
        </w:rPr>
        <w:t>Enter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project</w:t>
      </w:r>
      <w:r>
        <w:rPr>
          <w:spacing w:val="-13"/>
          <w:sz w:val="22"/>
        </w:rPr>
        <w:t xml:space="preserve"> </w:t>
      </w:r>
      <w:r>
        <w:rPr>
          <w:sz w:val="22"/>
        </w:rPr>
        <w:t>name,</w:t>
      </w:r>
      <w:r>
        <w:rPr>
          <w:spacing w:val="-8"/>
          <w:sz w:val="22"/>
        </w:rPr>
        <w:t xml:space="preserve"> </w:t>
      </w:r>
      <w:r>
        <w:rPr>
          <w:sz w:val="22"/>
        </w:rPr>
        <w:t>description,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visibility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>options:</w:t>
      </w:r>
    </w:p>
    <w:p>
      <w:pPr>
        <w:pStyle w:val="15"/>
        <w:spacing w:before="2" w:line="249" w:lineRule="exact"/>
        <w:ind w:left="2173"/>
      </w:pPr>
      <w:r>
        <w:rPr>
          <w:b/>
          <w:i/>
        </w:rPr>
        <w:t>Name</w:t>
      </w:r>
      <w:r>
        <w:rPr>
          <w:i/>
        </w:rPr>
        <w:t>:</w:t>
      </w:r>
      <w:r>
        <w:rPr>
          <w:i/>
          <w:spacing w:val="-8"/>
        </w:rPr>
        <w:t xml:space="preserve"> </w:t>
      </w:r>
      <w:r>
        <w:t>Choose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(e.g.,</w:t>
      </w:r>
      <w:r>
        <w:rPr>
          <w:spacing w:val="2"/>
        </w:rPr>
        <w:t xml:space="preserve"> </w:t>
      </w:r>
      <w:r>
        <w:rPr>
          <w:color w:val="178038"/>
          <w:spacing w:val="-4"/>
        </w:rPr>
        <w:t>LMS</w:t>
      </w:r>
      <w:r>
        <w:rPr>
          <w:spacing w:val="-4"/>
        </w:rPr>
        <w:t>).</w:t>
      </w:r>
    </w:p>
    <w:p>
      <w:pPr>
        <w:pStyle w:val="15"/>
        <w:spacing w:line="242" w:lineRule="auto"/>
        <w:ind w:left="2173" w:right="335"/>
      </w:pPr>
      <w:r>
        <w:rPr>
          <w:b/>
          <w:i/>
        </w:rPr>
        <w:t>Description</w:t>
      </w:r>
      <w:r>
        <w:rPr>
          <w:i/>
        </w:rPr>
        <w:t xml:space="preserve">: </w:t>
      </w:r>
      <w:r>
        <w:t xml:space="preserve">Optionally, add a description to provide more context about the project. </w:t>
      </w:r>
      <w:r>
        <w:rPr>
          <w:b/>
          <w:i/>
        </w:rPr>
        <w:t>Visibility</w:t>
      </w:r>
      <w:r>
        <w:rPr>
          <w:i/>
        </w:rPr>
        <w:t>:</w:t>
      </w:r>
      <w:r>
        <w:rPr>
          <w:i/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rPr>
          <w:b/>
        </w:rPr>
        <w:t>Private</w:t>
      </w:r>
      <w:r>
        <w:rPr>
          <w:b/>
          <w:spacing w:val="-8"/>
        </w:rPr>
        <w:t xml:space="preserve"> </w:t>
      </w:r>
      <w:r>
        <w:t>(accessible</w:t>
      </w:r>
      <w:r>
        <w:rPr>
          <w:spacing w:val="-7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those invited) or </w:t>
      </w:r>
      <w:r>
        <w:rPr>
          <w:b/>
        </w:rPr>
        <w:t xml:space="preserve">Public </w:t>
      </w:r>
      <w:r>
        <w:t>(accessible to anyone).</w:t>
      </w:r>
    </w:p>
    <w:p>
      <w:pPr>
        <w:pStyle w:val="18"/>
        <w:numPr>
          <w:ilvl w:val="1"/>
          <w:numId w:val="2"/>
        </w:numPr>
        <w:tabs>
          <w:tab w:val="left" w:pos="1673"/>
        </w:tabs>
        <w:spacing w:before="0" w:after="0" w:line="250" w:lineRule="exact"/>
        <w:ind w:left="1673" w:right="0" w:hanging="220"/>
        <w:jc w:val="left"/>
        <w:rPr>
          <w:sz w:val="22"/>
        </w:rPr>
      </w:pPr>
      <w:r>
        <w:rPr>
          <w:sz w:val="22"/>
        </w:rPr>
        <w:t>Once</w:t>
      </w:r>
      <w:r>
        <w:rPr>
          <w:spacing w:val="-10"/>
          <w:sz w:val="22"/>
        </w:rPr>
        <w:t xml:space="preserve"> </w:t>
      </w:r>
      <w:r>
        <w:rPr>
          <w:sz w:val="22"/>
        </w:rPr>
        <w:t>you’ve</w:t>
      </w:r>
      <w:r>
        <w:rPr>
          <w:spacing w:val="-13"/>
          <w:sz w:val="22"/>
        </w:rPr>
        <w:t xml:space="preserve"> </w:t>
      </w:r>
      <w:r>
        <w:rPr>
          <w:sz w:val="22"/>
        </w:rPr>
        <w:t>filled</w:t>
      </w:r>
      <w:r>
        <w:rPr>
          <w:spacing w:val="-5"/>
          <w:sz w:val="22"/>
        </w:rPr>
        <w:t xml:space="preserve"> </w:t>
      </w:r>
      <w:r>
        <w:rPr>
          <w:sz w:val="22"/>
        </w:rPr>
        <w:t>out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details,</w:t>
      </w:r>
      <w:r>
        <w:rPr>
          <w:spacing w:val="-3"/>
          <w:sz w:val="22"/>
        </w:rPr>
        <w:t xml:space="preserve"> </w:t>
      </w:r>
      <w:r>
        <w:rPr>
          <w:sz w:val="22"/>
        </w:rPr>
        <w:t>click</w:t>
      </w:r>
      <w:r>
        <w:rPr>
          <w:spacing w:val="-10"/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set</w:t>
      </w:r>
      <w:r>
        <w:rPr>
          <w:spacing w:val="-10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1"/>
          <w:sz w:val="22"/>
        </w:rPr>
        <w:t xml:space="preserve"> </w:t>
      </w:r>
      <w:r>
        <w:rPr>
          <w:sz w:val="22"/>
        </w:rPr>
        <w:t>first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project.</w:t>
      </w:r>
    </w:p>
    <w:p>
      <w:pPr>
        <w:pStyle w:val="18"/>
        <w:spacing w:after="0" w:line="250" w:lineRule="exact"/>
        <w:jc w:val="left"/>
        <w:rPr>
          <w:sz w:val="22"/>
        </w:rPr>
        <w:sectPr>
          <w:pgSz w:w="12240" w:h="15840"/>
          <w:pgMar w:top="14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2407"/>
        <w:rPr>
          <w:sz w:val="20"/>
        </w:rPr>
      </w:pPr>
      <w:r>
        <w:rPr>
          <w:sz w:val="20"/>
        </w:rPr>
        <w:drawing>
          <wp:inline distT="0" distB="0" distL="0" distR="0">
            <wp:extent cx="3481928" cy="4473702"/>
            <wp:effectExtent l="0" t="0" r="0" b="0"/>
            <wp:docPr id="84" name="图片 8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6" name="图片 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81928" cy="447370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  <w:spacing w:before="11"/>
      </w:pPr>
    </w:p>
    <w:p>
      <w:pPr>
        <w:pStyle w:val="18"/>
        <w:numPr>
          <w:ilvl w:val="0"/>
          <w:numId w:val="2"/>
        </w:numPr>
        <w:tabs>
          <w:tab w:val="left" w:pos="894"/>
        </w:tabs>
        <w:spacing w:before="0" w:after="0" w:line="276" w:lineRule="auto"/>
        <w:ind w:left="732" w:right="819" w:firstLine="0"/>
        <w:jc w:val="left"/>
        <w:rPr>
          <w:sz w:val="22"/>
        </w:rPr>
      </w:pPr>
      <w:r>
        <w:rPr>
          <w:sz w:val="22"/>
        </w:rPr>
        <w:t>Once</w:t>
      </w:r>
      <w:r>
        <w:rPr>
          <w:spacing w:val="-9"/>
          <w:sz w:val="22"/>
        </w:rPr>
        <w:t xml:space="preserve"> </w:t>
      </w:r>
      <w:r>
        <w:rPr>
          <w:sz w:val="22"/>
        </w:rPr>
        <w:t>logged</w:t>
      </w:r>
      <w:r>
        <w:rPr>
          <w:spacing w:val="-11"/>
          <w:sz w:val="22"/>
        </w:rPr>
        <w:t xml:space="preserve"> </w:t>
      </w:r>
      <w:r>
        <w:rPr>
          <w:sz w:val="22"/>
        </w:rPr>
        <w:t>in,</w:t>
      </w:r>
      <w:r>
        <w:rPr>
          <w:spacing w:val="-9"/>
          <w:sz w:val="22"/>
        </w:rPr>
        <w:t xml:space="preserve"> </w:t>
      </w:r>
      <w:r>
        <w:rPr>
          <w:sz w:val="22"/>
        </w:rPr>
        <w:t>ensure</w:t>
      </w:r>
      <w:r>
        <w:rPr>
          <w:spacing w:val="-13"/>
          <w:sz w:val="22"/>
        </w:rPr>
        <w:t xml:space="preserve"> </w:t>
      </w:r>
      <w:r>
        <w:rPr>
          <w:sz w:val="22"/>
        </w:rPr>
        <w:t>you</w:t>
      </w:r>
      <w:r>
        <w:rPr>
          <w:spacing w:val="-11"/>
          <w:sz w:val="22"/>
        </w:rPr>
        <w:t xml:space="preserve"> </w:t>
      </w:r>
      <w:r>
        <w:rPr>
          <w:sz w:val="22"/>
        </w:rPr>
        <w:t>are</w:t>
      </w:r>
      <w:r>
        <w:rPr>
          <w:spacing w:val="-13"/>
          <w:sz w:val="22"/>
        </w:rPr>
        <w:t xml:space="preserve"> </w:t>
      </w:r>
      <w:r>
        <w:rPr>
          <w:sz w:val="22"/>
        </w:rPr>
        <w:t>in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correct</w:t>
      </w:r>
      <w:r>
        <w:rPr>
          <w:spacing w:val="-6"/>
          <w:sz w:val="22"/>
        </w:rPr>
        <w:t xml:space="preserve"> </w:t>
      </w:r>
      <w:r>
        <w:rPr>
          <w:sz w:val="22"/>
        </w:rPr>
        <w:t>organization.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8"/>
          <w:sz w:val="22"/>
        </w:rPr>
        <w:t xml:space="preserve"> </w:t>
      </w:r>
      <w:r>
        <w:rPr>
          <w:sz w:val="22"/>
        </w:rPr>
        <w:t>you're</w:t>
      </w:r>
      <w:r>
        <w:rPr>
          <w:spacing w:val="-8"/>
          <w:sz w:val="22"/>
        </w:rPr>
        <w:t xml:space="preserve"> </w:t>
      </w:r>
      <w:r>
        <w:rPr>
          <w:sz w:val="22"/>
        </w:rPr>
        <w:t>part</w:t>
      </w:r>
      <w:r>
        <w:rPr>
          <w:spacing w:val="-1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multiple</w:t>
      </w:r>
      <w:r>
        <w:rPr>
          <w:spacing w:val="-4"/>
          <w:sz w:val="22"/>
        </w:rPr>
        <w:t xml:space="preserve"> </w:t>
      </w:r>
      <w:r>
        <w:rPr>
          <w:sz w:val="22"/>
        </w:rPr>
        <w:t>organizations,</w:t>
      </w:r>
      <w:r>
        <w:rPr>
          <w:spacing w:val="-3"/>
          <w:sz w:val="22"/>
        </w:rPr>
        <w:t xml:space="preserve"> </w:t>
      </w:r>
      <w:r>
        <w:rPr>
          <w:sz w:val="22"/>
        </w:rPr>
        <w:t>you can switch between them from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top left corner (next to your user profile). Click on the</w:t>
      </w:r>
      <w:r>
        <w:rPr>
          <w:spacing w:val="-2"/>
          <w:sz w:val="22"/>
        </w:rPr>
        <w:t xml:space="preserve"> </w:t>
      </w:r>
      <w:r>
        <w:rPr>
          <w:sz w:val="22"/>
        </w:rPr>
        <w:t>Organization name, and you should be taken to the Azure DevOps Organization Home page.</w:t>
      </w:r>
    </w:p>
    <w:p>
      <w:pPr>
        <w:pStyle w:val="18"/>
        <w:spacing w:after="0" w:line="276" w:lineRule="auto"/>
        <w:jc w:val="left"/>
        <w:rPr>
          <w:sz w:val="22"/>
        </w:rPr>
        <w:sectPr>
          <w:pgSz w:w="12240" w:h="15840"/>
          <w:pgMar w:top="168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72"/>
        <w:rPr>
          <w:sz w:val="20"/>
        </w:rPr>
      </w:pPr>
      <w:r>
        <w:rPr>
          <w:sz w:val="20"/>
        </w:rPr>
        <w:drawing>
          <wp:inline distT="0" distB="0" distL="0" distR="0">
            <wp:extent cx="6374936" cy="3010376"/>
            <wp:effectExtent l="0" t="0" r="0" b="0"/>
            <wp:docPr id="87" name="图片 8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89" name="图片 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4936" cy="301037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01"/>
      </w:pPr>
    </w:p>
    <w:p>
      <w:pPr>
        <w:pStyle w:val="18"/>
        <w:numPr>
          <w:ilvl w:val="0"/>
          <w:numId w:val="2"/>
        </w:numPr>
        <w:tabs>
          <w:tab w:val="left" w:pos="894"/>
        </w:tabs>
        <w:spacing w:before="1" w:after="0" w:line="240" w:lineRule="auto"/>
        <w:ind w:left="894" w:right="0" w:hanging="162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dashboard</w:t>
      </w:r>
    </w:p>
    <w:p>
      <w:pPr>
        <w:pStyle w:val="15"/>
        <w:spacing w:before="202"/>
        <w:rPr>
          <w:sz w:val="20"/>
        </w:rPr>
      </w:pPr>
      <w:r>
        <w:rPr>
          <w:sz w:val="20"/>
        </w:rPr>
        <w:drawing>
          <wp:anchor distT="0" distB="0" distL="0" distR="0" simplePos="0" relativeHeight="136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289587</wp:posOffset>
            </wp:positionV>
            <wp:extent cx="6374973" cy="3010376"/>
            <wp:effectExtent l="0" t="0" r="0" b="0"/>
            <wp:wrapTopAndBottom/>
            <wp:docPr id="90" name="图片 9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2" name="图片 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4973" cy="301037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sz w:val="20"/>
        </w:rPr>
        <w:sectPr>
          <w:pgSz w:w="12240" w:h="15840"/>
          <w:pgMar w:top="144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8"/>
        <w:numPr>
          <w:ilvl w:val="0"/>
          <w:numId w:val="2"/>
        </w:numPr>
        <w:tabs>
          <w:tab w:val="left" w:pos="894"/>
        </w:tabs>
        <w:spacing w:before="72" w:after="0" w:line="251" w:lineRule="exact"/>
        <w:ind w:left="894" w:right="0" w:hanging="162"/>
        <w:jc w:val="left"/>
        <w:rPr>
          <w:sz w:val="22"/>
        </w:rPr>
      </w:pP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manage</w:t>
      </w:r>
      <w:r>
        <w:rPr>
          <w:spacing w:val="-6"/>
          <w:sz w:val="22"/>
        </w:rPr>
        <w:t xml:space="preserve"> </w:t>
      </w:r>
      <w:r>
        <w:rPr>
          <w:sz w:val="22"/>
        </w:rPr>
        <w:t>user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stories:</w:t>
      </w:r>
    </w:p>
    <w:p>
      <w:pPr>
        <w:pStyle w:val="18"/>
        <w:numPr>
          <w:ilvl w:val="1"/>
          <w:numId w:val="2"/>
        </w:numPr>
        <w:tabs>
          <w:tab w:val="left" w:pos="1663"/>
        </w:tabs>
        <w:spacing w:before="0" w:after="0" w:line="251" w:lineRule="exact"/>
        <w:ind w:left="1663" w:right="0" w:hanging="210"/>
        <w:jc w:val="left"/>
        <w:rPr>
          <w:b/>
          <w:sz w:val="22"/>
        </w:rPr>
      </w:pPr>
      <w:r>
        <w:rPr>
          <w:sz w:val="22"/>
        </w:rPr>
        <w:t>From</w:t>
      </w:r>
      <w:r>
        <w:rPr>
          <w:spacing w:val="-22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left-hand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navigation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menu</w:t>
      </w:r>
      <w:r>
        <w:rPr>
          <w:sz w:val="22"/>
        </w:rPr>
        <w:t>,</w:t>
      </w:r>
      <w:r>
        <w:rPr>
          <w:spacing w:val="-9"/>
          <w:sz w:val="22"/>
        </w:rPr>
        <w:t xml:space="preserve"> </w:t>
      </w:r>
      <w:r>
        <w:rPr>
          <w:sz w:val="22"/>
        </w:rPr>
        <w:t>click</w:t>
      </w:r>
      <w:r>
        <w:rPr>
          <w:spacing w:val="-11"/>
          <w:sz w:val="22"/>
        </w:rPr>
        <w:t xml:space="preserve"> </w:t>
      </w:r>
      <w:r>
        <w:rPr>
          <w:sz w:val="22"/>
        </w:rPr>
        <w:t>on</w:t>
      </w:r>
      <w:r>
        <w:rPr>
          <w:spacing w:val="-11"/>
          <w:sz w:val="22"/>
        </w:rPr>
        <w:t xml:space="preserve"> </w:t>
      </w:r>
      <w:r>
        <w:rPr>
          <w:b/>
          <w:sz w:val="22"/>
        </w:rPr>
        <w:t>Boards</w:t>
      </w:r>
      <w:r>
        <w:rPr>
          <w:sz w:val="22"/>
        </w:rPr>
        <w:t>.</w:t>
      </w:r>
      <w:r>
        <w:rPr>
          <w:spacing w:val="-4"/>
          <w:sz w:val="22"/>
        </w:rPr>
        <w:t xml:space="preserve"> </w:t>
      </w:r>
      <w:r>
        <w:rPr>
          <w:sz w:val="22"/>
        </w:rPr>
        <w:t>This</w:t>
      </w:r>
      <w:r>
        <w:rPr>
          <w:spacing w:val="-6"/>
          <w:sz w:val="22"/>
        </w:rPr>
        <w:t xml:space="preserve"> </w:t>
      </w:r>
      <w:r>
        <w:rPr>
          <w:sz w:val="22"/>
        </w:rPr>
        <w:t>will</w:t>
      </w:r>
      <w:r>
        <w:rPr>
          <w:spacing w:val="-10"/>
          <w:sz w:val="22"/>
        </w:rPr>
        <w:t xml:space="preserve"> </w:t>
      </w:r>
      <w:r>
        <w:rPr>
          <w:sz w:val="22"/>
        </w:rPr>
        <w:t>take</w:t>
      </w:r>
      <w:r>
        <w:rPr>
          <w:spacing w:val="-8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main</w:t>
      </w:r>
      <w:r>
        <w:rPr>
          <w:spacing w:val="-10"/>
          <w:sz w:val="22"/>
        </w:rPr>
        <w:t xml:space="preserve"> </w:t>
      </w:r>
      <w:r>
        <w:rPr>
          <w:b/>
          <w:spacing w:val="-2"/>
          <w:sz w:val="22"/>
        </w:rPr>
        <w:t>Boards</w:t>
      </w:r>
    </w:p>
    <w:p>
      <w:pPr>
        <w:pStyle w:val="15"/>
        <w:spacing w:before="1" w:line="251" w:lineRule="exact"/>
        <w:ind w:left="732"/>
      </w:pPr>
      <w:r>
        <w:t>page,</w:t>
      </w:r>
      <w:r>
        <w:rPr>
          <w:spacing w:val="-5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manage</w:t>
      </w:r>
      <w:r>
        <w:rPr>
          <w:spacing w:val="-9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items,</w:t>
      </w:r>
      <w:r>
        <w:rPr>
          <w:spacing w:val="-4"/>
        </w:rPr>
        <w:t xml:space="preserve"> </w:t>
      </w:r>
      <w:r>
        <w:t>backlogs, and</w:t>
      </w:r>
      <w:r>
        <w:rPr>
          <w:spacing w:val="-6"/>
        </w:rPr>
        <w:t xml:space="preserve"> </w:t>
      </w:r>
      <w:r>
        <w:rPr>
          <w:spacing w:val="-2"/>
        </w:rPr>
        <w:t>sprints.</w:t>
      </w:r>
    </w:p>
    <w:p>
      <w:pPr>
        <w:pStyle w:val="18"/>
        <w:numPr>
          <w:ilvl w:val="1"/>
          <w:numId w:val="2"/>
        </w:numPr>
        <w:tabs>
          <w:tab w:val="left" w:pos="1672"/>
        </w:tabs>
        <w:spacing w:before="0" w:after="0" w:line="245" w:lineRule="auto"/>
        <w:ind w:left="732" w:right="754" w:firstLine="720"/>
        <w:jc w:val="left"/>
        <w:rPr>
          <w:sz w:val="22"/>
        </w:rPr>
      </w:pPr>
      <w:r>
        <w:rPr>
          <w:sz w:val="22"/>
        </w:rPr>
        <w:t xml:space="preserve">On the </w:t>
      </w:r>
      <w:r>
        <w:rPr>
          <w:b/>
          <w:sz w:val="22"/>
        </w:rPr>
        <w:t xml:space="preserve">work items </w:t>
      </w:r>
      <w:r>
        <w:rPr>
          <w:sz w:val="22"/>
        </w:rPr>
        <w:t xml:space="preserve">page, you'll see the option to </w:t>
      </w:r>
      <w:r>
        <w:rPr>
          <w:b/>
          <w:sz w:val="22"/>
        </w:rPr>
        <w:t xml:space="preserve">Add a work item </w:t>
      </w:r>
      <w:r>
        <w:rPr>
          <w:sz w:val="22"/>
        </w:rPr>
        <w:t>at the top. Alternatively, you</w:t>
      </w:r>
      <w:r>
        <w:rPr>
          <w:spacing w:val="-6"/>
          <w:sz w:val="22"/>
        </w:rPr>
        <w:t xml:space="preserve"> </w:t>
      </w:r>
      <w:r>
        <w:rPr>
          <w:sz w:val="22"/>
        </w:rPr>
        <w:t>can</w:t>
      </w:r>
      <w:r>
        <w:rPr>
          <w:spacing w:val="-9"/>
          <w:sz w:val="22"/>
        </w:rPr>
        <w:t xml:space="preserve"> </w:t>
      </w:r>
      <w:r>
        <w:rPr>
          <w:sz w:val="22"/>
        </w:rPr>
        <w:t>find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a </w:t>
      </w:r>
      <w:r>
        <w:rPr>
          <w:b/>
          <w:sz w:val="22"/>
        </w:rPr>
        <w:t>+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button</w:t>
      </w:r>
      <w:r>
        <w:rPr>
          <w:spacing w:val="-9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Add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New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Work</w:t>
      </w:r>
      <w:r>
        <w:rPr>
          <w:b/>
          <w:spacing w:val="-11"/>
          <w:sz w:val="22"/>
        </w:rPr>
        <w:t xml:space="preserve"> </w:t>
      </w:r>
      <w:r>
        <w:rPr>
          <w:b/>
          <w:sz w:val="22"/>
        </w:rPr>
        <w:t>Item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depending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view</w:t>
      </w:r>
      <w:r>
        <w:rPr>
          <w:spacing w:val="-6"/>
          <w:sz w:val="22"/>
        </w:rPr>
        <w:t xml:space="preserve"> </w:t>
      </w:r>
      <w:r>
        <w:rPr>
          <w:sz w:val="22"/>
        </w:rPr>
        <w:t>you're</w:t>
      </w:r>
      <w:r>
        <w:rPr>
          <w:spacing w:val="-6"/>
          <w:sz w:val="22"/>
        </w:rPr>
        <w:t xml:space="preserve"> </w:t>
      </w:r>
      <w:r>
        <w:rPr>
          <w:sz w:val="22"/>
        </w:rPr>
        <w:t>in.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16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b/>
          <w:sz w:val="22"/>
        </w:rPr>
        <w:t>Add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 xml:space="preserve">work item </w:t>
      </w:r>
      <w:r>
        <w:rPr>
          <w:sz w:val="22"/>
        </w:rPr>
        <w:t xml:space="preserve">dropdown, select </w:t>
      </w:r>
      <w:r>
        <w:rPr>
          <w:b/>
          <w:sz w:val="22"/>
        </w:rPr>
        <w:t>User Story</w:t>
      </w:r>
      <w:r>
        <w:rPr>
          <w:sz w:val="22"/>
        </w:rPr>
        <w:t>. This will open a form</w:t>
      </w:r>
      <w:r>
        <w:rPr>
          <w:spacing w:val="-2"/>
          <w:sz w:val="22"/>
        </w:rPr>
        <w:t xml:space="preserve"> </w:t>
      </w:r>
      <w:r>
        <w:rPr>
          <w:sz w:val="22"/>
        </w:rPr>
        <w:t>to enter details for the new User Story.</w:t>
      </w:r>
    </w:p>
    <w:p>
      <w:pPr>
        <w:pStyle w:val="15"/>
        <w:spacing w:before="8"/>
        <w:rPr>
          <w:sz w:val="4"/>
        </w:rPr>
      </w:pPr>
      <w:r>
        <w:rPr>
          <w:sz w:val="4"/>
        </w:rPr>
        <w:drawing>
          <wp:anchor distT="0" distB="0" distL="0" distR="0" simplePos="0" relativeHeight="137" behindDoc="1" locked="0" layoutInCell="1" hidden="0" allowOverlap="1">
            <wp:simplePos x="0" y="0"/>
            <wp:positionH relativeFrom="page">
              <wp:posOffset>971550</wp:posOffset>
            </wp:positionH>
            <wp:positionV relativeFrom="paragraph">
              <wp:posOffset>49766</wp:posOffset>
            </wp:positionV>
            <wp:extent cx="5852293" cy="2717482"/>
            <wp:effectExtent l="0" t="0" r="0" b="0"/>
            <wp:wrapTopAndBottom/>
            <wp:docPr id="93" name="图片 9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5" name="图片 9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2293" cy="271748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4"/>
        </w:rPr>
        <w:drawing>
          <wp:anchor distT="0" distB="0" distL="0" distR="0" simplePos="0" relativeHeight="138" behindDoc="1" locked="0" layoutInCell="1" hidden="0" allowOverlap="1">
            <wp:simplePos x="0" y="0"/>
            <wp:positionH relativeFrom="page">
              <wp:posOffset>2305050</wp:posOffset>
            </wp:positionH>
            <wp:positionV relativeFrom="paragraph">
              <wp:posOffset>2950348</wp:posOffset>
            </wp:positionV>
            <wp:extent cx="3046144" cy="2281997"/>
            <wp:effectExtent l="0" t="0" r="0" b="0"/>
            <wp:wrapTopAndBottom/>
            <wp:docPr id="96" name="图片 9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8" name="图片 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6144" cy="228199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34"/>
        <w:rPr>
          <w:sz w:val="20"/>
        </w:rPr>
      </w:pPr>
    </w:p>
    <w:p>
      <w:pPr>
        <w:pStyle w:val="15"/>
        <w:spacing w:after="0"/>
        <w:rPr>
          <w:sz w:val="20"/>
        </w:rPr>
        <w:sectPr>
          <w:pgSz w:w="12240" w:h="15840"/>
          <w:pgMar w:top="13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97"/>
        <w:rPr>
          <w:sz w:val="20"/>
        </w:rPr>
      </w:pPr>
    </w:p>
    <w:p>
      <w:pPr>
        <w:pStyle w:val="15"/>
        <w:spacing w:after="0"/>
        <w:rPr>
          <w:sz w:val="20"/>
        </w:rPr>
        <w:sectPr>
          <w:pgSz w:w="12240" w:h="15840"/>
          <w:pgMar w:top="18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spacing w:before="91"/>
        <w:ind w:left="732" w:right="0" w:firstLine="0"/>
        <w:jc w:val="left"/>
        <w:rPr>
          <w:b/>
          <w:sz w:val="22"/>
        </w:rPr>
      </w:pPr>
      <w:bookmarkStart w:id="5" w:name="Result: (1)"/>
      <w:bookmarkEnd w:id="5"/>
      <w:r>
        <w:rPr>
          <w:b/>
          <w:spacing w:val="-7"/>
          <w:sz w:val="22"/>
        </w:rPr>
        <w:t>Result:</w:t>
      </w:r>
    </w:p>
    <w:p>
      <w:pPr>
        <w:pStyle w:val="15"/>
        <w:spacing w:before="65"/>
        <w:rPr>
          <w:b/>
        </w:rPr>
      </w:pPr>
    </w:p>
    <w:p>
      <w:pPr>
        <w:pStyle w:val="15"/>
        <w:spacing w:before="1"/>
        <w:ind w:left="732"/>
      </w:pPr>
      <w:r>
        <w:rPr>
          <w:spacing w:val="-2"/>
        </w:rPr>
        <w:t>setup.</w:t>
      </w:r>
    </w:p>
    <w:p>
      <w:pPr>
        <w:spacing w:before="117" w:line="240" w:lineRule="auto"/>
        <w:rPr>
          <w:sz w:val="22"/>
        </w:rPr>
      </w:pPr>
      <w:r>
        <w:br w:type="column"/>
      </w:r>
    </w:p>
    <w:p>
      <w:pPr>
        <w:pStyle w:val="15"/>
        <w:ind w:left="35"/>
      </w:pPr>
      <w:r>
        <w:t>Successfully</w:t>
      </w:r>
      <w:r>
        <w:rPr>
          <w:spacing w:val="-14"/>
        </w:rPr>
        <w:t xml:space="preserve"> </w:t>
      </w:r>
      <w:r>
        <w:t>created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Azure</w:t>
      </w:r>
      <w:r>
        <w:rPr>
          <w:spacing w:val="-13"/>
        </w:rPr>
        <w:t xml:space="preserve"> </w:t>
      </w:r>
      <w:r>
        <w:t>DevOps</w:t>
      </w:r>
      <w:r>
        <w:rPr>
          <w:spacing w:val="-8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story</w:t>
      </w:r>
      <w:r>
        <w:rPr>
          <w:spacing w:val="-1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agile</w:t>
      </w:r>
      <w:r>
        <w:rPr>
          <w:spacing w:val="-12"/>
        </w:rPr>
        <w:t xml:space="preserve"> </w:t>
      </w:r>
      <w:r>
        <w:rPr>
          <w:spacing w:val="-2"/>
        </w:rPr>
        <w:t>workflow</w:t>
      </w:r>
    </w:p>
    <w:p>
      <w:pPr>
        <w:pStyle w:val="15"/>
        <w:spacing w:after="0"/>
        <w:sectPr>
          <w:type w:val="continuous"/>
          <w:pgSz w:w="12240" w:h="15840"/>
          <w:pgMar w:top="900" w:right="850" w:bottom="28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40" w:equalWidth="0">
            <w:col w:w="1378" w:space="40"/>
            <w:col w:w="9264"/>
          </w:cols>
          <w:docGrid w:linePitch="312" w:charSpace="0"/>
        </w:sectPr>
      </w:pPr>
    </w:p>
    <w:p>
      <w:pPr>
        <w:pStyle w:val="15"/>
        <w:ind w:left="39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40475" cy="974725"/>
                <wp:effectExtent l="0" t="0" r="0" b="0"/>
                <wp:docPr id="99" name="组合 9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0" name="组合 100"/>
                      <wpg:cNvGrpSpPr/>
                      <wpg:grpSpPr>
                        <a:xfrm rot="0">
                          <a:off x="0" y="0"/>
                          <a:ext cx="6340475" cy="974725"/>
                          <a:chOff x="0" y="0"/>
                          <a:chExt cx="6340475" cy="9747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1" name="矩形 101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C0C0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5" name="文本框 105"/>
                        <wps:cNvSpPr/>
                        <wps:spPr>
                          <a:xfrm rot="0">
                            <a:off x="1015365" y="6985"/>
                            <a:ext cx="5320030" cy="962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6">
                          <w:txbxContent>
                            <w:p>
                              <w:pPr>
                                <w:spacing w:before="303" w:line="290" w:lineRule="auto"/>
                                <w:ind w:left="2293" w:right="0" w:hanging="1893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SETTING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UP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EPICS,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FEATURES,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STORIES FOR PROJECT PLANNING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文本框 107"/>
                        <wps:cNvSpPr/>
                        <wps:spPr>
                          <a:xfrm rot="0">
                            <a:off x="5079" y="6350"/>
                            <a:ext cx="1004570" cy="9626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8">
                          <w:txbxContent>
                            <w:p>
                              <w:pPr>
                                <w:spacing w:before="55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09" o:spid="_x0000_s109" coordorigin="1106,1460" coordsize="9985,1535" style="width:499.25pt;&#10;height:76.75pt;">
                <v:rect type="#_x0000_t1" id="矩形 110" o:spid="_x0000_s110" style="position:absolute;&#10;left:1106;&#10;top:1464;&#10;width:9985;&#10;height:1531;" fillcolor="#FFFFFF" stroked="f" strokeweight="1.0pt">
                  <v:stroke color="#000000"/>
                </v:rect>
                <v:rect type="#_x0000_t1" id="矩形 111" o:spid="_x0000_s111" style="position:absolute;&#10;left:1106;&#10;top:1464;&#10;width:9985;&#10;height:1531;" filled="f" stroked="t" strokeweight="1.0pt">
                  <v:stroke color="#0C0C0C"/>
                </v:rect>
                <v:rect type="#_x0000_t1" id="矩形 112" o:spid="_x0000_s112" style="position:absolute;&#10;left:2700;&#10;top:1460;&#10;width:8390;&#10;height:1531;" fillcolor="#FFFFFF" stroked="f" strokeweight="1.0pt">
                  <v:stroke color="#000000"/>
                </v:rect>
                <v:rect type="#_x0000_t1" id="矩形 113" o:spid="_x0000_s113" style="position:absolute;&#10;left:2700;&#10;top:1460;&#10;width:8390;&#10;height:1531;" filled="f" stroked="t" strokeweight="0.5pt">
                  <v:stroke color="#000000"/>
                </v:rect>
                <v:shape type="#_x0000_t202" id="文本框 114" o:spid="_x0000_s114" style="position:absolute;&#10;left:2705;&#10;top:1471;&#10;width:8378;&#10;height:1515;&#10;mso-wrap-style:square;" filled="f" stroked="f" strokeweight="1.0pt">
                  <v:textbox id="874" inset="0mm,0mm,0mm,0mm" o:insetmode="custom" style="layout-flow:horizontal;&#10;v-text-anchor:top;">
                    <w:txbxContent>
                      <w:p>
                        <w:pPr>
                          <w:spacing w:before="303" w:line="290" w:lineRule="auto"/>
                          <w:ind w:left="2293" w:right="0" w:hanging="1893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SETTING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UP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EPICS,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FEATURES,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USER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STORIES FOR PROJECT PLANNING</w:t>
                        </w:r>
                      </w:p>
                    </w:txbxContent>
                  </v:textbox>
                  <v:stroke color="#000000"/>
                </v:shape>
                <v:shape type="#_x0000_t202" id="文本框 115" o:spid="_x0000_s115" style="position:absolute;&#10;left:1114;&#10;top:1470;&#10;width:1582;&#10;height:1516;&#10;mso-wrap-style:square;" filled="f" stroked="f" strokeweight="1.0pt">
                  <v:textbox id="875" inset="0mm,0mm,0mm,0mm" o:insetmode="custom" style="layout-flow:horizontal;&#10;v-text-anchor:top;">
                    <w:txbxContent>
                      <w:p>
                        <w:pPr>
                          <w:spacing w:before="55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spacing w:before="183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6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-668247</wp:posOffset>
                </wp:positionV>
                <wp:extent cx="2278379" cy="155574"/>
                <wp:effectExtent l="0" t="0" r="0" b="0"/>
                <wp:wrapNone/>
                <wp:docPr id="116" name="文本框 1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8379" cy="1555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17">
                        <w:txbxContent>
                          <w:p>
                            <w:pPr>
                              <w:pStyle w:val="15"/>
                              <w:spacing w:line="244" w:lineRule="exact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Epic,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Stories,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8" o:spid="_x0000_s118" filled="f" stroked="f" strokeweight="1.0pt" style="position:absolute;&#10;margin-left:72.024pt;&#10;margin-top:-52.61789pt;&#10;width:179.4pt;&#10;height:12.249998pt;&#10;z-index:-79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76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44" w:lineRule="exact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Epic,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Stories,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bookmarkStart w:id="6" w:name="Aim: (2)"/>
      <w:bookmarkEnd w:id="6"/>
      <w:r>
        <w:rPr>
          <w:b/>
          <w:spacing w:val="-4"/>
          <w:sz w:val="22"/>
        </w:rPr>
        <w:t>Aim:</w:t>
      </w:r>
    </w:p>
    <w:p>
      <w:pPr>
        <w:pStyle w:val="15"/>
        <w:spacing w:before="25"/>
        <w:ind w:left="1174"/>
      </w:pPr>
      <w:r>
        <w:t>To</w:t>
      </w:r>
      <w:r>
        <w:rPr>
          <w:spacing w:val="-14"/>
        </w:rPr>
        <w:t xml:space="preserve"> </w:t>
      </w:r>
      <w:r>
        <w:t>learn</w:t>
      </w:r>
      <w:r>
        <w:rPr>
          <w:spacing w:val="-14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epics, user</w:t>
      </w:r>
      <w:r>
        <w:rPr>
          <w:spacing w:val="-5"/>
        </w:rPr>
        <w:t xml:space="preserve"> </w:t>
      </w:r>
      <w:r>
        <w:t>story,</w:t>
      </w:r>
      <w:r>
        <w:rPr>
          <w:spacing w:val="-1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backlogs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assigned</w:t>
      </w:r>
      <w:r>
        <w:rPr>
          <w:spacing w:val="-11"/>
        </w:rPr>
        <w:t xml:space="preserve"> </w:t>
      </w:r>
      <w:r>
        <w:rPr>
          <w:spacing w:val="-2"/>
        </w:rPr>
        <w:t>project.</w:t>
      </w:r>
    </w:p>
    <w:p>
      <w:pPr>
        <w:pStyle w:val="15"/>
        <w:spacing w:before="94"/>
      </w:pPr>
    </w:p>
    <w:p>
      <w:pPr>
        <w:spacing w:before="0" w:after="4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Create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Epic,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Features,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User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Stories,</w:t>
      </w:r>
      <w:r>
        <w:rPr>
          <w:b/>
          <w:spacing w:val="-6"/>
          <w:sz w:val="22"/>
        </w:rPr>
        <w:t xml:space="preserve"> </w:t>
      </w:r>
      <w:r>
        <w:rPr>
          <w:b/>
          <w:spacing w:val="-4"/>
          <w:sz w:val="22"/>
        </w:rPr>
        <w:t>Task</w:t>
      </w:r>
    </w:p>
    <w:p>
      <w:pPr>
        <w:pStyle w:val="15"/>
        <w:ind w:left="772"/>
        <w:rPr>
          <w:sz w:val="20"/>
        </w:rPr>
      </w:pPr>
      <w:r>
        <w:rPr>
          <w:sz w:val="20"/>
        </w:rPr>
        <w:drawing>
          <wp:inline distT="0" distB="0" distL="0" distR="0">
            <wp:extent cx="5854858" cy="2756057"/>
            <wp:effectExtent l="0" t="0" r="0" b="0"/>
            <wp:docPr id="119" name="图片 11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1" name="图片 1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4858" cy="275605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3"/>
        </w:numPr>
        <w:tabs>
          <w:tab w:val="left" w:pos="908"/>
        </w:tabs>
        <w:spacing w:before="227" w:after="0" w:line="240" w:lineRule="auto"/>
        <w:ind w:left="908" w:right="0" w:hanging="176"/>
        <w:jc w:val="left"/>
        <w:rPr>
          <w:b/>
          <w:sz w:val="24"/>
        </w:rPr>
      </w:pPr>
      <w:r>
        <w:rPr>
          <w:b/>
          <w:sz w:val="24"/>
        </w:rPr>
        <w:t>Fill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Epics</w:t>
      </w:r>
    </w:p>
    <w:p>
      <w:pPr>
        <w:pStyle w:val="15"/>
        <w:spacing w:before="32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39" behindDoc="1" locked="0" layoutInCell="1" hidden="0" allowOverlap="1">
            <wp:simplePos x="0" y="0"/>
            <wp:positionH relativeFrom="page">
              <wp:posOffset>971550</wp:posOffset>
            </wp:positionH>
            <wp:positionV relativeFrom="paragraph">
              <wp:posOffset>182005</wp:posOffset>
            </wp:positionV>
            <wp:extent cx="5727189" cy="2673858"/>
            <wp:effectExtent l="0" t="0" r="0" b="0"/>
            <wp:wrapTopAndBottom/>
            <wp:docPr id="122" name="图片 12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4" name="图片 1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7189" cy="267385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4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8"/>
        <w:numPr>
          <w:ilvl w:val="0"/>
          <w:numId w:val="3"/>
        </w:numPr>
        <w:tabs>
          <w:tab w:val="left" w:pos="908"/>
        </w:tabs>
        <w:spacing w:before="70" w:after="0" w:line="240" w:lineRule="auto"/>
        <w:ind w:left="908" w:right="0" w:hanging="176"/>
        <w:jc w:val="left"/>
        <w:rPr>
          <w:b/>
          <w:sz w:val="24"/>
        </w:rPr>
      </w:pPr>
      <w:r>
        <w:rPr>
          <w:b/>
          <w:sz w:val="24"/>
        </w:rPr>
        <w:t>Fill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Features</w:t>
      </w:r>
    </w:p>
    <w:p>
      <w:pPr>
        <w:pStyle w:val="15"/>
        <w:spacing w:before="12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40" behindDoc="1" locked="0" layoutInCell="1" hidden="0" allowOverlap="1">
            <wp:simplePos x="0" y="0"/>
            <wp:positionH relativeFrom="page">
              <wp:posOffset>952500</wp:posOffset>
            </wp:positionH>
            <wp:positionV relativeFrom="paragraph">
              <wp:posOffset>241314</wp:posOffset>
            </wp:positionV>
            <wp:extent cx="5984733" cy="2826067"/>
            <wp:effectExtent l="0" t="0" r="0" b="0"/>
            <wp:wrapTopAndBottom/>
            <wp:docPr id="125" name="图片 12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27" name="图片 12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4733" cy="282606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8"/>
        <w:numPr>
          <w:ilvl w:val="0"/>
          <w:numId w:val="3"/>
        </w:numPr>
        <w:tabs>
          <w:tab w:val="left" w:pos="908"/>
        </w:tabs>
        <w:spacing w:before="266" w:after="0" w:line="240" w:lineRule="auto"/>
        <w:ind w:left="908" w:right="0" w:hanging="176"/>
        <w:jc w:val="left"/>
        <w:rPr>
          <w:b/>
          <w:sz w:val="24"/>
        </w:rPr>
      </w:pPr>
      <w:r>
        <w:rPr>
          <w:b/>
          <w:sz w:val="24"/>
        </w:rPr>
        <w:t>Fill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Details</w:t>
      </w:r>
    </w:p>
    <w:p>
      <w:pPr>
        <w:pStyle w:val="15"/>
        <w:spacing w:before="25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41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177369</wp:posOffset>
            </wp:positionV>
            <wp:extent cx="5854483" cy="2764631"/>
            <wp:effectExtent l="0" t="0" r="0" b="0"/>
            <wp:wrapTopAndBottom/>
            <wp:docPr id="128" name="图片 12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30" name="图片 13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4483" cy="27646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6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rPr>
          <w:b/>
          <w:sz w:val="24"/>
        </w:rPr>
      </w:pPr>
    </w:p>
    <w:p>
      <w:pPr>
        <w:pStyle w:val="15"/>
        <w:spacing w:before="197"/>
        <w:rPr>
          <w:b/>
          <w:sz w:val="24"/>
        </w:rPr>
      </w:pPr>
    </w:p>
    <w:p>
      <w:pPr>
        <w:spacing w:before="0" w:line="275" w:lineRule="exact"/>
        <w:ind w:left="73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>
      <w:pPr>
        <w:spacing w:before="0" w:line="275" w:lineRule="exact"/>
        <w:ind w:left="1453" w:right="0" w:firstLine="0"/>
        <w:jc w:val="left"/>
        <w:rPr>
          <w:sz w:val="24"/>
        </w:rPr>
      </w:pPr>
      <w:r>
        <w:rPr>
          <w:sz w:val="24"/>
        </w:rPr>
        <w:t>Thus,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creation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epics,</w:t>
      </w:r>
      <w:r>
        <w:rPr>
          <w:spacing w:val="3"/>
          <w:sz w:val="24"/>
        </w:rPr>
        <w:t xml:space="preserve"> </w:t>
      </w:r>
      <w:r>
        <w:rPr>
          <w:sz w:val="24"/>
        </w:rPr>
        <w:t>features,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  <w:r>
        <w:rPr>
          <w:spacing w:val="-17"/>
          <w:sz w:val="24"/>
        </w:rPr>
        <w:t xml:space="preserve"> </w:t>
      </w:r>
      <w:r>
        <w:rPr>
          <w:sz w:val="24"/>
        </w:rPr>
        <w:t>and task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been</w:t>
      </w:r>
      <w:r>
        <w:rPr>
          <w:spacing w:val="-9"/>
          <w:sz w:val="24"/>
        </w:rPr>
        <w:t xml:space="preserve"> </w:t>
      </w:r>
      <w:r>
        <w:rPr>
          <w:sz w:val="24"/>
        </w:rPr>
        <w:t>created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successfully.</w:t>
      </w:r>
    </w:p>
    <w:p>
      <w:pPr>
        <w:spacing w:after="0" w:line="275" w:lineRule="exact"/>
        <w:jc w:val="left"/>
        <w:rPr>
          <w:sz w:val="24"/>
        </w:rPr>
        <w:sectPr>
          <w:pgSz w:w="12240" w:h="15840"/>
          <w:pgMar w:top="18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9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40475" cy="974725"/>
                <wp:effectExtent l="0" t="0" r="0" b="0"/>
                <wp:docPr id="131" name="组合 13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2" name="组合 132"/>
                      <wpg:cNvGrpSpPr/>
                      <wpg:grpSpPr>
                        <a:xfrm rot="0">
                          <a:off x="0" y="0"/>
                          <a:ext cx="6340475" cy="974725"/>
                          <a:chOff x="0" y="0"/>
                          <a:chExt cx="6340475" cy="9747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3" name="矩形 133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C0C0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7" name="文本框 137"/>
                        <wps:cNvSpPr/>
                        <wps:spPr>
                          <a:xfrm rot="0">
                            <a:off x="1015365" y="6985"/>
                            <a:ext cx="5320030" cy="962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8">
                          <w:txbxContent>
                            <w:p>
                              <w:pPr>
                                <w:spacing w:before="322"/>
                                <w:ind w:left="13" w:right="4" w:firstLine="0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SPRINT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 xml:space="preserve"> PLANNING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文本框 139"/>
                        <wps:cNvSpPr/>
                        <wps:spPr>
                          <a:xfrm rot="0">
                            <a:off x="5079" y="6350"/>
                            <a:ext cx="1004570" cy="9626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40">
                          <w:txbxContent>
                            <w:p>
                              <w:pPr>
                                <w:spacing w:before="63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1" o:spid="_x0000_s141" coordorigin="1106,1620" coordsize="9985,1535" style="width:499.25pt;&#10;height:76.75pt;">
                <v:rect type="#_x0000_t1" id="矩形 142" o:spid="_x0000_s142" style="position:absolute;&#10;left:1106;&#10;top:1624;&#10;width:9985;&#10;height:1531;" fillcolor="#FFFFFF" stroked="f" strokeweight="1.0pt">
                  <v:stroke color="#000000"/>
                </v:rect>
                <v:rect type="#_x0000_t1" id="矩形 143" o:spid="_x0000_s143" style="position:absolute;&#10;left:1106;&#10;top:1624;&#10;width:9985;&#10;height:1531;" filled="f" stroked="t" strokeweight="1.0pt">
                  <v:stroke color="#0C0C0C"/>
                </v:rect>
                <v:rect type="#_x0000_t1" id="矩形 144" o:spid="_x0000_s144" style="position:absolute;&#10;left:2700;&#10;top:1620;&#10;width:8390;&#10;height:1530;" fillcolor="#FFFFFF" stroked="f" strokeweight="1.0pt">
                  <v:stroke color="#000000"/>
                </v:rect>
                <v:rect type="#_x0000_t1" id="矩形 145" o:spid="_x0000_s145" style="position:absolute;&#10;left:2700;&#10;top:1620;&#10;width:8390;&#10;height:1530;" filled="f" stroked="t" strokeweight="0.5pt">
                  <v:stroke color="#000000"/>
                </v:rect>
                <v:shape type="#_x0000_t202" id="文本框 146" o:spid="_x0000_s146" style="position:absolute;&#10;left:2705;&#10;top:1631;&#10;width:8378;&#10;height:1515;&#10;mso-wrap-style:square;" filled="f" stroked="f" strokeweight="1.0pt">
                  <v:textbox id="881" inset="0mm,0mm,0mm,0mm" o:insetmode="custom" style="layout-flow:horizontal;&#10;v-text-anchor:top;">
                    <w:txbxContent>
                      <w:p>
                        <w:pPr>
                          <w:spacing w:before="322"/>
                          <w:ind w:left="13" w:right="4" w:firstLine="0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SPRINT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 xml:space="preserve"> PLANNING</w:t>
                        </w:r>
                      </w:p>
                    </w:txbxContent>
                  </v:textbox>
                  <v:stroke color="#000000"/>
                </v:shape>
                <v:shape type="#_x0000_t202" id="文本框 147" o:spid="_x0000_s147" style="position:absolute;&#10;left:1114;&#10;top:1630;&#10;width:1582;&#10;height:1516;&#10;mso-wrap-style:square;" filled="f" stroked="f" strokeweight="1.0pt">
                  <v:textbox id="882" inset="0mm,0mm,0mm,0mm" o:insetmode="custom" style="layout-flow:horizontal;&#10;v-text-anchor:top;">
                    <w:txbxContent>
                      <w:p>
                        <w:pPr>
                          <w:spacing w:before="63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29"/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7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-854415</wp:posOffset>
                </wp:positionV>
                <wp:extent cx="2278379" cy="155574"/>
                <wp:effectExtent l="0" t="0" r="0" b="0"/>
                <wp:wrapNone/>
                <wp:docPr id="148" name="文本框 1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8379" cy="1555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49">
                        <w:txbxContent>
                          <w:p>
                            <w:pPr>
                              <w:pStyle w:val="15"/>
                              <w:spacing w:line="244" w:lineRule="exact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Epic,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Stories,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50" o:spid="_x0000_s150" filled="f" stroked="f" strokeweight="1.0pt" style="position:absolute;&#10;margin-left:72.024pt;&#10;margin-top:-67.27682pt;&#10;width:179.4pt;&#10;height:12.249998pt;&#10;z-index:-78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83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44" w:lineRule="exact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Epic,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Stories,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bookmarkStart w:id="7" w:name="Aim: (3)"/>
      <w:bookmarkEnd w:id="7"/>
      <w:r>
        <w:rPr>
          <w:b/>
          <w:spacing w:val="-4"/>
          <w:sz w:val="22"/>
        </w:rPr>
        <w:t>Aim:</w:t>
      </w:r>
    </w:p>
    <w:p>
      <w:pPr>
        <w:pStyle w:val="15"/>
        <w:spacing w:before="30"/>
        <w:ind w:left="1174"/>
      </w:pPr>
      <w:r>
        <w:t>To</w:t>
      </w:r>
      <w:r>
        <w:rPr>
          <w:spacing w:val="-16"/>
        </w:rPr>
        <w:t xml:space="preserve"> </w:t>
      </w:r>
      <w:r>
        <w:t>assign</w:t>
      </w:r>
      <w:r>
        <w:rPr>
          <w:spacing w:val="-10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story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Online</w:t>
      </w:r>
      <w:r>
        <w:rPr>
          <w:spacing w:val="-12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rPr>
          <w:spacing w:val="-2"/>
        </w:rPr>
        <w:t>Project.</w:t>
      </w:r>
    </w:p>
    <w:p>
      <w:pPr>
        <w:pStyle w:val="15"/>
        <w:spacing w:before="85"/>
      </w:pPr>
    </w:p>
    <w:p>
      <w:pPr>
        <w:spacing w:before="0" w:line="245" w:lineRule="auto"/>
        <w:ind w:left="732" w:right="7944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Sprint</w:t>
      </w:r>
      <w:r>
        <w:rPr>
          <w:b/>
          <w:spacing w:val="-15"/>
          <w:sz w:val="22"/>
        </w:rPr>
        <w:t xml:space="preserve"> </w:t>
      </w:r>
      <w:r>
        <w:rPr>
          <w:b/>
          <w:spacing w:val="-4"/>
          <w:sz w:val="22"/>
        </w:rPr>
        <w:t xml:space="preserve">Planning </w:t>
      </w:r>
      <w:r>
        <w:rPr>
          <w:b/>
          <w:sz w:val="22"/>
        </w:rPr>
        <w:t>Sprint 1</w:t>
      </w:r>
    </w:p>
    <w:p>
      <w:pPr>
        <w:pStyle w:val="15"/>
        <w:rPr>
          <w:b/>
          <w:sz w:val="20"/>
        </w:rPr>
      </w:pPr>
    </w:p>
    <w:p>
      <w:pPr>
        <w:pStyle w:val="15"/>
        <w:spacing w:before="2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42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178325</wp:posOffset>
            </wp:positionV>
            <wp:extent cx="6114881" cy="2900933"/>
            <wp:effectExtent l="0" t="0" r="0" b="0"/>
            <wp:wrapTopAndBottom/>
            <wp:docPr id="151" name="图片 15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3" name="图片 15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4881" cy="290093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6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spacing w:before="79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Sprint</w:t>
      </w:r>
      <w:r>
        <w:rPr>
          <w:b/>
          <w:spacing w:val="-5"/>
          <w:sz w:val="22"/>
        </w:rPr>
        <w:t xml:space="preserve"> </w:t>
      </w:r>
      <w:r>
        <w:rPr>
          <w:b/>
          <w:spacing w:val="-10"/>
          <w:sz w:val="22"/>
        </w:rPr>
        <w:t>2</w:t>
      </w:r>
    </w:p>
    <w:p>
      <w:pPr>
        <w:pStyle w:val="15"/>
        <w:spacing w:before="15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43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260998</wp:posOffset>
            </wp:positionV>
            <wp:extent cx="6377501" cy="3019710"/>
            <wp:effectExtent l="0" t="0" r="0" b="0"/>
            <wp:wrapTopAndBottom/>
            <wp:docPr id="154" name="图片 15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6" name="图片 15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7501" cy="30197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</w:rPr>
      </w:pPr>
    </w:p>
    <w:p>
      <w:pPr>
        <w:pStyle w:val="15"/>
        <w:spacing w:before="23"/>
        <w:rPr>
          <w:b/>
        </w:rPr>
      </w:pPr>
    </w:p>
    <w:p>
      <w:pPr>
        <w:spacing w:before="1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Sprint</w:t>
      </w:r>
      <w:r>
        <w:rPr>
          <w:b/>
          <w:spacing w:val="-8"/>
          <w:sz w:val="22"/>
        </w:rPr>
        <w:t xml:space="preserve"> </w:t>
      </w:r>
      <w:r>
        <w:rPr>
          <w:b/>
          <w:spacing w:val="-10"/>
          <w:sz w:val="22"/>
        </w:rPr>
        <w:t>3</w:t>
      </w:r>
    </w:p>
    <w:p>
      <w:pPr>
        <w:pStyle w:val="15"/>
        <w:rPr>
          <w:b/>
          <w:sz w:val="20"/>
        </w:rPr>
      </w:pPr>
    </w:p>
    <w:p>
      <w:pPr>
        <w:pStyle w:val="15"/>
        <w:spacing w:before="5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44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193024</wp:posOffset>
            </wp:positionV>
            <wp:extent cx="6376129" cy="2968371"/>
            <wp:effectExtent l="0" t="0" r="0" b="0"/>
            <wp:wrapTopAndBottom/>
            <wp:docPr id="157" name="图片 15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9" name="图片 15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6129" cy="296837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54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spacing w:before="208"/>
        <w:rPr>
          <w:b/>
        </w:rPr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Result:</w:t>
      </w:r>
    </w:p>
    <w:p>
      <w:pPr>
        <w:pStyle w:val="15"/>
        <w:spacing w:before="31"/>
        <w:ind w:left="1337"/>
      </w:pPr>
      <w:r>
        <w:t>The</w:t>
      </w:r>
      <w:r>
        <w:rPr>
          <w:spacing w:val="-14"/>
        </w:rPr>
        <w:t xml:space="preserve"> </w:t>
      </w:r>
      <w:r>
        <w:t>Sprints</w:t>
      </w:r>
      <w:r>
        <w:rPr>
          <w:spacing w:val="-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created</w:t>
      </w:r>
      <w:r>
        <w:rPr>
          <w:spacing w:val="-1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rPr>
          <w:spacing w:val="-2"/>
        </w:rPr>
        <w:t>Project.</w:t>
      </w:r>
    </w:p>
    <w:p>
      <w:pPr>
        <w:pStyle w:val="15"/>
        <w:spacing w:after="0"/>
        <w:sectPr>
          <w:pgSz w:w="12240" w:h="15840"/>
          <w:pgMar w:top="18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9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40475" cy="974725"/>
                <wp:effectExtent l="0" t="0" r="0" b="0"/>
                <wp:docPr id="160" name="组合 16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1" name="组合 161"/>
                      <wpg:cNvGrpSpPr/>
                      <wpg:grpSpPr>
                        <a:xfrm rot="0">
                          <a:off x="0" y="0"/>
                          <a:ext cx="6340475" cy="974725"/>
                          <a:chOff x="0" y="0"/>
                          <a:chExt cx="6340475" cy="9747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2" name="矩形 162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C0C0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6" name="文本框 166"/>
                        <wps:cNvSpPr/>
                        <wps:spPr>
                          <a:xfrm rot="0">
                            <a:off x="1015365" y="6985"/>
                            <a:ext cx="5320030" cy="962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67">
                          <w:txbxContent>
                            <w:p>
                              <w:pPr>
                                <w:spacing w:before="376"/>
                                <w:ind w:left="13" w:right="5" w:firstLine="0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POKER 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ESTIMATION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文本框 168"/>
                        <wps:cNvSpPr/>
                        <wps:spPr>
                          <a:xfrm rot="0">
                            <a:off x="5079" y="6350"/>
                            <a:ext cx="1004570" cy="9626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69">
                          <w:txbxContent>
                            <w:p>
                              <w:pPr>
                                <w:spacing w:before="55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70" o:spid="_x0000_s170" coordorigin="1106,1460" coordsize="9985,1535" style="width:499.25pt;&#10;height:76.75pt;">
                <v:rect type="#_x0000_t1" id="矩形 171" o:spid="_x0000_s171" style="position:absolute;&#10;left:1106;&#10;top:1464;&#10;width:9985;&#10;height:1531;" fillcolor="#FFFFFF" stroked="f" strokeweight="1.0pt">
                  <v:stroke color="#000000"/>
                </v:rect>
                <v:rect type="#_x0000_t1" id="矩形 172" o:spid="_x0000_s172" style="position:absolute;&#10;left:1106;&#10;top:1464;&#10;width:9985;&#10;height:1531;" filled="f" stroked="t" strokeweight="1.0pt">
                  <v:stroke color="#0C0C0C"/>
                </v:rect>
                <v:rect type="#_x0000_t1" id="矩形 173" o:spid="_x0000_s173" style="position:absolute;&#10;left:2700;&#10;top:1460;&#10;width:8390;&#10;height:1531;" fillcolor="#FFFFFF" stroked="f" strokeweight="1.0pt">
                  <v:stroke color="#000000"/>
                </v:rect>
                <v:rect type="#_x0000_t1" id="矩形 174" o:spid="_x0000_s174" style="position:absolute;&#10;left:2700;&#10;top:1460;&#10;width:8390;&#10;height:1531;" filled="f" stroked="t" strokeweight="0.5pt">
                  <v:stroke color="#000000"/>
                </v:rect>
                <v:shape type="#_x0000_t202" id="文本框 175" o:spid="_x0000_s175" style="position:absolute;&#10;left:2705;&#10;top:1471;&#10;width:8378;&#10;height:1515;&#10;mso-wrap-style:square;" filled="f" stroked="f" strokeweight="1.0pt">
                  <v:textbox id="887" inset="0mm,0mm,0mm,0mm" o:insetmode="custom" style="layout-flow:horizontal;&#10;v-text-anchor:top;">
                    <w:txbxContent>
                      <w:p>
                        <w:pPr>
                          <w:spacing w:before="376"/>
                          <w:ind w:left="13" w:right="5" w:firstLine="0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 xml:space="preserve">POKER 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>ESTIMATION</w:t>
                        </w:r>
                      </w:p>
                    </w:txbxContent>
                  </v:textbox>
                  <v:stroke color="#000000"/>
                </v:shape>
                <v:shape type="#_x0000_t202" id="文本框 176" o:spid="_x0000_s176" style="position:absolute;&#10;left:1114;&#10;top:1470;&#10;width:1582;&#10;height:1516;&#10;mso-wrap-style:square;" filled="f" stroked="f" strokeweight="1.0pt">
                  <v:textbox id="888" inset="0mm,0mm,0mm,0mm" o:insetmode="custom" style="layout-flow:horizontal;&#10;v-text-anchor:top;">
                    <w:txbxContent>
                      <w:p>
                        <w:pPr>
                          <w:spacing w:before="55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45"/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8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-857463</wp:posOffset>
                </wp:positionV>
                <wp:extent cx="2278379" cy="155574"/>
                <wp:effectExtent l="0" t="0" r="0" b="0"/>
                <wp:wrapNone/>
                <wp:docPr id="177" name="文本框 17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8379" cy="1555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78">
                        <w:txbxContent>
                          <w:p>
                            <w:pPr>
                              <w:pStyle w:val="15"/>
                              <w:spacing w:line="244" w:lineRule="exact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Epic,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Stories,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79" o:spid="_x0000_s179" filled="f" stroked="f" strokeweight="1.0pt" style="position:absolute;&#10;margin-left:72.024pt;&#10;margin-top:-67.516815pt;&#10;width:179.4pt;&#10;height:12.249998pt;&#10;z-index:-77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89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44" w:lineRule="exact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Epic,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Stories,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bookmarkStart w:id="8" w:name="Aim: (4)"/>
      <w:bookmarkEnd w:id="8"/>
      <w:r>
        <w:rPr>
          <w:b/>
          <w:spacing w:val="-4"/>
          <w:sz w:val="22"/>
        </w:rPr>
        <w:t>Aim:</w:t>
      </w:r>
    </w:p>
    <w:p>
      <w:pPr>
        <w:pStyle w:val="15"/>
        <w:spacing w:before="25"/>
        <w:ind w:left="1174"/>
      </w:pPr>
      <w:r>
        <w:t>Create</w:t>
      </w:r>
      <w:r>
        <w:rPr>
          <w:spacing w:val="-16"/>
        </w:rPr>
        <w:t xml:space="preserve"> </w:t>
      </w:r>
      <w:r>
        <w:t>Poker</w:t>
      </w:r>
      <w:r>
        <w:rPr>
          <w:spacing w:val="-5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rPr>
          <w:spacing w:val="-2"/>
        </w:rPr>
        <w:t>Project.</w:t>
      </w:r>
    </w:p>
    <w:p>
      <w:pPr>
        <w:pStyle w:val="15"/>
        <w:spacing w:before="94"/>
      </w:pPr>
    </w:p>
    <w:p>
      <w:pPr>
        <w:spacing w:before="1"/>
        <w:ind w:left="732" w:right="0" w:firstLine="0"/>
        <w:jc w:val="left"/>
        <w:rPr>
          <w:b/>
          <w:sz w:val="22"/>
        </w:rPr>
      </w:pPr>
      <w:bookmarkStart w:id="9" w:name="Poker Estimation"/>
      <w:bookmarkEnd w:id="9"/>
      <w:r>
        <w:rPr>
          <w:b/>
          <w:sz w:val="22"/>
        </w:rPr>
        <w:t>Poker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Estimation</w:t>
      </w:r>
    </w:p>
    <w:p>
      <w:pPr>
        <w:pStyle w:val="15"/>
        <w:rPr>
          <w:b/>
          <w:sz w:val="20"/>
        </w:rPr>
      </w:pPr>
    </w:p>
    <w:p>
      <w:pPr>
        <w:pStyle w:val="15"/>
        <w:spacing w:before="13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45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250142</wp:posOffset>
            </wp:positionV>
            <wp:extent cx="6366140" cy="2991705"/>
            <wp:effectExtent l="0" t="0" r="0" b="0"/>
            <wp:wrapTopAndBottom/>
            <wp:docPr id="180" name="图片 18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82" name="图片 1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66140" cy="29917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spacing w:before="232"/>
        <w:rPr>
          <w:b/>
        </w:rPr>
      </w:pPr>
    </w:p>
    <w:p>
      <w:pPr>
        <w:spacing w:before="1"/>
        <w:ind w:left="37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Result:</w:t>
      </w:r>
    </w:p>
    <w:p>
      <w:pPr>
        <w:pStyle w:val="15"/>
        <w:spacing w:before="30"/>
        <w:ind w:left="540"/>
      </w:pPr>
      <w:r>
        <w:t>The</w:t>
      </w:r>
      <w:r>
        <w:rPr>
          <w:spacing w:val="-16"/>
        </w:rPr>
        <w:t xml:space="preserve"> </w:t>
      </w:r>
      <w:r>
        <w:t>Estimation/Story</w:t>
      </w:r>
      <w:r>
        <w:rPr>
          <w:spacing w:val="-10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 xml:space="preserve">Poker </w:t>
      </w:r>
      <w:r>
        <w:rPr>
          <w:spacing w:val="-2"/>
        </w:rPr>
        <w:t>Estimation.</w:t>
      </w:r>
    </w:p>
    <w:p>
      <w:pPr>
        <w:pStyle w:val="15"/>
        <w:spacing w:after="0"/>
        <w:sectPr>
          <w:pgSz w:w="12240" w:h="15840"/>
          <w:pgMar w:top="14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9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40475" cy="974725"/>
                <wp:effectExtent l="0" t="0" r="0" b="0"/>
                <wp:docPr id="183" name="组合 18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4" name="组合 184"/>
                      <wpg:cNvGrpSpPr/>
                      <wpg:grpSpPr>
                        <a:xfrm rot="0">
                          <a:off x="0" y="0"/>
                          <a:ext cx="6340475" cy="974725"/>
                          <a:chOff x="0" y="0"/>
                          <a:chExt cx="6340475" cy="9747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5" name="矩形 185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C0C0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7" name="矩形 187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8" name="矩形 188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9" name="文本框 189"/>
                        <wps:cNvSpPr/>
                        <wps:spPr>
                          <a:xfrm rot="0">
                            <a:off x="1015365" y="6985"/>
                            <a:ext cx="5320030" cy="962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90">
                          <w:txbxContent>
                            <w:p>
                              <w:pPr>
                                <w:spacing w:before="303" w:line="290" w:lineRule="auto"/>
                                <w:ind w:left="2222" w:right="0" w:hanging="1864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DESIGNING</w:t>
                              </w:r>
                              <w:r>
                                <w:rPr>
                                  <w:b/>
                                  <w:spacing w:val="-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SEQUENCE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DIAGRAMS</w:t>
                              </w:r>
                              <w:r>
                                <w:rPr>
                                  <w:b/>
                                  <w:spacing w:val="-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FOR PROJECT ARCHITECTURE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文本框 191"/>
                        <wps:cNvSpPr/>
                        <wps:spPr>
                          <a:xfrm rot="0">
                            <a:off x="5079" y="6350"/>
                            <a:ext cx="1004570" cy="9626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92">
                          <w:txbxContent>
                            <w:p>
                              <w:pPr>
                                <w:spacing w:before="55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93" o:spid="_x0000_s193" coordorigin="1106,1460" coordsize="9985,1535" style="width:499.25pt;&#10;height:76.75pt;">
                <v:rect type="#_x0000_t1" id="矩形 194" o:spid="_x0000_s194" style="position:absolute;&#10;left:1106;&#10;top:1464;&#10;width:9985;&#10;height:1531;" fillcolor="#FFFFFF" stroked="f" strokeweight="1.0pt">
                  <v:stroke color="#000000"/>
                </v:rect>
                <v:rect type="#_x0000_t1" id="矩形 195" o:spid="_x0000_s195" style="position:absolute;&#10;left:1106;&#10;top:1464;&#10;width:9985;&#10;height:1531;" filled="f" stroked="t" strokeweight="1.0pt">
                  <v:stroke color="#0C0C0C"/>
                </v:rect>
                <v:rect type="#_x0000_t1" id="矩形 196" o:spid="_x0000_s196" style="position:absolute;&#10;left:2700;&#10;top:1460;&#10;width:8390;&#10;height:1531;" fillcolor="#FFFFFF" stroked="f" strokeweight="1.0pt">
                  <v:stroke color="#000000"/>
                </v:rect>
                <v:rect type="#_x0000_t1" id="矩形 197" o:spid="_x0000_s197" style="position:absolute;&#10;left:2700;&#10;top:1460;&#10;width:8390;&#10;height:1531;" filled="f" stroked="t" strokeweight="0.5pt">
                  <v:stroke color="#000000"/>
                </v:rect>
                <v:shape type="#_x0000_t202" id="文本框 198" o:spid="_x0000_s198" style="position:absolute;&#10;left:2705;&#10;top:1471;&#10;width:8378;&#10;height:1515;&#10;mso-wrap-style:square;" filled="f" stroked="f" strokeweight="1.0pt">
                  <v:textbox id="891" inset="0mm,0mm,0mm,0mm" o:insetmode="custom" style="layout-flow:horizontal;&#10;v-text-anchor:top;">
                    <w:txbxContent>
                      <w:p>
                        <w:pPr>
                          <w:spacing w:before="303" w:line="290" w:lineRule="auto"/>
                          <w:ind w:left="2222" w:right="0" w:hanging="1864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DESIGNING</w:t>
                        </w:r>
                        <w:r>
                          <w:rPr>
                            <w:b/>
                            <w:spacing w:val="-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CLASS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spacing w:val="-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SEQUENCE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DIAGRAMS</w:t>
                        </w:r>
                        <w:r>
                          <w:rPr>
                            <w:b/>
                            <w:spacing w:val="-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FOR PROJECT ARCHITECTURE</w:t>
                        </w:r>
                      </w:p>
                    </w:txbxContent>
                  </v:textbox>
                  <v:stroke color="#000000"/>
                </v:shape>
                <v:shape type="#_x0000_t202" id="文本框 199" o:spid="_x0000_s199" style="position:absolute;&#10;left:1114;&#10;top:1470;&#10;width:1582;&#10;height:1516;&#10;mso-wrap-style:square;" filled="f" stroked="f" strokeweight="1.0pt">
                  <v:textbox id="892" inset="0mm,0mm,0mm,0mm" o:insetmode="custom" style="layout-flow:horizontal;&#10;v-text-anchor:top;">
                    <w:txbxContent>
                      <w:p>
                        <w:pPr>
                          <w:spacing w:before="55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45"/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9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-857463</wp:posOffset>
                </wp:positionV>
                <wp:extent cx="2278379" cy="155574"/>
                <wp:effectExtent l="0" t="0" r="0" b="0"/>
                <wp:wrapNone/>
                <wp:docPr id="200" name="文本框 20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8379" cy="1555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01">
                        <w:txbxContent>
                          <w:p>
                            <w:pPr>
                              <w:pStyle w:val="15"/>
                              <w:spacing w:line="244" w:lineRule="exact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Epic,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Stories,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02" o:spid="_x0000_s202" filled="f" stroked="f" strokeweight="1.0pt" style="position:absolute;&#10;margin-left:72.024pt;&#10;margin-top:-67.516815pt;&#10;width:179.4pt;&#10;height:12.249998pt;&#10;z-index:-76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93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44" w:lineRule="exact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Epic,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Stories,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bookmarkStart w:id="10" w:name="Aim: (5)"/>
      <w:bookmarkEnd w:id="10"/>
      <w:r>
        <w:rPr>
          <w:b/>
          <w:spacing w:val="-4"/>
          <w:sz w:val="22"/>
        </w:rPr>
        <w:t>Aim:</w:t>
      </w:r>
    </w:p>
    <w:p>
      <w:pPr>
        <w:pStyle w:val="15"/>
        <w:spacing w:before="25"/>
        <w:ind w:left="1453"/>
      </w:pPr>
      <w:r>
        <w:t>To</w:t>
      </w:r>
      <w:r>
        <w:rPr>
          <w:spacing w:val="-1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Sequence</w:t>
      </w:r>
      <w:r>
        <w:rPr>
          <w:spacing w:val="-10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Project.</w:t>
      </w:r>
    </w:p>
    <w:p>
      <w:pPr>
        <w:pStyle w:val="15"/>
        <w:spacing w:before="18"/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6A.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Class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Diagram</w:t>
      </w:r>
    </w:p>
    <w:p>
      <w:pPr>
        <w:pStyle w:val="15"/>
        <w:spacing w:before="5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46" behindDoc="1" locked="0" layoutInCell="1" hidden="0" allowOverlap="1">
            <wp:simplePos x="0" y="0"/>
            <wp:positionH relativeFrom="page">
              <wp:posOffset>844549</wp:posOffset>
            </wp:positionH>
            <wp:positionV relativeFrom="paragraph">
              <wp:posOffset>165041</wp:posOffset>
            </wp:positionV>
            <wp:extent cx="6116384" cy="2874072"/>
            <wp:effectExtent l="0" t="0" r="0" b="0"/>
            <wp:wrapTopAndBottom/>
            <wp:docPr id="203" name="图片 20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05" name="图片 20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6384" cy="287407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99"/>
        <w:rPr>
          <w:b/>
        </w:rPr>
      </w:pPr>
    </w:p>
    <w:p>
      <w:pPr>
        <w:spacing w:before="1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6B.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Sequence</w:t>
      </w:r>
      <w:r>
        <w:rPr>
          <w:b/>
          <w:spacing w:val="-3"/>
          <w:sz w:val="22"/>
        </w:rPr>
        <w:t xml:space="preserve"> </w:t>
      </w:r>
      <w:r>
        <w:rPr>
          <w:b/>
          <w:spacing w:val="-2"/>
          <w:sz w:val="22"/>
        </w:rPr>
        <w:t>Diagram</w:t>
      </w:r>
    </w:p>
    <w:p>
      <w:pPr>
        <w:pStyle w:val="15"/>
        <w:spacing w:before="11"/>
        <w:rPr>
          <w:b/>
          <w:sz w:val="19"/>
        </w:rPr>
      </w:pPr>
      <w:r>
        <w:rPr>
          <w:b/>
          <w:sz w:val="19"/>
        </w:rPr>
        <w:drawing>
          <wp:anchor distT="0" distB="0" distL="0" distR="0" simplePos="0" relativeHeight="147" behindDoc="1" locked="0" layoutInCell="1" hidden="0" allowOverlap="1">
            <wp:simplePos x="0" y="0"/>
            <wp:positionH relativeFrom="page">
              <wp:posOffset>819150</wp:posOffset>
            </wp:positionH>
            <wp:positionV relativeFrom="paragraph">
              <wp:posOffset>160960</wp:posOffset>
            </wp:positionV>
            <wp:extent cx="6115288" cy="2869596"/>
            <wp:effectExtent l="0" t="0" r="0" b="0"/>
            <wp:wrapTopAndBottom/>
            <wp:docPr id="206" name="图片 20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08" name="图片 20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5288" cy="286959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19"/>
        </w:rPr>
        <w:sectPr>
          <w:pgSz w:w="12240" w:h="15840"/>
          <w:pgMar w:top="14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spacing w:before="173"/>
        <w:rPr>
          <w:b/>
        </w:rPr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Result:</w:t>
      </w:r>
    </w:p>
    <w:p>
      <w:pPr>
        <w:pStyle w:val="15"/>
        <w:spacing w:before="26"/>
        <w:ind w:left="1453"/>
      </w:pPr>
      <w:r>
        <w:t>The</w:t>
      </w:r>
      <w:r>
        <w:rPr>
          <w:spacing w:val="-16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designed</w:t>
      </w:r>
      <w:r>
        <w:rPr>
          <w:spacing w:val="-10"/>
        </w:rPr>
        <w:t xml:space="preserve"> </w:t>
      </w:r>
      <w:r>
        <w:t>Successfully</w:t>
      </w:r>
      <w:r>
        <w:rPr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rPr>
          <w:spacing w:val="-2"/>
        </w:rPr>
        <w:t>System.</w:t>
      </w:r>
    </w:p>
    <w:p>
      <w:pPr>
        <w:pStyle w:val="15"/>
        <w:spacing w:after="0"/>
        <w:sectPr>
          <w:pgSz w:w="12240" w:h="15840"/>
          <w:pgMar w:top="18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9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40475" cy="974725"/>
                <wp:effectExtent l="0" t="0" r="0" b="0"/>
                <wp:docPr id="209" name="组合 2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0" name="组合 210"/>
                      <wpg:cNvGrpSpPr/>
                      <wpg:grpSpPr>
                        <a:xfrm rot="0">
                          <a:off x="0" y="0"/>
                          <a:ext cx="6340475" cy="974725"/>
                          <a:chOff x="0" y="0"/>
                          <a:chExt cx="6340475" cy="9747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1" name="矩形 211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C0C0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15" name="文本框 215"/>
                        <wps:cNvSpPr/>
                        <wps:spPr>
                          <a:xfrm rot="0">
                            <a:off x="1015365" y="6985"/>
                            <a:ext cx="5320030" cy="962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16">
                          <w:txbxContent>
                            <w:p>
                              <w:pPr>
                                <w:spacing w:before="303" w:line="290" w:lineRule="auto"/>
                                <w:ind w:left="2167" w:right="541" w:hanging="1686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DESIGNING</w:t>
                              </w:r>
                              <w:r>
                                <w:rPr>
                                  <w:b/>
                                  <w:spacing w:val="-2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ARCHITECTURAL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ER</w:t>
                              </w:r>
                              <w:r>
                                <w:rPr>
                                  <w:b/>
                                  <w:spacing w:val="-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DIAGRAMS FOR PROJECT STRUCTURE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文本框 217"/>
                        <wps:cNvSpPr/>
                        <wps:spPr>
                          <a:xfrm rot="0">
                            <a:off x="5079" y="6350"/>
                            <a:ext cx="1004570" cy="9626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18">
                          <w:txbxContent>
                            <w:p>
                              <w:pPr>
                                <w:spacing w:before="55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19" o:spid="_x0000_s219" coordorigin="1106,1460" coordsize="9985,1535" style="width:499.25pt;&#10;height:76.75pt;">
                <v:rect type="#_x0000_t1" id="矩形 220" o:spid="_x0000_s220" style="position:absolute;&#10;left:1106;&#10;top:1464;&#10;width:9985;&#10;height:1531;" fillcolor="#FFFFFF" stroked="f" strokeweight="1.0pt">
                  <v:stroke color="#000000"/>
                </v:rect>
                <v:rect type="#_x0000_t1" id="矩形 221" o:spid="_x0000_s221" style="position:absolute;&#10;left:1106;&#10;top:1464;&#10;width:9985;&#10;height:1531;" filled="f" stroked="t" strokeweight="1.0pt">
                  <v:stroke color="#0C0C0C"/>
                </v:rect>
                <v:rect type="#_x0000_t1" id="矩形 222" o:spid="_x0000_s222" style="position:absolute;&#10;left:2700;&#10;top:1460;&#10;width:8390;&#10;height:1531;" fillcolor="#FFFFFF" stroked="f" strokeweight="1.0pt">
                  <v:stroke color="#000000"/>
                </v:rect>
                <v:rect type="#_x0000_t1" id="矩形 223" o:spid="_x0000_s223" style="position:absolute;&#10;left:2700;&#10;top:1460;&#10;width:8390;&#10;height:1531;" filled="f" stroked="t" strokeweight="0.5pt">
                  <v:stroke color="#000000"/>
                </v:rect>
                <v:shape type="#_x0000_t202" id="文本框 224" o:spid="_x0000_s224" style="position:absolute;&#10;left:2705;&#10;top:1471;&#10;width:8378;&#10;height:1515;&#10;mso-wrap-style:square;" filled="f" stroked="f" strokeweight="1.0pt">
                  <v:textbox id="896" inset="0mm,0mm,0mm,0mm" o:insetmode="custom" style="layout-flow:horizontal;&#10;v-text-anchor:top;">
                    <w:txbxContent>
                      <w:p>
                        <w:pPr>
                          <w:spacing w:before="303" w:line="290" w:lineRule="auto"/>
                          <w:ind w:left="2167" w:right="541" w:hanging="1686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DESIGNING</w:t>
                        </w:r>
                        <w:r>
                          <w:rPr>
                            <w:b/>
                            <w:spacing w:val="-25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ARCHITECTURAL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spacing w:val="-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ER</w:t>
                        </w:r>
                        <w:r>
                          <w:rPr>
                            <w:b/>
                            <w:spacing w:val="-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DIAGRAMS FOR PROJECT STRUCTURE</w:t>
                        </w:r>
                      </w:p>
                    </w:txbxContent>
                  </v:textbox>
                  <v:stroke color="#000000"/>
                </v:shape>
                <v:shape type="#_x0000_t202" id="文本框 225" o:spid="_x0000_s225" style="position:absolute;&#10;left:1114;&#10;top:1470;&#10;width:1582;&#10;height:1516;&#10;mso-wrap-style:square;" filled="f" stroked="f" strokeweight="1.0pt">
                  <v:textbox id="897" inset="0mm,0mm,0mm,0mm" o:insetmode="custom" style="layout-flow:horizontal;&#10;v-text-anchor:top;">
                    <w:txbxContent>
                      <w:p>
                        <w:pPr>
                          <w:spacing w:before="55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7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6"/>
      </w:pPr>
    </w:p>
    <w:p>
      <w:pPr>
        <w:spacing w:before="0" w:line="251" w:lineRule="exact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10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-854034</wp:posOffset>
                </wp:positionV>
                <wp:extent cx="2278379" cy="155574"/>
                <wp:effectExtent l="0" t="0" r="0" b="0"/>
                <wp:wrapNone/>
                <wp:docPr id="226" name="文本框 2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8379" cy="1555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27">
                        <w:txbxContent>
                          <w:p>
                            <w:pPr>
                              <w:pStyle w:val="15"/>
                              <w:spacing w:line="244" w:lineRule="exact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Epic,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Stories,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28" o:spid="_x0000_s228" filled="f" stroked="f" strokeweight="1.0pt" style="position:absolute;&#10;margin-left:72.024pt;&#10;margin-top:-67.24682pt;&#10;width:179.4pt;&#10;height:12.249998pt;&#10;z-index:-75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98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44" w:lineRule="exact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Epic,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Stories,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bookmarkStart w:id="11" w:name="Aim: (6)"/>
      <w:bookmarkEnd w:id="11"/>
      <w:r>
        <w:rPr>
          <w:b/>
          <w:spacing w:val="-4"/>
          <w:sz w:val="22"/>
        </w:rPr>
        <w:t>Aim:</w:t>
      </w:r>
    </w:p>
    <w:p>
      <w:pPr>
        <w:pStyle w:val="15"/>
        <w:spacing w:line="251" w:lineRule="exact"/>
        <w:ind w:left="1453"/>
      </w:pPr>
      <w:r>
        <w:t>To</w:t>
      </w:r>
      <w:r>
        <w:rPr>
          <w:spacing w:val="-16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Architectural</w:t>
      </w:r>
      <w:r>
        <w:rPr>
          <w:spacing w:val="-7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Diagram</w:t>
      </w:r>
      <w:r>
        <w:rPr>
          <w:spacing w:val="-2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rPr>
          <w:spacing w:val="-2"/>
        </w:rPr>
        <w:t>Project.</w:t>
      </w:r>
    </w:p>
    <w:p>
      <w:pPr>
        <w:pStyle w:val="15"/>
        <w:spacing w:before="3"/>
      </w:pPr>
    </w:p>
    <w:p>
      <w:pPr>
        <w:spacing w:before="1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7A.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Architectural</w:t>
      </w:r>
      <w:r>
        <w:rPr>
          <w:b/>
          <w:spacing w:val="-13"/>
          <w:sz w:val="22"/>
        </w:rPr>
        <w:t xml:space="preserve"> </w:t>
      </w:r>
      <w:r>
        <w:rPr>
          <w:b/>
          <w:spacing w:val="-2"/>
          <w:sz w:val="22"/>
        </w:rPr>
        <w:t>Diagram</w:t>
      </w:r>
    </w:p>
    <w:p>
      <w:pPr>
        <w:pStyle w:val="15"/>
        <w:spacing w:before="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48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165408</wp:posOffset>
            </wp:positionV>
            <wp:extent cx="5855133" cy="2747486"/>
            <wp:effectExtent l="0" t="0" r="0" b="0"/>
            <wp:wrapTopAndBottom/>
            <wp:docPr id="229" name="图片 22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31" name="图片 23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5133" cy="274748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83"/>
        <w:rPr>
          <w:b/>
        </w:rPr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7B.ER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>Diagram</w:t>
      </w:r>
    </w:p>
    <w:p>
      <w:pPr>
        <w:pStyle w:val="15"/>
        <w:spacing w:before="33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49" behindDoc="1" locked="0" layoutInCell="1" hidden="0" allowOverlap="1">
            <wp:simplePos x="0" y="0"/>
            <wp:positionH relativeFrom="page">
              <wp:posOffset>930274</wp:posOffset>
            </wp:positionH>
            <wp:positionV relativeFrom="paragraph">
              <wp:posOffset>182474</wp:posOffset>
            </wp:positionV>
            <wp:extent cx="5855546" cy="2730341"/>
            <wp:effectExtent l="0" t="0" r="0" b="0"/>
            <wp:wrapTopAndBottom/>
            <wp:docPr id="232" name="图片 23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34" name="图片 23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5546" cy="273034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4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spacing w:before="146"/>
        <w:rPr>
          <w:b/>
        </w:rPr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Result:</w:t>
      </w:r>
    </w:p>
    <w:p>
      <w:pPr>
        <w:pStyle w:val="15"/>
        <w:spacing w:before="1"/>
        <w:ind w:left="1453"/>
      </w:pPr>
      <w:r>
        <w:t>The</w:t>
      </w:r>
      <w:r>
        <w:rPr>
          <w:spacing w:val="-16"/>
        </w:rPr>
        <w:t xml:space="preserve"> </w:t>
      </w:r>
      <w:r>
        <w:t>Architecture</w:t>
      </w:r>
      <w:r>
        <w:rPr>
          <w:spacing w:val="-14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ER</w:t>
      </w:r>
      <w:r>
        <w:rPr>
          <w:spacing w:val="-10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Successfully</w:t>
      </w:r>
      <w:r>
        <w:rPr>
          <w:spacing w:val="-1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rPr>
          <w:spacing w:val="-2"/>
        </w:rPr>
        <w:t>System.</w:t>
      </w:r>
    </w:p>
    <w:p>
      <w:pPr>
        <w:pStyle w:val="15"/>
        <w:spacing w:after="0"/>
        <w:sectPr>
          <w:pgSz w:w="12240" w:h="15840"/>
          <w:pgMar w:top="18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9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40475" cy="974089"/>
                <wp:effectExtent l="0" t="0" r="0" b="0"/>
                <wp:docPr id="235" name="组合 23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6" name="组合 236"/>
                      <wpg:cNvGrpSpPr/>
                      <wpg:grpSpPr>
                        <a:xfrm rot="0">
                          <a:off x="0" y="0"/>
                          <a:ext cx="6340475" cy="974089"/>
                          <a:chOff x="0" y="0"/>
                          <a:chExt cx="6340475" cy="97408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7" name="矩形 237"/>
                        <wps:cNvSpPr/>
                        <wps:spPr>
                          <a:xfrm rot="0">
                            <a:off x="0" y="2539"/>
                            <a:ext cx="6340475" cy="971549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38" name="矩形 238"/>
                        <wps:cNvSpPr/>
                        <wps:spPr>
                          <a:xfrm rot="0">
                            <a:off x="0" y="2539"/>
                            <a:ext cx="6340475" cy="971549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C0C0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0" name="矩形 240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1" name="文本框 241"/>
                        <wps:cNvSpPr/>
                        <wps:spPr>
                          <a:xfrm rot="0">
                            <a:off x="1015365" y="6985"/>
                            <a:ext cx="5320030" cy="96138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42">
                          <w:txbxContent>
                            <w:p>
                              <w:pPr>
                                <w:spacing w:before="326"/>
                                <w:ind w:left="13" w:right="5" w:firstLine="0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TESTING</w:t>
                              </w:r>
                              <w:r>
                                <w:rPr>
                                  <w:b/>
                                  <w:spacing w:val="-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PLANS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-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CASES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文本框 243"/>
                        <wps:cNvSpPr/>
                        <wps:spPr>
                          <a:xfrm rot="0">
                            <a:off x="5079" y="6985"/>
                            <a:ext cx="1004570" cy="962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44">
                          <w:txbxContent>
                            <w:p>
                              <w:pPr>
                                <w:spacing w:before="63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45" o:spid="_x0000_s245" coordorigin="1106,1359" coordsize="9985,1533" style="width:499.25pt;&#10;height:76.69999pt;">
                <v:rect type="#_x0000_t1" id="矩形 246" o:spid="_x0000_s246" style="position:absolute;&#10;left:1106;&#10;top:1363;&#10;width:9985;&#10;height:1529;" fillcolor="#FFFFFF" stroked="f" strokeweight="1.0pt">
                  <v:stroke color="#000000"/>
                </v:rect>
                <v:rect type="#_x0000_t1" id="矩形 247" o:spid="_x0000_s247" style="position:absolute;&#10;left:1106;&#10;top:1363;&#10;width:9985;&#10;height:1529;" filled="f" stroked="t" strokeweight="1.0pt">
                  <v:stroke color="#0C0C0C"/>
                </v:rect>
                <v:rect type="#_x0000_t1" id="矩形 248" o:spid="_x0000_s248" style="position:absolute;&#10;left:2700;&#10;top:1359;&#10;width:8390;&#10;height:1531;" fillcolor="#FFFFFF" stroked="f" strokeweight="1.0pt">
                  <v:stroke color="#000000"/>
                </v:rect>
                <v:rect type="#_x0000_t1" id="矩形 249" o:spid="_x0000_s249" style="position:absolute;&#10;left:2700;&#10;top:1359;&#10;width:8390;&#10;height:1531;" filled="f" stroked="t" strokeweight="0.5pt">
                  <v:stroke color="#000000"/>
                </v:rect>
                <v:shape type="#_x0000_t202" id="文本框 250" o:spid="_x0000_s250" style="position:absolute;&#10;left:2705;&#10;top:1370;&#10;width:8378;&#10;height:1513;&#10;mso-wrap-style:square;" filled="f" stroked="f" strokeweight="1.0pt">
                  <v:textbox id="901" inset="0mm,0mm,0mm,0mm" o:insetmode="custom" style="layout-flow:horizontal;&#10;v-text-anchor:top;">
                    <w:txbxContent>
                      <w:p>
                        <w:pPr>
                          <w:spacing w:before="326"/>
                          <w:ind w:left="13" w:right="5" w:firstLine="0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TESTING</w:t>
                        </w:r>
                        <w:r>
                          <w:rPr>
                            <w:b/>
                            <w:spacing w:val="-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–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TEST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PLANS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spacing w:val="-1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TEST</w:t>
                        </w:r>
                        <w:r>
                          <w:rPr>
                            <w:b/>
                            <w:spacing w:val="-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CASES</w:t>
                        </w:r>
                      </w:p>
                    </w:txbxContent>
                  </v:textbox>
                  <v:stroke color="#000000"/>
                </v:shape>
                <v:shape type="#_x0000_t202" id="文本框 251" o:spid="_x0000_s251" style="position:absolute;&#10;left:1114;&#10;top:1370;&#10;width:1582;&#10;height:1514;&#10;mso-wrap-style:square;" filled="f" stroked="f" strokeweight="1.0pt">
                  <v:textbox id="902" inset="0mm,0mm,0mm,0mm" o:insetmode="custom" style="layout-flow:horizontal;&#10;v-text-anchor:top;">
                    <w:txbxContent>
                      <w:p>
                        <w:pPr>
                          <w:spacing w:before="63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14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8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106"/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11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-521421</wp:posOffset>
                </wp:positionV>
                <wp:extent cx="2278379" cy="155574"/>
                <wp:effectExtent l="0" t="0" r="0" b="0"/>
                <wp:wrapNone/>
                <wp:docPr id="252" name="文本框 2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8379" cy="1555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253">
                        <w:txbxContent>
                          <w:p>
                            <w:pPr>
                              <w:pStyle w:val="15"/>
                              <w:spacing w:line="244" w:lineRule="exact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Epic,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Stories,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54" o:spid="_x0000_s254" filled="f" stroked="f" strokeweight="1.0pt" style="position:absolute;&#10;margin-left:72.024pt;&#10;margin-top:-41.056816pt;&#10;width:179.4pt;&#10;height:12.249998pt;&#10;z-index:-74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903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44" w:lineRule="exact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Epic,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Stories,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bookmarkStart w:id="12" w:name="Aim: (7)"/>
      <w:bookmarkEnd w:id="12"/>
      <w:r>
        <w:rPr>
          <w:b/>
          <w:spacing w:val="-4"/>
          <w:sz w:val="22"/>
        </w:rPr>
        <w:t>Aim:</w:t>
      </w:r>
    </w:p>
    <w:p>
      <w:pPr>
        <w:pStyle w:val="15"/>
        <w:spacing w:before="26"/>
        <w:ind w:left="1453"/>
      </w:pPr>
      <w:r>
        <w:t>Test</w:t>
      </w:r>
      <w:r>
        <w:rPr>
          <w:spacing w:val="-6"/>
        </w:rPr>
        <w:t xml:space="preserve"> </w:t>
      </w:r>
      <w:r>
        <w:t>Plans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</w:t>
      </w:r>
      <w:r>
        <w:rPr>
          <w:spacing w:val="-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showcasing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>
      <w:pPr>
        <w:pStyle w:val="15"/>
        <w:spacing w:before="1"/>
        <w:ind w:left="732"/>
      </w:pPr>
      <w:r>
        <w:t>happy</w:t>
      </w:r>
      <w:r>
        <w:rPr>
          <w:spacing w:val="-14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scenarios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 xml:space="preserve">DevOps </w:t>
      </w:r>
      <w:r>
        <w:rPr>
          <w:spacing w:val="-2"/>
        </w:rPr>
        <w:t>platform.</w:t>
      </w:r>
    </w:p>
    <w:p>
      <w:pPr>
        <w:pStyle w:val="15"/>
        <w:spacing w:before="51"/>
      </w:pPr>
    </w:p>
    <w:p>
      <w:pPr>
        <w:spacing w:before="0" w:line="552" w:lineRule="auto"/>
        <w:ind w:left="732" w:right="6986" w:firstLine="0"/>
        <w:jc w:val="left"/>
        <w:rPr>
          <w:b/>
          <w:sz w:val="22"/>
        </w:rPr>
      </w:pPr>
      <w:bookmarkStart w:id="13" w:name="Test Planning and Test Case"/>
      <w:bookmarkEnd w:id="13"/>
      <w:r>
        <w:rPr>
          <w:b/>
          <w:spacing w:val="-2"/>
          <w:sz w:val="22"/>
        </w:rPr>
        <w:t>Test</w:t>
      </w:r>
      <w:r>
        <w:rPr>
          <w:b/>
          <w:spacing w:val="-13"/>
          <w:sz w:val="22"/>
        </w:rPr>
        <w:t xml:space="preserve"> </w:t>
      </w:r>
      <w:r>
        <w:rPr>
          <w:b/>
          <w:spacing w:val="-2"/>
          <w:sz w:val="22"/>
        </w:rPr>
        <w:t>Planning</w:t>
      </w:r>
      <w:r>
        <w:rPr>
          <w:b/>
          <w:spacing w:val="-10"/>
          <w:sz w:val="22"/>
        </w:rPr>
        <w:t xml:space="preserve"> </w:t>
      </w:r>
      <w:r>
        <w:rPr>
          <w:b/>
          <w:spacing w:val="-2"/>
          <w:sz w:val="22"/>
        </w:rPr>
        <w:t>and</w:t>
      </w:r>
      <w:r>
        <w:rPr>
          <w:b/>
          <w:spacing w:val="-15"/>
          <w:sz w:val="22"/>
        </w:rPr>
        <w:t xml:space="preserve"> </w:t>
      </w:r>
      <w:r>
        <w:rPr>
          <w:b/>
          <w:spacing w:val="-2"/>
          <w:sz w:val="22"/>
        </w:rPr>
        <w:t>Test</w:t>
      </w:r>
      <w:r>
        <w:rPr>
          <w:b/>
          <w:spacing w:val="-13"/>
          <w:sz w:val="22"/>
        </w:rPr>
        <w:t xml:space="preserve"> </w:t>
      </w:r>
      <w:r>
        <w:rPr>
          <w:b/>
          <w:spacing w:val="-2"/>
          <w:sz w:val="22"/>
        </w:rPr>
        <w:t xml:space="preserve">Case </w:t>
      </w:r>
      <w:bookmarkStart w:id="14" w:name="Test Case Design Procedure"/>
      <w:bookmarkEnd w:id="14"/>
      <w:r>
        <w:rPr>
          <w:b/>
          <w:sz w:val="22"/>
        </w:rPr>
        <w:t>Test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Case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Design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>Procedure</w:t>
      </w:r>
    </w:p>
    <w:p>
      <w:pPr>
        <w:pStyle w:val="16"/>
        <w:numPr>
          <w:ilvl w:val="0"/>
          <w:numId w:val="4"/>
        </w:numPr>
        <w:tabs>
          <w:tab w:val="left" w:pos="1092"/>
        </w:tabs>
        <w:spacing w:before="0" w:after="0" w:line="257" w:lineRule="exact"/>
        <w:ind w:left="1092" w:right="0" w:hanging="360"/>
        <w:jc w:val="left"/>
      </w:pPr>
      <w:r>
        <w:t>Understand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Application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0" w:after="0" w:line="278" w:lineRule="exact"/>
        <w:ind w:left="1811" w:right="0" w:hanging="359"/>
        <w:jc w:val="left"/>
        <w:rPr>
          <w:sz w:val="24"/>
        </w:rPr>
      </w:pPr>
      <w:r>
        <w:rPr>
          <w:sz w:val="24"/>
        </w:rPr>
        <w:t>Property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Posting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0" w:after="0" w:line="276" w:lineRule="exact"/>
        <w:ind w:left="1811" w:right="0" w:hanging="359"/>
        <w:jc w:val="left"/>
        <w:rPr>
          <w:sz w:val="24"/>
        </w:rPr>
      </w:pPr>
      <w:r>
        <w:rPr>
          <w:sz w:val="24"/>
        </w:rPr>
        <w:t>Property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Filter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0" w:after="0" w:line="276" w:lineRule="exact"/>
        <w:ind w:left="1811" w:right="0" w:hanging="359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Reviews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0" w:after="0" w:line="276" w:lineRule="exact"/>
        <w:ind w:left="1811" w:right="0" w:hanging="359"/>
        <w:jc w:val="left"/>
        <w:rPr>
          <w:sz w:val="24"/>
        </w:rPr>
      </w:pPr>
      <w:r>
        <w:rPr>
          <w:sz w:val="24"/>
        </w:rPr>
        <w:t>Builder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Registration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0" w:after="0" w:line="279" w:lineRule="exact"/>
        <w:ind w:left="1811" w:right="0" w:hanging="359"/>
        <w:jc w:val="left"/>
        <w:rPr>
          <w:sz w:val="24"/>
        </w:rPr>
      </w:pPr>
      <w:r>
        <w:rPr>
          <w:sz w:val="24"/>
        </w:rPr>
        <w:t>Builder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Posting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89"/>
        <w:rPr>
          <w:sz w:val="24"/>
        </w:rPr>
      </w:pPr>
    </w:p>
    <w:p>
      <w:pPr>
        <w:pStyle w:val="16"/>
        <w:numPr>
          <w:ilvl w:val="0"/>
          <w:numId w:val="4"/>
        </w:numPr>
        <w:tabs>
          <w:tab w:val="left" w:pos="1092"/>
        </w:tabs>
        <w:spacing w:before="0" w:after="0" w:line="275" w:lineRule="exact"/>
        <w:ind w:left="1092" w:right="0" w:hanging="360"/>
        <w:jc w:val="left"/>
      </w:pPr>
      <w:r>
        <w:t>Define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Interactions</w:t>
      </w:r>
    </w:p>
    <w:p>
      <w:pPr>
        <w:pStyle w:val="18"/>
        <w:numPr>
          <w:ilvl w:val="1"/>
          <w:numId w:val="4"/>
        </w:numPr>
        <w:tabs>
          <w:tab w:val="left" w:pos="1813"/>
        </w:tabs>
        <w:spacing w:before="3" w:after="0" w:line="235" w:lineRule="auto"/>
        <w:ind w:left="1813" w:right="996" w:hanging="360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8"/>
          <w:sz w:val="24"/>
        </w:rPr>
        <w:t xml:space="preserve"> </w:t>
      </w:r>
      <w:r>
        <w:rPr>
          <w:sz w:val="24"/>
        </w:rPr>
        <w:t>simulate</w:t>
      </w:r>
      <w:r>
        <w:rPr>
          <w:spacing w:val="-7"/>
          <w:sz w:val="24"/>
        </w:rPr>
        <w:t xml:space="preserve"> </w:t>
      </w:r>
      <w:r>
        <w:rPr>
          <w:sz w:val="24"/>
        </w:rPr>
        <w:t>actual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behavior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posting</w:t>
      </w:r>
      <w:r>
        <w:rPr>
          <w:spacing w:val="-6"/>
          <w:sz w:val="24"/>
        </w:rPr>
        <w:t xml:space="preserve"> </w:t>
      </w:r>
      <w:r>
        <w:rPr>
          <w:sz w:val="24"/>
        </w:rPr>
        <w:t>properties, filtering</w:t>
      </w:r>
      <w:r>
        <w:rPr>
          <w:spacing w:val="-2"/>
          <w:sz w:val="24"/>
        </w:rPr>
        <w:t xml:space="preserve"> </w:t>
      </w:r>
      <w:r>
        <w:rPr>
          <w:sz w:val="24"/>
        </w:rPr>
        <w:t>listings, submitting reviews)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11"/>
        <w:rPr>
          <w:sz w:val="24"/>
        </w:rPr>
      </w:pPr>
    </w:p>
    <w:p>
      <w:pPr>
        <w:pStyle w:val="16"/>
        <w:numPr>
          <w:ilvl w:val="0"/>
          <w:numId w:val="4"/>
        </w:numPr>
        <w:tabs>
          <w:tab w:val="left" w:pos="1092"/>
        </w:tabs>
        <w:spacing w:before="0" w:after="0" w:line="275" w:lineRule="exact"/>
        <w:ind w:left="1092" w:right="0" w:hanging="360"/>
        <w:jc w:val="left"/>
      </w:pPr>
      <w:r>
        <w:t>Design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 xml:space="preserve">Test </w:t>
      </w:r>
      <w:r>
        <w:rPr>
          <w:spacing w:val="-4"/>
        </w:rPr>
        <w:t>Cases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0" w:after="0" w:line="283" w:lineRule="exact"/>
        <w:ind w:left="1811" w:right="0" w:hanging="359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under normal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conditions.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2"/>
        <w:rPr>
          <w:sz w:val="24"/>
        </w:rPr>
      </w:pPr>
    </w:p>
    <w:p>
      <w:pPr>
        <w:pStyle w:val="16"/>
        <w:numPr>
          <w:ilvl w:val="0"/>
          <w:numId w:val="4"/>
        </w:numPr>
        <w:tabs>
          <w:tab w:val="left" w:pos="1092"/>
        </w:tabs>
        <w:spacing w:before="0" w:after="0" w:line="240" w:lineRule="auto"/>
        <w:ind w:left="1092" w:right="0" w:hanging="360"/>
        <w:jc w:val="left"/>
      </w:pPr>
      <w:r>
        <w:t>Design</w:t>
      </w:r>
      <w:r>
        <w:rPr>
          <w:spacing w:val="-1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Cases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3" w:after="0" w:line="240" w:lineRule="auto"/>
        <w:ind w:left="1811" w:right="0" w:hanging="359"/>
        <w:jc w:val="left"/>
        <w:rPr>
          <w:sz w:val="24"/>
        </w:rPr>
      </w:pP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unexpected/invalid</w:t>
      </w:r>
      <w:r>
        <w:rPr>
          <w:spacing w:val="-3"/>
          <w:sz w:val="24"/>
        </w:rPr>
        <w:t xml:space="preserve"> </w:t>
      </w:r>
      <w:r>
        <w:rPr>
          <w:sz w:val="24"/>
        </w:rPr>
        <w:t>scenarios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robustness.</w:t>
      </w:r>
    </w:p>
    <w:p>
      <w:pPr>
        <w:pStyle w:val="15"/>
        <w:rPr>
          <w:sz w:val="24"/>
        </w:rPr>
      </w:pPr>
    </w:p>
    <w:p>
      <w:pPr>
        <w:pStyle w:val="15"/>
        <w:spacing w:before="272"/>
        <w:rPr>
          <w:sz w:val="24"/>
        </w:rPr>
      </w:pPr>
    </w:p>
    <w:p>
      <w:pPr>
        <w:pStyle w:val="16"/>
        <w:numPr>
          <w:ilvl w:val="0"/>
          <w:numId w:val="4"/>
        </w:numPr>
        <w:tabs>
          <w:tab w:val="left" w:pos="1092"/>
        </w:tabs>
        <w:spacing w:before="1" w:after="0" w:line="240" w:lineRule="auto"/>
        <w:ind w:left="1092" w:right="0" w:hanging="360"/>
        <w:jc w:val="left"/>
      </w:pPr>
      <w:r>
        <w:t>Break</w:t>
      </w:r>
      <w:r>
        <w:rPr>
          <w:spacing w:val="-5"/>
        </w:rPr>
        <w:t xml:space="preserve"> </w:t>
      </w:r>
      <w:r>
        <w:t>Down Steps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Expected </w:t>
      </w:r>
      <w:r>
        <w:rPr>
          <w:spacing w:val="-2"/>
        </w:rPr>
        <w:t>Results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2" w:after="0" w:line="240" w:lineRule="auto"/>
        <w:ind w:left="1811" w:right="0" w:hanging="359"/>
        <w:jc w:val="left"/>
        <w:rPr>
          <w:sz w:val="24"/>
        </w:rPr>
      </w:pPr>
      <w:r>
        <w:rPr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2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outcome.</w:t>
      </w:r>
    </w:p>
    <w:p>
      <w:pPr>
        <w:pStyle w:val="15"/>
        <w:rPr>
          <w:sz w:val="24"/>
        </w:rPr>
      </w:pPr>
    </w:p>
    <w:p>
      <w:pPr>
        <w:pStyle w:val="15"/>
        <w:spacing w:before="273"/>
        <w:rPr>
          <w:sz w:val="24"/>
        </w:rPr>
      </w:pPr>
    </w:p>
    <w:p>
      <w:pPr>
        <w:pStyle w:val="16"/>
        <w:numPr>
          <w:ilvl w:val="0"/>
          <w:numId w:val="4"/>
        </w:numPr>
        <w:tabs>
          <w:tab w:val="left" w:pos="1092"/>
        </w:tabs>
        <w:spacing w:before="0" w:after="0" w:line="240" w:lineRule="auto"/>
        <w:ind w:left="1092" w:right="0" w:hanging="360"/>
        <w:jc w:val="left"/>
      </w:pPr>
      <w:r>
        <w:t>Use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Naming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5"/>
        </w:rPr>
        <w:t>IDs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3" w:after="0" w:line="240" w:lineRule="auto"/>
        <w:ind w:left="1811" w:right="0" w:hanging="359"/>
        <w:jc w:val="left"/>
        <w:rPr>
          <w:sz w:val="24"/>
        </w:rPr>
      </w:pPr>
      <w:r>
        <w:rPr>
          <w:sz w:val="24"/>
        </w:rPr>
        <w:t>Test cases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clearly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7"/>
          <w:sz w:val="24"/>
        </w:rPr>
        <w:t xml:space="preserve"> </w:t>
      </w:r>
      <w:r>
        <w:rPr>
          <w:sz w:val="24"/>
        </w:rPr>
        <w:t>Login, Missing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Fields).</w:t>
      </w:r>
    </w:p>
    <w:p>
      <w:pPr>
        <w:pStyle w:val="18"/>
        <w:spacing w:after="0" w:line="240" w:lineRule="auto"/>
        <w:jc w:val="left"/>
        <w:rPr>
          <w:sz w:val="24"/>
        </w:rPr>
        <w:sectPr>
          <w:pgSz w:w="12240" w:h="15840"/>
          <w:pgMar w:top="13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6"/>
        <w:numPr>
          <w:ilvl w:val="0"/>
          <w:numId w:val="4"/>
        </w:numPr>
        <w:tabs>
          <w:tab w:val="left" w:pos="1092"/>
        </w:tabs>
        <w:spacing w:before="92" w:after="0" w:line="275" w:lineRule="exact"/>
        <w:ind w:left="1092" w:right="0" w:hanging="360"/>
        <w:jc w:val="left"/>
      </w:pPr>
      <w:r>
        <w:t>Separate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Suites</w:t>
      </w:r>
    </w:p>
    <w:p>
      <w:pPr>
        <w:pStyle w:val="18"/>
        <w:numPr>
          <w:ilvl w:val="1"/>
          <w:numId w:val="4"/>
        </w:numPr>
        <w:tabs>
          <w:tab w:val="left" w:pos="1813"/>
        </w:tabs>
        <w:spacing w:before="3" w:after="0" w:line="235" w:lineRule="auto"/>
        <w:ind w:left="1813" w:right="707" w:hanging="360"/>
        <w:jc w:val="left"/>
        <w:rPr>
          <w:sz w:val="24"/>
        </w:rPr>
      </w:pPr>
      <w:r>
        <w:rPr>
          <w:sz w:val="24"/>
        </w:rPr>
        <w:t>Group</w:t>
      </w:r>
      <w:r>
        <w:rPr>
          <w:spacing w:val="-1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2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Posting,</w:t>
      </w:r>
      <w:r>
        <w:rPr>
          <w:spacing w:val="-1"/>
          <w:sz w:val="24"/>
        </w:rPr>
        <w:t xml:space="preserve"> </w:t>
      </w:r>
      <w:r>
        <w:rPr>
          <w:sz w:val="24"/>
        </w:rPr>
        <w:t>Searching,</w:t>
      </w:r>
      <w:r>
        <w:rPr>
          <w:spacing w:val="-1"/>
          <w:sz w:val="24"/>
        </w:rPr>
        <w:t xml:space="preserve"> </w:t>
      </w:r>
      <w:r>
        <w:rPr>
          <w:sz w:val="24"/>
        </w:rPr>
        <w:t>Reviews,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Builder </w:t>
      </w:r>
      <w:r>
        <w:rPr>
          <w:spacing w:val="-2"/>
          <w:sz w:val="24"/>
        </w:rPr>
        <w:t>Access.</w:t>
      </w:r>
    </w:p>
    <w:p>
      <w:pPr>
        <w:pStyle w:val="15"/>
        <w:rPr>
          <w:sz w:val="24"/>
        </w:rPr>
      </w:pPr>
    </w:p>
    <w:p>
      <w:pPr>
        <w:pStyle w:val="15"/>
        <w:rPr>
          <w:sz w:val="24"/>
        </w:rPr>
      </w:pPr>
    </w:p>
    <w:p>
      <w:pPr>
        <w:pStyle w:val="15"/>
        <w:spacing w:before="11"/>
        <w:rPr>
          <w:sz w:val="24"/>
        </w:rPr>
      </w:pPr>
    </w:p>
    <w:p>
      <w:pPr>
        <w:pStyle w:val="16"/>
        <w:numPr>
          <w:ilvl w:val="0"/>
          <w:numId w:val="4"/>
        </w:numPr>
        <w:tabs>
          <w:tab w:val="left" w:pos="1092"/>
        </w:tabs>
        <w:spacing w:before="0" w:after="0" w:line="272" w:lineRule="exact"/>
        <w:ind w:left="1092" w:right="0" w:hanging="360"/>
        <w:jc w:val="left"/>
      </w:pPr>
      <w:r>
        <w:t>Prioritize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Review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0" w:after="0" w:line="280" w:lineRule="exact"/>
        <w:ind w:left="1811" w:right="0" w:hanging="359"/>
        <w:jc w:val="left"/>
        <w:rPr>
          <w:sz w:val="24"/>
        </w:rPr>
      </w:pPr>
      <w:r>
        <w:rPr>
          <w:sz w:val="24"/>
        </w:rPr>
        <w:t>Prioritize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business </w:t>
      </w:r>
      <w:r>
        <w:rPr>
          <w:spacing w:val="-2"/>
          <w:sz w:val="24"/>
        </w:rPr>
        <w:t>impact.</w:t>
      </w:r>
    </w:p>
    <w:p>
      <w:pPr>
        <w:pStyle w:val="18"/>
        <w:numPr>
          <w:ilvl w:val="1"/>
          <w:numId w:val="4"/>
        </w:numPr>
        <w:tabs>
          <w:tab w:val="left" w:pos="1812"/>
        </w:tabs>
        <w:spacing w:before="0" w:after="0" w:line="284" w:lineRule="exact"/>
        <w:ind w:left="1811" w:right="0" w:hanging="359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traceability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stories.</w:t>
      </w:r>
    </w:p>
    <w:p>
      <w:pPr>
        <w:pStyle w:val="15"/>
        <w:spacing w:before="251"/>
        <w:rPr>
          <w:sz w:val="24"/>
        </w:rPr>
      </w:pPr>
    </w:p>
    <w:p>
      <w:pPr>
        <w:spacing w:before="0"/>
        <w:ind w:left="814" w:right="0" w:firstLine="0"/>
        <w:jc w:val="left"/>
        <w:rPr>
          <w:b/>
          <w:sz w:val="22"/>
        </w:rPr>
      </w:pPr>
      <w:bookmarkStart w:id="15" w:name="Test Suites"/>
      <w:bookmarkEnd w:id="15"/>
      <w:r>
        <w:rPr>
          <w:b/>
          <w:sz w:val="22"/>
        </w:rPr>
        <w:t>Test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Suites</w:t>
      </w:r>
    </w:p>
    <w:p>
      <w:pPr>
        <w:pStyle w:val="15"/>
        <w:rPr>
          <w:b/>
          <w:sz w:val="20"/>
        </w:rPr>
      </w:pPr>
    </w:p>
    <w:p>
      <w:pPr>
        <w:pStyle w:val="15"/>
        <w:spacing w:before="23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50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176255</wp:posOffset>
            </wp:positionV>
            <wp:extent cx="6377925" cy="3001041"/>
            <wp:effectExtent l="0" t="0" r="0" b="0"/>
            <wp:wrapTopAndBottom/>
            <wp:docPr id="255" name="图片 25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57" name="图片 25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7925" cy="300104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8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8"/>
        <w:numPr>
          <w:ilvl w:val="0"/>
          <w:numId w:val="5"/>
        </w:numPr>
        <w:tabs>
          <w:tab w:val="left" w:pos="894"/>
        </w:tabs>
        <w:spacing w:before="76" w:after="0" w:line="240" w:lineRule="auto"/>
        <w:ind w:left="894" w:right="0" w:hanging="162"/>
        <w:jc w:val="left"/>
        <w:rPr>
          <w:b/>
          <w:sz w:val="22"/>
        </w:rPr>
      </w:pPr>
      <w:r>
        <w:rPr>
          <w:b/>
          <w:sz w:val="22"/>
        </w:rPr>
        <w:t>Test</w:t>
      </w:r>
      <w:r>
        <w:rPr>
          <w:b/>
          <w:spacing w:val="1"/>
          <w:sz w:val="22"/>
        </w:rPr>
        <w:t xml:space="preserve"> </w:t>
      </w:r>
      <w:r>
        <w:rPr>
          <w:b/>
          <w:spacing w:val="-4"/>
          <w:sz w:val="22"/>
        </w:rPr>
        <w:t>case</w:t>
      </w:r>
    </w:p>
    <w:p>
      <w:pPr>
        <w:pStyle w:val="15"/>
        <w:spacing w:before="122" w:line="278" w:lineRule="auto"/>
        <w:ind w:left="732" w:right="335"/>
      </w:pPr>
      <w:r>
        <w:t>Give</w:t>
      </w:r>
      <w:r>
        <w:rPr>
          <w:spacing w:val="-8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showcasing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happy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azure DevOps platform.</w:t>
      </w:r>
    </w:p>
    <w:p>
      <w:pPr>
        <w:pStyle w:val="15"/>
        <w:spacing w:before="154"/>
      </w:pPr>
    </w:p>
    <w:p>
      <w:pPr>
        <w:pStyle w:val="15"/>
        <w:ind w:left="732"/>
      </w:pPr>
      <w:r>
        <w:t>RELIABLE_REAL_ESTATE</w:t>
      </w:r>
      <w:r>
        <w:rPr>
          <w:spacing w:val="-9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rPr>
          <w:spacing w:val="-4"/>
        </w:rPr>
        <w:t>Plans</w:t>
      </w:r>
    </w:p>
    <w:p>
      <w:pPr>
        <w:spacing w:before="169"/>
        <w:ind w:left="732" w:right="0" w:firstLine="0"/>
        <w:jc w:val="left"/>
        <w:rPr>
          <w:b/>
          <w:sz w:val="22"/>
        </w:rPr>
      </w:pPr>
      <w:bookmarkStart w:id="16" w:name="USER STORIES"/>
      <w:bookmarkEnd w:id="16"/>
      <w:r>
        <w:rPr>
          <w:b/>
          <w:sz w:val="22"/>
        </w:rPr>
        <w:t>USER</w:t>
      </w:r>
      <w:r>
        <w:rPr>
          <w:b/>
          <w:spacing w:val="-8"/>
          <w:sz w:val="22"/>
        </w:rPr>
        <w:t xml:space="preserve"> </w:t>
      </w:r>
      <w:r>
        <w:rPr>
          <w:b/>
          <w:spacing w:val="-2"/>
          <w:sz w:val="22"/>
        </w:rPr>
        <w:t>STORIES</w:t>
      </w:r>
    </w:p>
    <w:p>
      <w:pPr>
        <w:pStyle w:val="18"/>
        <w:numPr>
          <w:ilvl w:val="1"/>
          <w:numId w:val="5"/>
        </w:numPr>
        <w:tabs>
          <w:tab w:val="left" w:pos="1452"/>
        </w:tabs>
        <w:spacing w:before="146" w:after="0" w:line="240" w:lineRule="auto"/>
        <w:ind w:left="1452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user,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want to</w:t>
      </w:r>
      <w:r>
        <w:rPr>
          <w:spacing w:val="-6"/>
          <w:sz w:val="22"/>
        </w:rPr>
        <w:t xml:space="preserve"> </w:t>
      </w:r>
      <w:r>
        <w:rPr>
          <w:sz w:val="22"/>
        </w:rPr>
        <w:t>post my</w:t>
      </w:r>
      <w:r>
        <w:rPr>
          <w:spacing w:val="-6"/>
          <w:sz w:val="22"/>
        </w:rPr>
        <w:t xml:space="preserve"> </w:t>
      </w:r>
      <w:r>
        <w:rPr>
          <w:sz w:val="22"/>
        </w:rPr>
        <w:t>property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details</w:t>
      </w:r>
      <w:r>
        <w:rPr>
          <w:spacing w:val="-1"/>
          <w:sz w:val="22"/>
        </w:rPr>
        <w:t xml:space="preserve"> </w:t>
      </w:r>
      <w:r>
        <w:rPr>
          <w:sz w:val="22"/>
        </w:rPr>
        <w:t>like</w:t>
      </w:r>
      <w:r>
        <w:rPr>
          <w:spacing w:val="-8"/>
          <w:sz w:val="22"/>
        </w:rPr>
        <w:t xml:space="preserve"> </w:t>
      </w:r>
      <w:r>
        <w:rPr>
          <w:sz w:val="22"/>
        </w:rPr>
        <w:t>price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location, so</w:t>
      </w:r>
      <w:r>
        <w:rPr>
          <w:spacing w:val="-5"/>
          <w:sz w:val="22"/>
        </w:rPr>
        <w:t xml:space="preserve"> </w:t>
      </w:r>
      <w:r>
        <w:rPr>
          <w:sz w:val="22"/>
        </w:rPr>
        <w:t>others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6"/>
          <w:sz w:val="22"/>
        </w:rPr>
        <w:t xml:space="preserve"> </w:t>
      </w:r>
      <w:r>
        <w:rPr>
          <w:sz w:val="22"/>
        </w:rPr>
        <w:t>view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it(ID:68).</w:t>
      </w:r>
    </w:p>
    <w:p>
      <w:pPr>
        <w:pStyle w:val="18"/>
        <w:numPr>
          <w:ilvl w:val="1"/>
          <w:numId w:val="5"/>
        </w:numPr>
        <w:tabs>
          <w:tab w:val="left" w:pos="1452"/>
        </w:tabs>
        <w:spacing w:before="165" w:after="0" w:line="240" w:lineRule="auto"/>
        <w:ind w:left="1452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a user,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want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upload</w:t>
      </w:r>
      <w:r>
        <w:rPr>
          <w:spacing w:val="-7"/>
          <w:sz w:val="22"/>
        </w:rPr>
        <w:t xml:space="preserve"> </w:t>
      </w:r>
      <w:r>
        <w:rPr>
          <w:sz w:val="22"/>
        </w:rPr>
        <w:t>images</w:t>
      </w:r>
      <w:r>
        <w:rPr>
          <w:spacing w:val="-3"/>
          <w:sz w:val="22"/>
        </w:rPr>
        <w:t xml:space="preserve"> </w:t>
      </w:r>
      <w:r>
        <w:rPr>
          <w:sz w:val="22"/>
        </w:rPr>
        <w:t>of my</w:t>
      </w:r>
      <w:r>
        <w:rPr>
          <w:spacing w:val="-7"/>
          <w:sz w:val="22"/>
        </w:rPr>
        <w:t xml:space="preserve"> </w:t>
      </w:r>
      <w:r>
        <w:rPr>
          <w:sz w:val="22"/>
        </w:rPr>
        <w:t>property,</w:t>
      </w:r>
      <w:r>
        <w:rPr>
          <w:spacing w:val="-1"/>
          <w:sz w:val="22"/>
        </w:rPr>
        <w:t xml:space="preserve"> </w:t>
      </w:r>
      <w:r>
        <w:rPr>
          <w:sz w:val="22"/>
        </w:rPr>
        <w:t>so</w:t>
      </w:r>
      <w:r>
        <w:rPr>
          <w:spacing w:val="-6"/>
          <w:sz w:val="22"/>
        </w:rPr>
        <w:t xml:space="preserve"> </w:t>
      </w:r>
      <w:r>
        <w:rPr>
          <w:sz w:val="22"/>
        </w:rPr>
        <w:t>it</w:t>
      </w:r>
      <w:r>
        <w:rPr>
          <w:spacing w:val="2"/>
          <w:sz w:val="22"/>
        </w:rPr>
        <w:t xml:space="preserve"> </w:t>
      </w:r>
      <w:r>
        <w:rPr>
          <w:sz w:val="22"/>
        </w:rPr>
        <w:t>gets</w:t>
      </w:r>
      <w:r>
        <w:rPr>
          <w:spacing w:val="-3"/>
          <w:sz w:val="22"/>
        </w:rPr>
        <w:t xml:space="preserve"> </w:t>
      </w:r>
      <w:r>
        <w:rPr>
          <w:sz w:val="22"/>
        </w:rPr>
        <w:t>better visibility</w:t>
      </w:r>
      <w:r>
        <w:rPr>
          <w:spacing w:val="3"/>
          <w:sz w:val="22"/>
        </w:rPr>
        <w:t xml:space="preserve"> </w:t>
      </w:r>
      <w:r>
        <w:rPr>
          <w:sz w:val="22"/>
        </w:rPr>
        <w:t>(ID: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72).</w:t>
      </w:r>
    </w:p>
    <w:p>
      <w:pPr>
        <w:pStyle w:val="18"/>
        <w:numPr>
          <w:ilvl w:val="1"/>
          <w:numId w:val="5"/>
        </w:numPr>
        <w:tabs>
          <w:tab w:val="left" w:pos="1452"/>
        </w:tabs>
        <w:spacing w:before="160" w:after="0" w:line="240" w:lineRule="auto"/>
        <w:ind w:left="1452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user,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want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search</w:t>
      </w:r>
      <w:r>
        <w:rPr>
          <w:spacing w:val="-6"/>
          <w:sz w:val="22"/>
        </w:rPr>
        <w:t xml:space="preserve"> </w:t>
      </w:r>
      <w:r>
        <w:rPr>
          <w:sz w:val="22"/>
        </w:rPr>
        <w:t>for properties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7"/>
          <w:sz w:val="22"/>
        </w:rPr>
        <w:t xml:space="preserve"> </w:t>
      </w:r>
      <w:r>
        <w:rPr>
          <w:sz w:val="22"/>
        </w:rPr>
        <w:t>BHK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area, so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find</w:t>
      </w:r>
      <w:r>
        <w:rPr>
          <w:spacing w:val="-7"/>
          <w:sz w:val="22"/>
        </w:rPr>
        <w:t xml:space="preserve"> </w:t>
      </w:r>
      <w:r>
        <w:rPr>
          <w:sz w:val="22"/>
        </w:rPr>
        <w:t>relevant</w:t>
      </w:r>
      <w:r>
        <w:rPr>
          <w:spacing w:val="3"/>
          <w:sz w:val="22"/>
        </w:rPr>
        <w:t xml:space="preserve"> </w:t>
      </w:r>
      <w:r>
        <w:rPr>
          <w:sz w:val="22"/>
        </w:rPr>
        <w:t>matches</w:t>
      </w:r>
      <w:r>
        <w:rPr>
          <w:spacing w:val="4"/>
          <w:sz w:val="22"/>
        </w:rPr>
        <w:t xml:space="preserve"> </w:t>
      </w:r>
      <w:r>
        <w:rPr>
          <w:sz w:val="22"/>
        </w:rPr>
        <w:t>(ID: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76).</w:t>
      </w:r>
    </w:p>
    <w:p>
      <w:pPr>
        <w:pStyle w:val="18"/>
        <w:numPr>
          <w:ilvl w:val="1"/>
          <w:numId w:val="5"/>
        </w:numPr>
        <w:tabs>
          <w:tab w:val="left" w:pos="1452"/>
        </w:tabs>
        <w:spacing w:before="160" w:after="0" w:line="240" w:lineRule="auto"/>
        <w:ind w:left="1452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user,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want to</w:t>
      </w:r>
      <w:r>
        <w:rPr>
          <w:spacing w:val="-7"/>
          <w:sz w:val="22"/>
        </w:rPr>
        <w:t xml:space="preserve"> </w:t>
      </w:r>
      <w:r>
        <w:rPr>
          <w:sz w:val="22"/>
        </w:rPr>
        <w:t>leave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review</w:t>
      </w:r>
      <w:r>
        <w:rPr>
          <w:spacing w:val="-8"/>
          <w:sz w:val="22"/>
        </w:rPr>
        <w:t xml:space="preserve"> </w:t>
      </w:r>
      <w:r>
        <w:rPr>
          <w:sz w:val="22"/>
        </w:rPr>
        <w:t>after</w:t>
      </w:r>
      <w:r>
        <w:rPr>
          <w:spacing w:val="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transaction, so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1"/>
          <w:sz w:val="22"/>
        </w:rPr>
        <w:t xml:space="preserve"> </w:t>
      </w:r>
      <w:r>
        <w:rPr>
          <w:sz w:val="22"/>
        </w:rPr>
        <w:t>share</w:t>
      </w:r>
      <w:r>
        <w:rPr>
          <w:spacing w:val="-4"/>
          <w:sz w:val="22"/>
        </w:rPr>
        <w:t xml:space="preserve"> </w:t>
      </w:r>
      <w:r>
        <w:rPr>
          <w:sz w:val="22"/>
        </w:rPr>
        <w:t>my</w:t>
      </w:r>
      <w:r>
        <w:rPr>
          <w:spacing w:val="-1"/>
          <w:sz w:val="22"/>
        </w:rPr>
        <w:t xml:space="preserve"> </w:t>
      </w:r>
      <w:r>
        <w:rPr>
          <w:sz w:val="22"/>
        </w:rPr>
        <w:t>experience</w:t>
      </w:r>
      <w:r>
        <w:rPr>
          <w:spacing w:val="-6"/>
          <w:sz w:val="22"/>
        </w:rPr>
        <w:t xml:space="preserve"> </w:t>
      </w:r>
      <w:r>
        <w:rPr>
          <w:sz w:val="22"/>
        </w:rPr>
        <w:t>(ID: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79).</w:t>
      </w:r>
    </w:p>
    <w:p>
      <w:pPr>
        <w:pStyle w:val="18"/>
        <w:numPr>
          <w:ilvl w:val="1"/>
          <w:numId w:val="5"/>
        </w:numPr>
        <w:tabs>
          <w:tab w:val="left" w:pos="1452"/>
        </w:tabs>
        <w:spacing w:before="164" w:after="0" w:line="240" w:lineRule="auto"/>
        <w:ind w:left="1452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a builder, I</w:t>
      </w:r>
      <w:r>
        <w:rPr>
          <w:spacing w:val="-3"/>
          <w:sz w:val="22"/>
        </w:rPr>
        <w:t xml:space="preserve"> </w:t>
      </w:r>
      <w:r>
        <w:rPr>
          <w:sz w:val="22"/>
        </w:rPr>
        <w:t>want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log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securely, so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manage</w:t>
      </w:r>
      <w:r>
        <w:rPr>
          <w:spacing w:val="-3"/>
          <w:sz w:val="22"/>
        </w:rPr>
        <w:t xml:space="preserve"> </w:t>
      </w:r>
      <w:r>
        <w:rPr>
          <w:sz w:val="22"/>
        </w:rPr>
        <w:t>my</w:t>
      </w:r>
      <w:r>
        <w:rPr>
          <w:spacing w:val="-2"/>
          <w:sz w:val="22"/>
        </w:rPr>
        <w:t xml:space="preserve"> </w:t>
      </w:r>
      <w:r>
        <w:rPr>
          <w:sz w:val="22"/>
        </w:rPr>
        <w:t>listings</w:t>
      </w:r>
      <w:r>
        <w:rPr>
          <w:spacing w:val="5"/>
          <w:sz w:val="22"/>
        </w:rPr>
        <w:t xml:space="preserve"> </w:t>
      </w:r>
      <w:r>
        <w:rPr>
          <w:sz w:val="22"/>
        </w:rPr>
        <w:t>(ID:</w:t>
      </w:r>
      <w:r>
        <w:rPr>
          <w:spacing w:val="-4"/>
          <w:sz w:val="22"/>
        </w:rPr>
        <w:t xml:space="preserve"> 82).</w:t>
      </w:r>
    </w:p>
    <w:p>
      <w:pPr>
        <w:pStyle w:val="15"/>
      </w:pPr>
    </w:p>
    <w:p>
      <w:pPr>
        <w:pStyle w:val="15"/>
      </w:pPr>
    </w:p>
    <w:p>
      <w:pPr>
        <w:pStyle w:val="15"/>
        <w:spacing w:before="241"/>
      </w:pPr>
    </w:p>
    <w:p>
      <w:pPr>
        <w:spacing w:before="1"/>
        <w:ind w:left="372" w:right="0" w:firstLine="0"/>
        <w:jc w:val="left"/>
        <w:rPr>
          <w:b/>
          <w:sz w:val="22"/>
        </w:rPr>
      </w:pPr>
      <w:r>
        <w:rPr>
          <w:b/>
          <w:sz w:val="22"/>
        </w:rPr>
        <w:t>Test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Suites</w:t>
      </w:r>
    </w:p>
    <w:p>
      <w:pPr>
        <w:spacing w:before="199"/>
        <w:ind w:left="372" w:right="0" w:firstLine="0"/>
        <w:jc w:val="left"/>
        <w:rPr>
          <w:rFonts w:ascii="Cambria" w:hAnsi="Cambria"/>
          <w:b/>
          <w:sz w:val="22"/>
        </w:rPr>
      </w:pPr>
      <w:bookmarkStart w:id="17" w:name="Test Suite: TS01 – Property Posting (ID:"/>
      <w:bookmarkEnd w:id="17"/>
      <w:r>
        <w:rPr>
          <w:rFonts w:ascii="Cambria" w:hAnsi="Cambria"/>
          <w:b/>
          <w:sz w:val="22"/>
        </w:rPr>
        <w:t>Test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Suite: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TS01</w:t>
      </w:r>
      <w:r>
        <w:rPr>
          <w:rFonts w:ascii="Cambria" w:hAnsi="Cambria"/>
          <w:b/>
          <w:spacing w:val="-6"/>
          <w:sz w:val="22"/>
        </w:rPr>
        <w:t xml:space="preserve"> </w:t>
      </w:r>
      <w:r>
        <w:rPr>
          <w:rFonts w:ascii="Cambria" w:hAnsi="Cambria"/>
          <w:b/>
          <w:sz w:val="22"/>
        </w:rPr>
        <w:t>–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Property</w:t>
      </w:r>
      <w:r>
        <w:rPr>
          <w:rFonts w:ascii="Cambria" w:hAnsi="Cambria"/>
          <w:b/>
          <w:spacing w:val="-6"/>
          <w:sz w:val="22"/>
        </w:rPr>
        <w:t xml:space="preserve"> </w:t>
      </w:r>
      <w:r>
        <w:rPr>
          <w:rFonts w:ascii="Cambria" w:hAnsi="Cambria"/>
          <w:b/>
          <w:sz w:val="22"/>
        </w:rPr>
        <w:t>Posting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(ID:</w:t>
      </w:r>
      <w:r>
        <w:rPr>
          <w:rFonts w:ascii="Cambria" w:hAnsi="Cambria"/>
          <w:b/>
          <w:spacing w:val="-3"/>
          <w:sz w:val="22"/>
        </w:rPr>
        <w:t xml:space="preserve"> </w:t>
      </w:r>
      <w:r>
        <w:rPr>
          <w:rFonts w:ascii="Cambria" w:hAnsi="Cambria"/>
          <w:b/>
          <w:spacing w:val="-5"/>
          <w:sz w:val="22"/>
        </w:rPr>
        <w:t>68)</w:t>
      </w:r>
    </w:p>
    <w:p>
      <w:pPr>
        <w:pStyle w:val="15"/>
        <w:spacing w:before="21"/>
        <w:rPr>
          <w:rFonts w:ascii="Cambria" w:hAnsi="Cambria"/>
          <w:b/>
        </w:rPr>
      </w:pPr>
    </w:p>
    <w:p>
      <w:pPr>
        <w:pStyle w:val="18"/>
        <w:numPr>
          <w:ilvl w:val="0"/>
          <w:numId w:val="6"/>
        </w:numPr>
        <w:tabs>
          <w:tab w:val="left" w:pos="1092"/>
        </w:tabs>
        <w:spacing w:before="1" w:after="0" w:line="240" w:lineRule="auto"/>
        <w:ind w:left="1092" w:right="0" w:hanging="360"/>
        <w:jc w:val="left"/>
        <w:rPr>
          <w:sz w:val="24"/>
        </w:rPr>
      </w:pPr>
      <w:r>
        <w:rPr>
          <w:b/>
          <w:sz w:val="24"/>
        </w:rPr>
        <w:t>Successful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Property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Posting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(Happy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Path)</w:t>
      </w:r>
    </w:p>
    <w:p>
      <w:pPr>
        <w:pStyle w:val="16"/>
        <w:numPr>
          <w:ilvl w:val="1"/>
          <w:numId w:val="6"/>
        </w:numPr>
        <w:tabs>
          <w:tab w:val="left" w:pos="1812"/>
        </w:tabs>
        <w:spacing w:before="2" w:after="0" w:line="276" w:lineRule="exact"/>
        <w:ind w:left="1811" w:right="0" w:hanging="359"/>
        <w:jc w:val="left"/>
      </w:pPr>
      <w:r>
        <w:rPr>
          <w:spacing w:val="-2"/>
        </w:rPr>
        <w:t>Action:</w:t>
      </w:r>
    </w:p>
    <w:p>
      <w:pPr>
        <w:pStyle w:val="18"/>
        <w:numPr>
          <w:ilvl w:val="2"/>
          <w:numId w:val="6"/>
        </w:numPr>
        <w:tabs>
          <w:tab w:val="left" w:pos="2533"/>
        </w:tabs>
        <w:spacing w:before="0" w:after="0" w:line="268" w:lineRule="exact"/>
        <w:ind w:left="2533" w:right="0" w:hanging="36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registered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user.</w:t>
      </w:r>
    </w:p>
    <w:p>
      <w:pPr>
        <w:pStyle w:val="18"/>
        <w:numPr>
          <w:ilvl w:val="2"/>
          <w:numId w:val="6"/>
        </w:numPr>
        <w:tabs>
          <w:tab w:val="left" w:pos="2533"/>
        </w:tabs>
        <w:spacing w:before="2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“Post</w:t>
      </w:r>
      <w:r>
        <w:rPr>
          <w:spacing w:val="3"/>
          <w:sz w:val="24"/>
        </w:rPr>
        <w:t xml:space="preserve"> </w:t>
      </w:r>
      <w:r>
        <w:rPr>
          <w:sz w:val="24"/>
        </w:rPr>
        <w:t>Property”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page.</w:t>
      </w:r>
    </w:p>
    <w:p>
      <w:pPr>
        <w:pStyle w:val="18"/>
        <w:numPr>
          <w:ilvl w:val="2"/>
          <w:numId w:val="6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z w:val="24"/>
        </w:rPr>
        <w:t>title,</w:t>
      </w:r>
      <w:r>
        <w:rPr>
          <w:spacing w:val="-2"/>
          <w:sz w:val="24"/>
        </w:rPr>
        <w:t xml:space="preserve"> </w:t>
      </w:r>
      <w:r>
        <w:rPr>
          <w:sz w:val="24"/>
        </w:rPr>
        <w:t>price,</w:t>
      </w:r>
      <w:r>
        <w:rPr>
          <w:spacing w:val="2"/>
          <w:sz w:val="24"/>
        </w:rPr>
        <w:t xml:space="preserve"> </w:t>
      </w:r>
      <w:r>
        <w:rPr>
          <w:sz w:val="24"/>
        </w:rPr>
        <w:t>location,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contact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information.</w:t>
      </w:r>
    </w:p>
    <w:p>
      <w:pPr>
        <w:pStyle w:val="18"/>
        <w:numPr>
          <w:ilvl w:val="2"/>
          <w:numId w:val="6"/>
        </w:numPr>
        <w:tabs>
          <w:tab w:val="left" w:pos="2533"/>
        </w:tabs>
        <w:spacing w:before="3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Submit</w:t>
      </w:r>
      <w:r>
        <w:rPr>
          <w:spacing w:val="-2"/>
          <w:sz w:val="24"/>
        </w:rPr>
        <w:t>.</w:t>
      </w:r>
    </w:p>
    <w:p>
      <w:pPr>
        <w:pStyle w:val="16"/>
        <w:numPr>
          <w:ilvl w:val="1"/>
          <w:numId w:val="6"/>
        </w:numPr>
        <w:tabs>
          <w:tab w:val="left" w:pos="1812"/>
        </w:tabs>
        <w:spacing w:before="3" w:after="0" w:line="279" w:lineRule="exact"/>
        <w:ind w:left="1811" w:right="0" w:hanging="359"/>
        <w:jc w:val="left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Results:</w:t>
      </w:r>
    </w:p>
    <w:p>
      <w:pPr>
        <w:pStyle w:val="18"/>
        <w:numPr>
          <w:ilvl w:val="0"/>
          <w:numId w:val="7"/>
        </w:numPr>
        <w:tabs>
          <w:tab w:val="left" w:pos="2531"/>
        </w:tabs>
        <w:spacing w:before="0" w:after="0" w:line="270" w:lineRule="exact"/>
        <w:ind w:left="2531" w:right="0" w:hanging="306"/>
        <w:jc w:val="left"/>
        <w:rPr>
          <w:sz w:val="24"/>
        </w:rPr>
      </w:pPr>
      <w:r>
        <w:rPr>
          <w:sz w:val="24"/>
        </w:rPr>
        <w:t>Property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and appears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5"/>
          <w:sz w:val="24"/>
        </w:rPr>
        <w:t xml:space="preserve"> </w:t>
      </w:r>
      <w:r>
        <w:rPr>
          <w:sz w:val="24"/>
        </w:rPr>
        <w:t>“My</w:t>
      </w:r>
      <w:r>
        <w:rPr>
          <w:spacing w:val="-5"/>
          <w:sz w:val="24"/>
        </w:rPr>
        <w:t xml:space="preserve"> </w:t>
      </w:r>
      <w:r>
        <w:rPr>
          <w:sz w:val="24"/>
        </w:rPr>
        <w:t>Listings”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“Active.”</w:t>
      </w:r>
    </w:p>
    <w:p>
      <w:pPr>
        <w:pStyle w:val="18"/>
        <w:numPr>
          <w:ilvl w:val="0"/>
          <w:numId w:val="7"/>
        </w:numPr>
        <w:tabs>
          <w:tab w:val="left" w:pos="2532"/>
        </w:tabs>
        <w:spacing w:before="0" w:after="0" w:line="275" w:lineRule="exact"/>
        <w:ind w:left="2532" w:right="0" w:hanging="374"/>
        <w:jc w:val="left"/>
        <w:rPr>
          <w:sz w:val="24"/>
        </w:rPr>
      </w:pPr>
      <w:r>
        <w:rPr>
          <w:sz w:val="24"/>
        </w:rPr>
        <w:t>Confirmation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2"/>
          <w:sz w:val="24"/>
        </w:rPr>
        <w:t xml:space="preserve"> </w:t>
      </w:r>
      <w:r>
        <w:rPr>
          <w:sz w:val="24"/>
        </w:rPr>
        <w:t>“Your property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posted.”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displayed.</w:t>
      </w:r>
    </w:p>
    <w:p>
      <w:pPr>
        <w:pStyle w:val="18"/>
        <w:numPr>
          <w:ilvl w:val="0"/>
          <w:numId w:val="6"/>
        </w:numPr>
        <w:tabs>
          <w:tab w:val="left" w:pos="1091"/>
        </w:tabs>
        <w:spacing w:before="2" w:after="0" w:line="240" w:lineRule="auto"/>
        <w:ind w:left="1091" w:right="0" w:hanging="359"/>
        <w:jc w:val="left"/>
        <w:rPr>
          <w:sz w:val="22"/>
        </w:rPr>
      </w:pPr>
      <w:r>
        <w:rPr>
          <w:b/>
          <w:sz w:val="24"/>
        </w:rPr>
        <w:t>Property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Mandatory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Fields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(Error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Path)</w:t>
      </w:r>
    </w:p>
    <w:p>
      <w:pPr>
        <w:pStyle w:val="16"/>
        <w:numPr>
          <w:ilvl w:val="0"/>
          <w:numId w:val="8"/>
        </w:numPr>
        <w:tabs>
          <w:tab w:val="left" w:pos="1812"/>
        </w:tabs>
        <w:spacing w:before="7" w:after="0" w:line="240" w:lineRule="auto"/>
        <w:ind w:left="1811" w:right="0" w:hanging="359"/>
        <w:jc w:val="left"/>
      </w:pPr>
      <w:r>
        <w:rPr>
          <w:spacing w:val="-2"/>
        </w:rPr>
        <w:t>Action:</w:t>
      </w:r>
    </w:p>
    <w:p>
      <w:pPr>
        <w:pStyle w:val="18"/>
        <w:numPr>
          <w:ilvl w:val="1"/>
          <w:numId w:val="8"/>
        </w:numPr>
        <w:tabs>
          <w:tab w:val="left" w:pos="2533"/>
        </w:tabs>
        <w:spacing w:before="272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 registered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user.</w:t>
      </w:r>
    </w:p>
    <w:p>
      <w:pPr>
        <w:pStyle w:val="18"/>
        <w:numPr>
          <w:ilvl w:val="1"/>
          <w:numId w:val="8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“Post</w:t>
      </w:r>
      <w:r>
        <w:rPr>
          <w:spacing w:val="2"/>
          <w:sz w:val="24"/>
        </w:rPr>
        <w:t xml:space="preserve"> </w:t>
      </w:r>
      <w:r>
        <w:rPr>
          <w:sz w:val="24"/>
        </w:rPr>
        <w:t>Property”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page.</w:t>
      </w:r>
    </w:p>
    <w:p>
      <w:pPr>
        <w:pStyle w:val="18"/>
        <w:numPr>
          <w:ilvl w:val="1"/>
          <w:numId w:val="8"/>
        </w:numPr>
        <w:tabs>
          <w:tab w:val="left" w:pos="2533"/>
        </w:tabs>
        <w:spacing w:before="3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Leave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“Price”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empty.</w:t>
      </w:r>
    </w:p>
    <w:p>
      <w:pPr>
        <w:pStyle w:val="18"/>
        <w:numPr>
          <w:ilvl w:val="1"/>
          <w:numId w:val="8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Submit</w:t>
      </w:r>
      <w:r>
        <w:rPr>
          <w:spacing w:val="-2"/>
          <w:sz w:val="24"/>
        </w:rPr>
        <w:t>.</w:t>
      </w:r>
    </w:p>
    <w:p>
      <w:pPr>
        <w:pStyle w:val="16"/>
        <w:numPr>
          <w:ilvl w:val="0"/>
          <w:numId w:val="9"/>
        </w:numPr>
        <w:tabs>
          <w:tab w:val="left" w:pos="1812"/>
        </w:tabs>
        <w:spacing w:before="12" w:after="0" w:line="240" w:lineRule="auto"/>
        <w:ind w:left="1811" w:right="0" w:hanging="359"/>
        <w:jc w:val="left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Results:</w:t>
      </w:r>
    </w:p>
    <w:p>
      <w:pPr>
        <w:pStyle w:val="18"/>
        <w:numPr>
          <w:ilvl w:val="1"/>
          <w:numId w:val="9"/>
        </w:numPr>
        <w:tabs>
          <w:tab w:val="left" w:pos="2533"/>
        </w:tabs>
        <w:spacing w:before="263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“Price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required”</w:t>
      </w:r>
      <w:r>
        <w:rPr>
          <w:spacing w:val="-2"/>
          <w:sz w:val="24"/>
        </w:rPr>
        <w:t xml:space="preserve"> </w:t>
      </w:r>
      <w:r>
        <w:rPr>
          <w:sz w:val="24"/>
        </w:rPr>
        <w:t>appears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field.</w:t>
      </w:r>
    </w:p>
    <w:p>
      <w:pPr>
        <w:pStyle w:val="18"/>
        <w:numPr>
          <w:ilvl w:val="1"/>
          <w:numId w:val="9"/>
        </w:numPr>
        <w:tabs>
          <w:tab w:val="left" w:pos="2533"/>
        </w:tabs>
        <w:spacing w:before="2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Property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created.</w:t>
      </w:r>
    </w:p>
    <w:p>
      <w:pPr>
        <w:pStyle w:val="15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151" behindDoc="1" locked="0" layoutInCell="1" hidden="0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287020</wp:posOffset>
                </wp:positionV>
                <wp:extent cx="6403340" cy="24130"/>
                <wp:effectExtent l="0" t="0" r="0" b="0"/>
                <wp:wrapTopAndBottom/>
                <wp:docPr id="258" name="组合 25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9" name="组合 259"/>
                      <wpg:cNvGrpSpPr/>
                      <wpg:grpSpPr>
                        <a:xfrm rot="0">
                          <a:off x="0" y="0"/>
                          <a:ext cx="6403340" cy="24130"/>
                          <a:chOff x="0" y="0"/>
                          <a:chExt cx="6403340" cy="241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60" name="矩形 260"/>
                        <wps:cNvSpPr/>
                        <wps:spPr>
                          <a:xfrm rot="0">
                            <a:off x="0" y="0"/>
                            <a:ext cx="6400800" cy="20955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61" name="矩形 261"/>
                        <wps:cNvSpPr/>
                        <wps:spPr>
                          <a:xfrm rot="0">
                            <a:off x="6400165" y="2540"/>
                            <a:ext cx="2539" cy="3175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62" name="曲线 262"/>
                        <wps:cNvSpPr/>
                        <wps:spPr>
                          <a:xfrm rot="0">
                            <a:off x="0" y="2540"/>
                            <a:ext cx="6403340" cy="1841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8" y="2979"/>
                                </a:moveTo>
                                <a:lnTo>
                                  <a:pt x="0" y="2979"/>
                                </a:lnTo>
                                <a:lnTo>
                                  <a:pt x="0" y="21599"/>
                                </a:lnTo>
                                <a:lnTo>
                                  <a:pt x="8" y="21599"/>
                                </a:lnTo>
                                <a:lnTo>
                                  <a:pt x="8" y="2979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2979"/>
                                </a:lnTo>
                                <a:lnTo>
                                  <a:pt x="21600" y="2979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63" name="矩形 263"/>
                        <wps:cNvSpPr/>
                        <wps:spPr>
                          <a:xfrm rot="0">
                            <a:off x="6400165" y="5714"/>
                            <a:ext cx="2539" cy="14605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64" name="矩形 264"/>
                        <wps:cNvSpPr/>
                        <wps:spPr>
                          <a:xfrm rot="0">
                            <a:off x="0" y="20955"/>
                            <a:ext cx="2539" cy="3175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65" name="曲线 265"/>
                        <wps:cNvSpPr/>
                        <wps:spPr>
                          <a:xfrm rot="0">
                            <a:off x="0" y="20955"/>
                            <a:ext cx="6403340" cy="31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599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91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8" y="21599"/>
                                </a:lnTo>
                                <a:lnTo>
                                  <a:pt x="21591" y="21599"/>
                                </a:lnTo>
                                <a:lnTo>
                                  <a:pt x="21591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66" o:spid="_x0000_s266" coordorigin="1080,2140" coordsize="10084,38" style="position:absolute;&#10;margin-left:54.0pt;&#10;margin-top:22.600004pt;&#10;width:504.2pt;&#10;height:1.9000221pt;&#10;z-index:151;&#10;mso-position-horizontal:absolute;&#10;mso-position-horizontal-relative:page;&#10;mso-position-vertical:absolute;&#10;mso-wrap-distance-left:0.0pt;&#10;mso-wrap-distance-right:0.0pt;">
                <v:rect type="#_x0000_t1" id="矩形 267" o:spid="_x0000_s267" style="position:absolute;&#10;left:1080;&#10;top:2140;&#10;width:10080;&#10;height:33;" fillcolor="#9F9F9F" stroked="f" strokeweight="1.0pt">
                  <v:stroke color="#000000"/>
                </v:rect>
                <v:rect type="#_x0000_t1" id="矩形 268" o:spid="_x0000_s268" style="position:absolute;&#10;left:11159;&#10;top:2144;&#10;width:3;&#10;height:5;" fillcolor="#E2E2E2" stroked="f" strokeweight="1.0pt">
                  <v:stroke color="#000000"/>
                </v:rect>
                <v:shape type="#_x0000_t0" id="曲线 269" o:spid="_x0000_s269" coordsize="10084,29" path="m4,4l,4l,29l4,29l4,4m10083,l10079,l10079,4l10083,4l10083,e" style="position:absolute;&#10;left:1080;&#10;top:2144;&#10;width:10084;&#10;height:29;" fillcolor="#9F9F9F" stroked="f" strokeweight="1.0pt">
                  <v:stroke color="#000000"/>
                </v:shape>
                <v:rect type="#_x0000_t1" id="矩形 270" o:spid="_x0000_s270" style="position:absolute;&#10;left:11159;&#10;top:2149;&#10;width:3;&#10;height:23;" fillcolor="#E2E2E2" stroked="f" strokeweight="1.0pt">
                  <v:stroke color="#000000"/>
                </v:rect>
                <v:rect type="#_x0000_t1" id="矩形 271" o:spid="_x0000_s271" style="position:absolute;&#10;left:1080;&#10;top:2173;&#10;width:3;&#10;height:5;" fillcolor="#9F9F9F" stroked="f" strokeweight="1.0pt">
                  <v:stroke color="#000000"/>
                </v:rect>
                <v:shape type="#_x0000_t0" id="曲线 272" o:spid="_x0000_s272" coordsize="10084,5" path="m10079,l4,l,l,5l4,5l10079,5l10079,m10083,l10079,l10079,5l10083,5l10083,e" style="position:absolute;&#10;left:1080;&#10;top:2173;&#10;width:10084;&#10;height:5;" fillcolor="#E2E2E2" stroked="f" strokeweight="1.0pt"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3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200"/>
      </w:pPr>
    </w:p>
    <w:p>
      <w:pPr>
        <w:spacing w:before="0"/>
        <w:ind w:left="372" w:right="0" w:firstLine="0"/>
        <w:jc w:val="left"/>
        <w:rPr>
          <w:rFonts w:ascii="Cambria" w:hAnsi="Cambria"/>
          <w:b/>
          <w:sz w:val="22"/>
        </w:rPr>
      </w:pPr>
      <w:bookmarkStart w:id="18" w:name="Test Suite: TS02 – Image Upload for List"/>
      <w:bookmarkEnd w:id="18"/>
      <w:r>
        <w:rPr>
          <w:rFonts w:ascii="Cambria" w:hAnsi="Cambria"/>
          <w:b/>
          <w:sz w:val="22"/>
        </w:rPr>
        <w:t>Test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Suite: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TS02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–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Image</w:t>
      </w:r>
      <w:r>
        <w:rPr>
          <w:rFonts w:ascii="Cambria" w:hAnsi="Cambria"/>
          <w:b/>
          <w:spacing w:val="-6"/>
          <w:sz w:val="22"/>
        </w:rPr>
        <w:t xml:space="preserve"> </w:t>
      </w:r>
      <w:r>
        <w:rPr>
          <w:rFonts w:ascii="Cambria" w:hAnsi="Cambria"/>
          <w:b/>
          <w:sz w:val="22"/>
        </w:rPr>
        <w:t>Upload</w:t>
      </w:r>
      <w:r>
        <w:rPr>
          <w:rFonts w:ascii="Cambria" w:hAnsi="Cambria"/>
          <w:b/>
          <w:spacing w:val="-7"/>
          <w:sz w:val="22"/>
        </w:rPr>
        <w:t xml:space="preserve"> </w:t>
      </w:r>
      <w:r>
        <w:rPr>
          <w:rFonts w:ascii="Cambria" w:hAnsi="Cambria"/>
          <w:b/>
          <w:sz w:val="22"/>
        </w:rPr>
        <w:t>for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Listings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 xml:space="preserve">(ID: </w:t>
      </w:r>
      <w:r>
        <w:rPr>
          <w:rFonts w:ascii="Cambria" w:hAnsi="Cambria"/>
          <w:b/>
          <w:spacing w:val="-5"/>
          <w:sz w:val="22"/>
        </w:rPr>
        <w:t>72)</w:t>
      </w:r>
    </w:p>
    <w:p>
      <w:pPr>
        <w:pStyle w:val="15"/>
        <w:spacing w:before="21"/>
        <w:rPr>
          <w:rFonts w:ascii="Cambria" w:hAnsi="Cambria"/>
          <w:b/>
        </w:rPr>
      </w:pPr>
    </w:p>
    <w:p>
      <w:pPr>
        <w:pStyle w:val="18"/>
        <w:numPr>
          <w:ilvl w:val="0"/>
          <w:numId w:val="10"/>
        </w:numPr>
        <w:tabs>
          <w:tab w:val="left" w:pos="1092"/>
        </w:tabs>
        <w:spacing w:before="0" w:after="0" w:line="240" w:lineRule="auto"/>
        <w:ind w:left="1092" w:right="0" w:hanging="360"/>
        <w:jc w:val="left"/>
        <w:rPr>
          <w:sz w:val="24"/>
        </w:rPr>
      </w:pPr>
      <w:r>
        <w:rPr>
          <w:b/>
          <w:sz w:val="24"/>
        </w:rPr>
        <w:t>Successful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Upload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(Happy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Path)</w:t>
      </w:r>
    </w:p>
    <w:p>
      <w:pPr>
        <w:pStyle w:val="16"/>
        <w:numPr>
          <w:ilvl w:val="1"/>
          <w:numId w:val="10"/>
        </w:numPr>
        <w:tabs>
          <w:tab w:val="left" w:pos="1812"/>
        </w:tabs>
        <w:spacing w:before="3" w:after="0" w:line="276" w:lineRule="exact"/>
        <w:ind w:left="1811" w:right="0" w:hanging="359"/>
        <w:jc w:val="left"/>
      </w:pPr>
      <w:r>
        <w:rPr>
          <w:spacing w:val="-2"/>
        </w:rPr>
        <w:t>Action:</w:t>
      </w:r>
    </w:p>
    <w:p>
      <w:pPr>
        <w:pStyle w:val="18"/>
        <w:numPr>
          <w:ilvl w:val="2"/>
          <w:numId w:val="10"/>
        </w:numPr>
        <w:tabs>
          <w:tab w:val="left" w:pos="2533"/>
        </w:tabs>
        <w:spacing w:before="0" w:after="0" w:line="268" w:lineRule="exact"/>
        <w:ind w:left="2533" w:right="0" w:hanging="36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go to “Post </w:t>
      </w:r>
      <w:r>
        <w:rPr>
          <w:spacing w:val="-2"/>
          <w:sz w:val="24"/>
        </w:rPr>
        <w:t>Property.”</w:t>
      </w:r>
    </w:p>
    <w:p>
      <w:pPr>
        <w:pStyle w:val="18"/>
        <w:numPr>
          <w:ilvl w:val="2"/>
          <w:numId w:val="10"/>
        </w:numPr>
        <w:tabs>
          <w:tab w:val="left" w:pos="2533"/>
        </w:tabs>
        <w:spacing w:before="2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Fill in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details.</w:t>
      </w:r>
    </w:p>
    <w:p>
      <w:pPr>
        <w:pStyle w:val="18"/>
        <w:numPr>
          <w:ilvl w:val="2"/>
          <w:numId w:val="10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-5"/>
          <w:sz w:val="24"/>
        </w:rPr>
        <w:t xml:space="preserve"> </w:t>
      </w:r>
      <w:r>
        <w:rPr>
          <w:sz w:val="24"/>
        </w:rPr>
        <w:t>(JPEG/PNG, &lt;5MB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each).</w:t>
      </w:r>
    </w:p>
    <w:p>
      <w:pPr>
        <w:pStyle w:val="18"/>
        <w:numPr>
          <w:ilvl w:val="2"/>
          <w:numId w:val="10"/>
        </w:numPr>
        <w:tabs>
          <w:tab w:val="left" w:pos="2533"/>
        </w:tabs>
        <w:spacing w:before="3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Submit</w:t>
      </w:r>
      <w:r>
        <w:rPr>
          <w:spacing w:val="-2"/>
          <w:sz w:val="24"/>
        </w:rPr>
        <w:t>.</w:t>
      </w:r>
    </w:p>
    <w:p>
      <w:pPr>
        <w:pStyle w:val="16"/>
        <w:numPr>
          <w:ilvl w:val="1"/>
          <w:numId w:val="10"/>
        </w:numPr>
        <w:tabs>
          <w:tab w:val="left" w:pos="1812"/>
        </w:tabs>
        <w:spacing w:before="2" w:after="0" w:line="279" w:lineRule="exact"/>
        <w:ind w:left="1811" w:right="0" w:hanging="359"/>
        <w:jc w:val="left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Results:</w:t>
      </w:r>
    </w:p>
    <w:p>
      <w:pPr>
        <w:pStyle w:val="18"/>
        <w:numPr>
          <w:ilvl w:val="0"/>
          <w:numId w:val="11"/>
        </w:numPr>
        <w:tabs>
          <w:tab w:val="left" w:pos="2531"/>
        </w:tabs>
        <w:spacing w:before="0" w:after="0" w:line="270" w:lineRule="exact"/>
        <w:ind w:left="2531" w:right="0" w:hanging="306"/>
        <w:jc w:val="left"/>
        <w:rPr>
          <w:sz w:val="24"/>
        </w:rPr>
      </w:pP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appear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gallery.</w:t>
      </w:r>
    </w:p>
    <w:p>
      <w:pPr>
        <w:pStyle w:val="18"/>
        <w:numPr>
          <w:ilvl w:val="0"/>
          <w:numId w:val="11"/>
        </w:numPr>
        <w:tabs>
          <w:tab w:val="left" w:pos="2532"/>
        </w:tabs>
        <w:spacing w:before="0" w:after="0" w:line="275" w:lineRule="exact"/>
        <w:ind w:left="2532" w:right="0" w:hanging="374"/>
        <w:jc w:val="left"/>
        <w:rPr>
          <w:sz w:val="24"/>
        </w:rPr>
      </w:pPr>
      <w:r>
        <w:rPr>
          <w:sz w:val="24"/>
        </w:rPr>
        <w:t>Uploaded</w:t>
      </w:r>
      <w:r>
        <w:rPr>
          <w:spacing w:val="-2"/>
          <w:sz w:val="24"/>
        </w:rPr>
        <w:t xml:space="preserve"> </w:t>
      </w:r>
      <w:r>
        <w:rPr>
          <w:sz w:val="24"/>
        </w:rPr>
        <w:t>thumbnails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correctly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listing.</w:t>
      </w:r>
    </w:p>
    <w:p>
      <w:pPr>
        <w:pStyle w:val="18"/>
        <w:numPr>
          <w:ilvl w:val="0"/>
          <w:numId w:val="10"/>
        </w:numPr>
        <w:tabs>
          <w:tab w:val="left" w:pos="1092"/>
        </w:tabs>
        <w:spacing w:before="3" w:after="0" w:line="240" w:lineRule="auto"/>
        <w:ind w:left="1092" w:right="0" w:hanging="360"/>
        <w:jc w:val="left"/>
        <w:rPr>
          <w:sz w:val="24"/>
        </w:rPr>
      </w:pPr>
      <w:r>
        <w:rPr>
          <w:b/>
          <w:sz w:val="24"/>
        </w:rPr>
        <w:t>Upload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Unsupported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(Error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Path)</w:t>
      </w:r>
    </w:p>
    <w:p>
      <w:pPr>
        <w:pStyle w:val="16"/>
        <w:numPr>
          <w:ilvl w:val="0"/>
          <w:numId w:val="12"/>
        </w:numPr>
        <w:tabs>
          <w:tab w:val="left" w:pos="1812"/>
        </w:tabs>
        <w:spacing w:before="7" w:after="0" w:line="240" w:lineRule="auto"/>
        <w:ind w:left="1811" w:right="0" w:hanging="359"/>
        <w:jc w:val="left"/>
      </w:pPr>
      <w:r>
        <w:rPr>
          <w:spacing w:val="-2"/>
        </w:rPr>
        <w:t>Action:</w:t>
      </w:r>
    </w:p>
    <w:p>
      <w:pPr>
        <w:pStyle w:val="18"/>
        <w:numPr>
          <w:ilvl w:val="1"/>
          <w:numId w:val="12"/>
        </w:numPr>
        <w:tabs>
          <w:tab w:val="left" w:pos="2533"/>
        </w:tabs>
        <w:spacing w:before="272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go to “Post </w:t>
      </w:r>
      <w:r>
        <w:rPr>
          <w:spacing w:val="-2"/>
          <w:sz w:val="24"/>
        </w:rPr>
        <w:t>Property.”</w:t>
      </w:r>
    </w:p>
    <w:p>
      <w:pPr>
        <w:pStyle w:val="18"/>
        <w:numPr>
          <w:ilvl w:val="1"/>
          <w:numId w:val="12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details.</w:t>
      </w:r>
    </w:p>
    <w:p>
      <w:pPr>
        <w:pStyle w:val="18"/>
        <w:numPr>
          <w:ilvl w:val="1"/>
          <w:numId w:val="12"/>
        </w:numPr>
        <w:tabs>
          <w:tab w:val="left" w:pos="2533"/>
        </w:tabs>
        <w:spacing w:before="2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upload a</w:t>
      </w:r>
      <w:r>
        <w:rPr>
          <w:spacing w:val="-3"/>
          <w:sz w:val="24"/>
        </w:rPr>
        <w:t xml:space="preserve"> </w:t>
      </w:r>
      <w:r>
        <w:rPr>
          <w:sz w:val="24"/>
        </w:rPr>
        <w:t>BMP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file.</w:t>
      </w:r>
    </w:p>
    <w:p>
      <w:pPr>
        <w:pStyle w:val="18"/>
        <w:numPr>
          <w:ilvl w:val="1"/>
          <w:numId w:val="12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Submit</w:t>
      </w:r>
      <w:r>
        <w:rPr>
          <w:spacing w:val="-2"/>
          <w:sz w:val="24"/>
        </w:rPr>
        <w:t>.</w:t>
      </w:r>
    </w:p>
    <w:p>
      <w:pPr>
        <w:pStyle w:val="16"/>
        <w:numPr>
          <w:ilvl w:val="0"/>
          <w:numId w:val="13"/>
        </w:numPr>
        <w:tabs>
          <w:tab w:val="left" w:pos="1812"/>
        </w:tabs>
        <w:spacing w:before="12" w:after="0" w:line="240" w:lineRule="auto"/>
        <w:ind w:left="1811" w:right="0" w:hanging="359"/>
        <w:jc w:val="left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Results:</w:t>
      </w:r>
    </w:p>
    <w:p>
      <w:pPr>
        <w:pStyle w:val="18"/>
        <w:numPr>
          <w:ilvl w:val="1"/>
          <w:numId w:val="13"/>
        </w:numPr>
        <w:tabs>
          <w:tab w:val="left" w:pos="2533"/>
        </w:tabs>
        <w:spacing w:before="264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message “Unsupported</w:t>
      </w:r>
      <w:r>
        <w:rPr>
          <w:spacing w:val="-3"/>
          <w:sz w:val="24"/>
        </w:rPr>
        <w:t xml:space="preserve"> </w:t>
      </w:r>
      <w:r>
        <w:rPr>
          <w:sz w:val="24"/>
        </w:rPr>
        <w:t>file format.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JPEG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allowed.”</w:t>
      </w:r>
    </w:p>
    <w:p>
      <w:pPr>
        <w:pStyle w:val="18"/>
        <w:numPr>
          <w:ilvl w:val="1"/>
          <w:numId w:val="13"/>
        </w:numPr>
        <w:tabs>
          <w:tab w:val="left" w:pos="2533"/>
        </w:tabs>
        <w:spacing w:before="2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BMP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rejected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uploaded.</w:t>
      </w:r>
    </w:p>
    <w:p>
      <w:pPr>
        <w:pStyle w:val="15"/>
        <w:spacing w:before="2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152" behindDoc="1" locked="0" layoutInCell="1" hidden="0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288925</wp:posOffset>
                </wp:positionV>
                <wp:extent cx="6403340" cy="22224"/>
                <wp:effectExtent l="0" t="0" r="0" b="0"/>
                <wp:wrapTopAndBottom/>
                <wp:docPr id="273" name="组合 27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74" name="组合 274"/>
                      <wpg:cNvGrpSpPr/>
                      <wpg:grpSpPr>
                        <a:xfrm rot="0">
                          <a:off x="0" y="0"/>
                          <a:ext cx="6403340" cy="22224"/>
                          <a:chOff x="0" y="0"/>
                          <a:chExt cx="6403340" cy="2222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75" name="矩形 275"/>
                        <wps:cNvSpPr/>
                        <wps:spPr>
                          <a:xfrm rot="0">
                            <a:off x="0" y="0"/>
                            <a:ext cx="6400800" cy="20917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6" name="矩形 276"/>
                        <wps:cNvSpPr/>
                        <wps:spPr>
                          <a:xfrm rot="0">
                            <a:off x="6400165" y="1307"/>
                            <a:ext cx="2539" cy="2614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7" name="曲线 277"/>
                        <wps:cNvSpPr/>
                        <wps:spPr>
                          <a:xfrm rot="0">
                            <a:off x="0" y="1307"/>
                            <a:ext cx="6403340" cy="1830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8" y="3724"/>
                                </a:moveTo>
                                <a:lnTo>
                                  <a:pt x="0" y="3724"/>
                                </a:lnTo>
                                <a:lnTo>
                                  <a:pt x="0" y="21599"/>
                                </a:lnTo>
                                <a:lnTo>
                                  <a:pt x="8" y="21599"/>
                                </a:lnTo>
                                <a:lnTo>
                                  <a:pt x="8" y="3724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3724"/>
                                </a:lnTo>
                                <a:lnTo>
                                  <a:pt x="21600" y="3724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8" name="矩形 278"/>
                        <wps:cNvSpPr/>
                        <wps:spPr>
                          <a:xfrm rot="0">
                            <a:off x="6400165" y="3922"/>
                            <a:ext cx="2539" cy="15687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 rot="0">
                            <a:off x="0" y="19610"/>
                            <a:ext cx="2539" cy="2614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80" name="曲线 280"/>
                        <wps:cNvSpPr/>
                        <wps:spPr>
                          <a:xfrm rot="0">
                            <a:off x="0" y="19610"/>
                            <a:ext cx="6403340" cy="261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91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8" y="21600"/>
                                </a:lnTo>
                                <a:lnTo>
                                  <a:pt x="21591" y="21600"/>
                                </a:lnTo>
                                <a:lnTo>
                                  <a:pt x="21591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81" o:spid="_x0000_s281" coordorigin="1080,9199" coordsize="10084,34" style="position:absolute;&#10;margin-left:54.0pt;&#10;margin-top:22.750004pt;&#10;width:504.2pt;&#10;height:1.749958pt;&#10;z-index:152;&#10;mso-position-horizontal:absolute;&#10;mso-position-horizontal-relative:page;&#10;mso-position-vertical:absolute;&#10;mso-wrap-distance-left:0.0pt;&#10;mso-wrap-distance-right:0.0pt;">
                <v:rect type="#_x0000_t1" id="矩形 282" o:spid="_x0000_s282" style="position:absolute;&#10;left:1080;&#10;top:9199;&#10;width:10080;&#10;height:32;" fillcolor="#9F9F9F" stroked="f" strokeweight="1.0pt">
                  <v:stroke color="#000000"/>
                </v:rect>
                <v:rect type="#_x0000_t1" id="矩形 283" o:spid="_x0000_s283" style="position:absolute;&#10;left:11159;&#10;top:9201;&#10;width:3;&#10;height:4;" fillcolor="#E2E2E2" stroked="f" strokeweight="1.0pt">
                  <v:stroke color="#000000"/>
                </v:rect>
                <v:shape type="#_x0000_t0" id="曲线 284" o:spid="_x0000_s284" coordsize="10084,28" path="m4,4l,4l,28l4,28l4,4m10083,l10079,l10079,4l10083,4l10083,e" style="position:absolute;&#10;left:1080;&#10;top:9201;&#10;width:10084;&#10;height:28;" fillcolor="#9F9F9F" stroked="f" strokeweight="1.0pt">
                  <v:stroke color="#000000"/>
                </v:shape>
                <v:rect type="#_x0000_t1" id="矩形 285" o:spid="_x0000_s285" style="position:absolute;&#10;left:11159;&#10;top:9206;&#10;width:3;&#10;height:24;" fillcolor="#E2E2E2" stroked="f" strokeweight="1.0pt">
                  <v:stroke color="#000000"/>
                </v:rect>
                <v:rect type="#_x0000_t1" id="矩形 286" o:spid="_x0000_s286" style="position:absolute;&#10;left:1080;&#10;top:9230;&#10;width:3;&#10;height:4;" fillcolor="#9F9F9F" stroked="f" strokeweight="1.0pt">
                  <v:stroke color="#000000"/>
                </v:rect>
                <v:shape type="#_x0000_t0" id="曲线 287" o:spid="_x0000_s287" coordsize="10084,4" path="m10079,l4,l,l,4l4,4l10079,4l10079,m10083,l10079,l10079,4l10083,4l10083,e" style="position:absolute;&#10;left:1080;&#10;top:9230;&#10;width:10084;&#10;height:4;" fillcolor="#E2E2E2" stroked="f" strokeweight="1.0pt"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before="247"/>
        <w:ind w:left="372" w:right="0" w:firstLine="0"/>
        <w:jc w:val="left"/>
        <w:rPr>
          <w:rFonts w:ascii="Cambria" w:hAnsi="Cambria"/>
          <w:b/>
          <w:sz w:val="22"/>
        </w:rPr>
      </w:pPr>
      <w:bookmarkStart w:id="19" w:name="Test Suite: TS03 – Search Properties wit"/>
      <w:bookmarkEnd w:id="19"/>
      <w:r>
        <w:rPr>
          <w:rFonts w:ascii="Cambria" w:hAnsi="Cambria"/>
          <w:b/>
          <w:sz w:val="22"/>
        </w:rPr>
        <w:t>Test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Suite: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TS03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–</w:t>
      </w:r>
      <w:r>
        <w:rPr>
          <w:rFonts w:ascii="Cambria" w:hAnsi="Cambria"/>
          <w:b/>
          <w:spacing w:val="-6"/>
          <w:sz w:val="22"/>
        </w:rPr>
        <w:t xml:space="preserve"> </w:t>
      </w:r>
      <w:r>
        <w:rPr>
          <w:rFonts w:ascii="Cambria" w:hAnsi="Cambria"/>
          <w:b/>
          <w:sz w:val="22"/>
        </w:rPr>
        <w:t>Search</w:t>
      </w:r>
      <w:r>
        <w:rPr>
          <w:rFonts w:ascii="Cambria" w:hAnsi="Cambria"/>
          <w:b/>
          <w:spacing w:val="-6"/>
          <w:sz w:val="22"/>
        </w:rPr>
        <w:t xml:space="preserve"> </w:t>
      </w:r>
      <w:r>
        <w:rPr>
          <w:rFonts w:ascii="Cambria" w:hAnsi="Cambria"/>
          <w:b/>
          <w:sz w:val="22"/>
        </w:rPr>
        <w:t>Properties</w:t>
      </w:r>
      <w:r>
        <w:rPr>
          <w:rFonts w:ascii="Cambria" w:hAnsi="Cambria"/>
          <w:b/>
          <w:spacing w:val="-6"/>
          <w:sz w:val="22"/>
        </w:rPr>
        <w:t xml:space="preserve"> </w:t>
      </w:r>
      <w:r>
        <w:rPr>
          <w:rFonts w:ascii="Cambria" w:hAnsi="Cambria"/>
          <w:b/>
          <w:sz w:val="22"/>
        </w:rPr>
        <w:t>with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Filters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(ID: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pacing w:val="-5"/>
          <w:sz w:val="22"/>
        </w:rPr>
        <w:t>76)</w:t>
      </w:r>
    </w:p>
    <w:p>
      <w:pPr>
        <w:pStyle w:val="15"/>
        <w:spacing w:before="16"/>
        <w:rPr>
          <w:rFonts w:ascii="Cambria" w:hAnsi="Cambria"/>
          <w:b/>
        </w:rPr>
      </w:pPr>
    </w:p>
    <w:p>
      <w:pPr>
        <w:pStyle w:val="18"/>
        <w:numPr>
          <w:ilvl w:val="0"/>
          <w:numId w:val="14"/>
        </w:numPr>
        <w:tabs>
          <w:tab w:val="left" w:pos="1092"/>
        </w:tabs>
        <w:spacing w:before="0" w:after="0" w:line="240" w:lineRule="auto"/>
        <w:ind w:left="1092" w:right="0" w:hanging="360"/>
        <w:jc w:val="left"/>
        <w:rPr>
          <w:sz w:val="24"/>
        </w:rPr>
      </w:pPr>
      <w:r>
        <w:rPr>
          <w:b/>
          <w:sz w:val="24"/>
        </w:rPr>
        <w:t>Filter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Search 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BHK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Location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(Happy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Path)</w:t>
      </w:r>
    </w:p>
    <w:p>
      <w:pPr>
        <w:pStyle w:val="16"/>
        <w:numPr>
          <w:ilvl w:val="1"/>
          <w:numId w:val="14"/>
        </w:numPr>
        <w:tabs>
          <w:tab w:val="left" w:pos="1812"/>
        </w:tabs>
        <w:spacing w:before="3" w:after="0" w:line="279" w:lineRule="exact"/>
        <w:ind w:left="1811" w:right="0" w:hanging="359"/>
        <w:jc w:val="left"/>
      </w:pPr>
      <w:r>
        <w:rPr>
          <w:spacing w:val="-2"/>
        </w:rPr>
        <w:t>Action:</w:t>
      </w:r>
    </w:p>
    <w:p>
      <w:pPr>
        <w:pStyle w:val="18"/>
        <w:numPr>
          <w:ilvl w:val="2"/>
          <w:numId w:val="14"/>
        </w:numPr>
        <w:tabs>
          <w:tab w:val="left" w:pos="2533"/>
        </w:tabs>
        <w:spacing w:before="0" w:after="0" w:line="270" w:lineRule="exact"/>
        <w:ind w:left="2533" w:right="0" w:hanging="360"/>
        <w:jc w:val="left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“Search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Properties”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page.</w:t>
      </w:r>
    </w:p>
    <w:p>
      <w:pPr>
        <w:pStyle w:val="18"/>
        <w:numPr>
          <w:ilvl w:val="2"/>
          <w:numId w:val="14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“2</w:t>
      </w:r>
      <w:r>
        <w:rPr>
          <w:spacing w:val="-3"/>
          <w:sz w:val="24"/>
        </w:rPr>
        <w:t xml:space="preserve"> </w:t>
      </w:r>
      <w:r>
        <w:rPr>
          <w:sz w:val="24"/>
        </w:rPr>
        <w:t>BHK”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z w:val="24"/>
        </w:rPr>
        <w:t>“New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York.”</w:t>
      </w:r>
    </w:p>
    <w:p>
      <w:pPr>
        <w:pStyle w:val="18"/>
        <w:numPr>
          <w:ilvl w:val="2"/>
          <w:numId w:val="14"/>
        </w:numPr>
        <w:tabs>
          <w:tab w:val="left" w:pos="2533"/>
        </w:tabs>
        <w:spacing w:before="3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Search</w:t>
      </w:r>
      <w:r>
        <w:rPr>
          <w:spacing w:val="-2"/>
          <w:sz w:val="24"/>
        </w:rPr>
        <w:t>.</w:t>
      </w:r>
    </w:p>
    <w:p>
      <w:pPr>
        <w:pStyle w:val="16"/>
        <w:numPr>
          <w:ilvl w:val="1"/>
          <w:numId w:val="14"/>
        </w:numPr>
        <w:tabs>
          <w:tab w:val="left" w:pos="1812"/>
        </w:tabs>
        <w:spacing w:before="2" w:after="0" w:line="279" w:lineRule="exact"/>
        <w:ind w:left="1811" w:right="0" w:hanging="359"/>
        <w:jc w:val="left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Results:</w:t>
      </w:r>
    </w:p>
    <w:p>
      <w:pPr>
        <w:spacing w:before="0" w:line="270" w:lineRule="exact"/>
        <w:ind w:left="2225" w:right="0" w:firstLine="0"/>
        <w:jc w:val="left"/>
        <w:rPr>
          <w:sz w:val="24"/>
        </w:rPr>
      </w:pPr>
      <w:r>
        <w:rPr>
          <w:sz w:val="24"/>
        </w:rPr>
        <w:t>i.</w:t>
      </w:r>
      <w:r>
        <w:rPr>
          <w:spacing w:val="27"/>
          <w:sz w:val="24"/>
        </w:rPr>
        <w:t xml:space="preserve">  </w:t>
      </w:r>
      <w:r>
        <w:rPr>
          <w:sz w:val="24"/>
        </w:rPr>
        <w:t>Results list</w:t>
      </w:r>
      <w:r>
        <w:rPr>
          <w:spacing w:val="3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BHK</w:t>
      </w:r>
      <w:r>
        <w:rPr>
          <w:spacing w:val="-7"/>
          <w:sz w:val="24"/>
        </w:rPr>
        <w:t xml:space="preserve"> </w:t>
      </w:r>
      <w:r>
        <w:rPr>
          <w:sz w:val="24"/>
        </w:rPr>
        <w:t>properties 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York.</w:t>
      </w:r>
    </w:p>
    <w:p>
      <w:pPr>
        <w:pStyle w:val="18"/>
        <w:numPr>
          <w:ilvl w:val="0"/>
          <w:numId w:val="14"/>
        </w:numPr>
        <w:tabs>
          <w:tab w:val="left" w:pos="1092"/>
        </w:tabs>
        <w:spacing w:before="0" w:after="0" w:line="275" w:lineRule="exact"/>
        <w:ind w:left="1092" w:right="0" w:hanging="360"/>
        <w:jc w:val="left"/>
        <w:rPr>
          <w:sz w:val="24"/>
        </w:rPr>
      </w:pPr>
      <w:r>
        <w:rPr>
          <w:b/>
          <w:sz w:val="24"/>
        </w:rPr>
        <w:t>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Matching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(Error </w:t>
      </w:r>
      <w:r>
        <w:rPr>
          <w:spacing w:val="-4"/>
          <w:sz w:val="24"/>
        </w:rPr>
        <w:t>Path)</w:t>
      </w:r>
    </w:p>
    <w:p>
      <w:pPr>
        <w:pStyle w:val="16"/>
        <w:numPr>
          <w:ilvl w:val="0"/>
          <w:numId w:val="15"/>
        </w:numPr>
        <w:tabs>
          <w:tab w:val="left" w:pos="1812"/>
        </w:tabs>
        <w:spacing w:before="12" w:after="0" w:line="240" w:lineRule="auto"/>
        <w:ind w:left="1811" w:right="0" w:hanging="359"/>
        <w:jc w:val="left"/>
      </w:pPr>
      <w:r>
        <w:rPr>
          <w:spacing w:val="-2"/>
        </w:rPr>
        <w:t>Action:</w:t>
      </w:r>
    </w:p>
    <w:p>
      <w:pPr>
        <w:pStyle w:val="18"/>
        <w:numPr>
          <w:ilvl w:val="1"/>
          <w:numId w:val="15"/>
        </w:numPr>
        <w:tabs>
          <w:tab w:val="left" w:pos="2533"/>
        </w:tabs>
        <w:spacing w:before="267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“Search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Properties.”</w:t>
      </w:r>
    </w:p>
    <w:p>
      <w:pPr>
        <w:pStyle w:val="18"/>
        <w:numPr>
          <w:ilvl w:val="1"/>
          <w:numId w:val="15"/>
        </w:numPr>
        <w:tabs>
          <w:tab w:val="left" w:pos="2533"/>
        </w:tabs>
        <w:spacing w:before="3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Select “5</w:t>
      </w:r>
      <w:r>
        <w:rPr>
          <w:spacing w:val="-4"/>
          <w:sz w:val="24"/>
        </w:rPr>
        <w:t xml:space="preserve"> </w:t>
      </w:r>
      <w:r>
        <w:rPr>
          <w:sz w:val="24"/>
        </w:rPr>
        <w:t>BHK”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“Atlantis.”</w:t>
      </w:r>
    </w:p>
    <w:p>
      <w:pPr>
        <w:pStyle w:val="18"/>
        <w:numPr>
          <w:ilvl w:val="1"/>
          <w:numId w:val="15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Search</w:t>
      </w:r>
      <w:r>
        <w:rPr>
          <w:spacing w:val="-2"/>
          <w:sz w:val="24"/>
        </w:rPr>
        <w:t>.</w:t>
      </w:r>
    </w:p>
    <w:p>
      <w:pPr>
        <w:pStyle w:val="16"/>
        <w:numPr>
          <w:ilvl w:val="0"/>
          <w:numId w:val="16"/>
        </w:numPr>
        <w:tabs>
          <w:tab w:val="left" w:pos="1812"/>
        </w:tabs>
        <w:spacing w:before="12" w:after="0" w:line="240" w:lineRule="auto"/>
        <w:ind w:left="1811" w:right="0" w:hanging="359"/>
        <w:jc w:val="left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Results:</w:t>
      </w:r>
    </w:p>
    <w:p>
      <w:pPr>
        <w:pStyle w:val="18"/>
        <w:numPr>
          <w:ilvl w:val="1"/>
          <w:numId w:val="16"/>
        </w:numPr>
        <w:tabs>
          <w:tab w:val="left" w:pos="2533"/>
        </w:tabs>
        <w:spacing w:before="263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“No properties</w:t>
      </w:r>
      <w:r>
        <w:rPr>
          <w:spacing w:val="-2"/>
          <w:sz w:val="24"/>
        </w:rPr>
        <w:t xml:space="preserve"> </w:t>
      </w:r>
      <w:r>
        <w:rPr>
          <w:sz w:val="24"/>
        </w:rPr>
        <w:t>match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9"/>
          <w:sz w:val="24"/>
        </w:rPr>
        <w:t xml:space="preserve"> </w:t>
      </w:r>
      <w:r>
        <w:rPr>
          <w:sz w:val="24"/>
        </w:rPr>
        <w:t>criteria” 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displayed.</w:t>
      </w:r>
    </w:p>
    <w:p>
      <w:pPr>
        <w:pStyle w:val="18"/>
        <w:numPr>
          <w:ilvl w:val="1"/>
          <w:numId w:val="16"/>
        </w:numPr>
        <w:tabs>
          <w:tab w:val="left" w:pos="2533"/>
        </w:tabs>
        <w:spacing w:before="3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>pane</w:t>
      </w:r>
      <w:r>
        <w:rPr>
          <w:spacing w:val="-5"/>
          <w:sz w:val="24"/>
        </w:rPr>
        <w:t xml:space="preserve"> </w:t>
      </w:r>
      <w:r>
        <w:rPr>
          <w:sz w:val="24"/>
        </w:rPr>
        <w:t>remains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empty.</w:t>
      </w:r>
    </w:p>
    <w:p>
      <w:pPr>
        <w:pStyle w:val="15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153" behindDoc="1" locked="0" layoutInCell="1" hidden="0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286385</wp:posOffset>
                </wp:positionV>
                <wp:extent cx="6403340" cy="24782"/>
                <wp:effectExtent l="0" t="0" r="0" b="0"/>
                <wp:wrapTopAndBottom/>
                <wp:docPr id="288" name="组合 28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89" name="组合 289"/>
                      <wpg:cNvGrpSpPr/>
                      <wpg:grpSpPr>
                        <a:xfrm rot="0">
                          <a:off x="0" y="0"/>
                          <a:ext cx="6403340" cy="24782"/>
                          <a:chOff x="0" y="0"/>
                          <a:chExt cx="6403340" cy="24782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90" name="矩形 290"/>
                        <wps:cNvSpPr/>
                        <wps:spPr>
                          <a:xfrm rot="0">
                            <a:off x="0" y="0"/>
                            <a:ext cx="6400800" cy="20869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91" name="矩形 291"/>
                        <wps:cNvSpPr/>
                        <wps:spPr>
                          <a:xfrm rot="0">
                            <a:off x="6400165" y="3260"/>
                            <a:ext cx="2539" cy="3260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92" name="曲线 292"/>
                        <wps:cNvSpPr/>
                        <wps:spPr>
                          <a:xfrm rot="0">
                            <a:off x="0" y="3260"/>
                            <a:ext cx="6403340" cy="18912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8" y="2979"/>
                                </a:moveTo>
                                <a:lnTo>
                                  <a:pt x="0" y="2979"/>
                                </a:lnTo>
                                <a:lnTo>
                                  <a:pt x="0" y="21600"/>
                                </a:lnTo>
                                <a:lnTo>
                                  <a:pt x="8" y="21600"/>
                                </a:lnTo>
                                <a:lnTo>
                                  <a:pt x="8" y="2979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2979"/>
                                </a:lnTo>
                                <a:lnTo>
                                  <a:pt x="21600" y="2979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93" name="矩形 293"/>
                        <wps:cNvSpPr/>
                        <wps:spPr>
                          <a:xfrm rot="0">
                            <a:off x="6400165" y="5869"/>
                            <a:ext cx="2539" cy="14999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94" name="矩形 294"/>
                        <wps:cNvSpPr/>
                        <wps:spPr>
                          <a:xfrm rot="0">
                            <a:off x="0" y="21521"/>
                            <a:ext cx="2539" cy="3260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95" name="曲线 295"/>
                        <wps:cNvSpPr/>
                        <wps:spPr>
                          <a:xfrm rot="0">
                            <a:off x="0" y="21521"/>
                            <a:ext cx="6403340" cy="32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91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8" y="21600"/>
                                </a:lnTo>
                                <a:lnTo>
                                  <a:pt x="21591" y="21600"/>
                                </a:lnTo>
                                <a:lnTo>
                                  <a:pt x="21591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96" o:spid="_x0000_s296" coordorigin="1080,2930" coordsize="10084,39" style="position:absolute;&#10;margin-left:54.0pt;&#10;margin-top:22.55pt;&#10;width:504.2pt;&#10;height:1.9513482pt;&#10;z-index:153;&#10;mso-position-horizontal:absolute;&#10;mso-position-horizontal-relative:page;&#10;mso-position-vertical:absolute;&#10;mso-wrap-distance-left:0.0pt;&#10;mso-wrap-distance-right:0.0pt;">
                <v:rect type="#_x0000_t1" id="矩形 297" o:spid="_x0000_s297" style="position:absolute;&#10;left:1080;&#10;top:2930;&#10;width:10080;&#10;height:32;" fillcolor="#9F9F9F" stroked="f" strokeweight="1.0pt">
                  <v:stroke color="#000000"/>
                </v:rect>
                <v:rect type="#_x0000_t1" id="矩形 298" o:spid="_x0000_s298" style="position:absolute;&#10;left:11159;&#10;top:2935;&#10;width:3;&#10;height:5;" fillcolor="#E2E2E2" stroked="f" strokeweight="1.0pt">
                  <v:stroke color="#000000"/>
                </v:rect>
                <v:shape type="#_x0000_t0" id="曲线 299" o:spid="_x0000_s299" coordsize="10084,29" path="m4,4l,4l,29l4,29l4,4m10083,l10079,l10079,4l10083,4l10083,e" style="position:absolute;&#10;left:1080;&#10;top:2935;&#10;width:10084;&#10;height:29;" fillcolor="#9F9F9F" stroked="f" strokeweight="1.0pt">
                  <v:stroke color="#000000"/>
                </v:shape>
                <v:rect type="#_x0000_t1" id="矩形 300" o:spid="_x0000_s300" style="position:absolute;&#10;left:11159;&#10;top:2939;&#10;width:3;&#10;height:23;" fillcolor="#E2E2E2" stroked="f" strokeweight="1.0pt">
                  <v:stroke color="#000000"/>
                </v:rect>
                <v:rect type="#_x0000_t1" id="矩形 301" o:spid="_x0000_s301" style="position:absolute;&#10;left:1080;&#10;top:2964;&#10;width:3;&#10;height:5;" fillcolor="#9F9F9F" stroked="f" strokeweight="1.0pt">
                  <v:stroke color="#000000"/>
                </v:rect>
                <v:shape type="#_x0000_t0" id="曲线 302" o:spid="_x0000_s302" coordsize="10084,5" path="m10079,l4,l,l,5l4,5l10079,5l10079,m10083,l10079,l10079,5l10083,5l10083,e" style="position:absolute;&#10;left:1080;&#10;top:2964;&#10;width:10084;&#10;height:5;" fillcolor="#E2E2E2" stroked="f" strokeweight="1.0pt"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8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spacing w:before="81"/>
        <w:ind w:left="372" w:right="0" w:firstLine="0"/>
        <w:jc w:val="left"/>
        <w:rPr>
          <w:rFonts w:ascii="Cambria" w:hAnsi="Cambria"/>
          <w:b/>
          <w:sz w:val="22"/>
        </w:rPr>
      </w:pPr>
      <w:bookmarkStart w:id="20" w:name="Test Suite: TS04 – Submit Reviews for Se"/>
      <w:bookmarkEnd w:id="20"/>
      <w:r>
        <w:rPr>
          <w:rFonts w:ascii="Cambria" w:hAnsi="Cambria"/>
          <w:b/>
          <w:sz w:val="22"/>
        </w:rPr>
        <w:t>Test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Suite:</w:t>
      </w:r>
      <w:r>
        <w:rPr>
          <w:rFonts w:ascii="Cambria" w:hAnsi="Cambria"/>
          <w:b/>
          <w:spacing w:val="-3"/>
          <w:sz w:val="22"/>
        </w:rPr>
        <w:t xml:space="preserve"> </w:t>
      </w:r>
      <w:r>
        <w:rPr>
          <w:rFonts w:ascii="Cambria" w:hAnsi="Cambria"/>
          <w:b/>
          <w:sz w:val="22"/>
        </w:rPr>
        <w:t>TS04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–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Submit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Reviews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for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Sellers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(ID:</w:t>
      </w:r>
      <w:r>
        <w:rPr>
          <w:rFonts w:ascii="Cambria" w:hAnsi="Cambria"/>
          <w:b/>
          <w:spacing w:val="-3"/>
          <w:sz w:val="22"/>
        </w:rPr>
        <w:t xml:space="preserve"> </w:t>
      </w:r>
      <w:r>
        <w:rPr>
          <w:rFonts w:ascii="Cambria" w:hAnsi="Cambria"/>
          <w:b/>
          <w:spacing w:val="-5"/>
          <w:sz w:val="22"/>
        </w:rPr>
        <w:t>79)</w:t>
      </w:r>
    </w:p>
    <w:p>
      <w:pPr>
        <w:pStyle w:val="15"/>
        <w:spacing w:before="16"/>
        <w:rPr>
          <w:rFonts w:ascii="Cambria" w:hAnsi="Cambria"/>
          <w:b/>
        </w:rPr>
      </w:pPr>
    </w:p>
    <w:p>
      <w:pPr>
        <w:pStyle w:val="18"/>
        <w:numPr>
          <w:ilvl w:val="0"/>
          <w:numId w:val="17"/>
        </w:numPr>
        <w:tabs>
          <w:tab w:val="left" w:pos="1092"/>
        </w:tabs>
        <w:spacing w:before="0" w:after="0" w:line="240" w:lineRule="auto"/>
        <w:ind w:left="1092" w:right="0" w:hanging="360"/>
        <w:jc w:val="left"/>
        <w:rPr>
          <w:sz w:val="24"/>
        </w:rPr>
      </w:pPr>
      <w:r>
        <w:rPr>
          <w:b/>
          <w:sz w:val="24"/>
        </w:rPr>
        <w:t>Submit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Review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Transaction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(Happy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Path)</w:t>
      </w:r>
    </w:p>
    <w:p>
      <w:pPr>
        <w:pStyle w:val="16"/>
        <w:numPr>
          <w:ilvl w:val="1"/>
          <w:numId w:val="17"/>
        </w:numPr>
        <w:tabs>
          <w:tab w:val="left" w:pos="1812"/>
        </w:tabs>
        <w:spacing w:before="2" w:after="0" w:line="277" w:lineRule="exact"/>
        <w:ind w:left="1811" w:right="0" w:hanging="359"/>
        <w:jc w:val="left"/>
      </w:pPr>
      <w:r>
        <w:rPr>
          <w:spacing w:val="-2"/>
        </w:rPr>
        <w:t>Action:</w:t>
      </w:r>
    </w:p>
    <w:p>
      <w:pPr>
        <w:pStyle w:val="18"/>
        <w:numPr>
          <w:ilvl w:val="2"/>
          <w:numId w:val="17"/>
        </w:numPr>
        <w:tabs>
          <w:tab w:val="left" w:pos="2533"/>
        </w:tabs>
        <w:spacing w:before="0" w:after="0" w:line="269" w:lineRule="exact"/>
        <w:ind w:left="2533" w:right="0" w:hanging="36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buyer.</w:t>
      </w:r>
    </w:p>
    <w:p>
      <w:pPr>
        <w:pStyle w:val="18"/>
        <w:numPr>
          <w:ilvl w:val="2"/>
          <w:numId w:val="17"/>
        </w:numPr>
        <w:tabs>
          <w:tab w:val="left" w:pos="2533"/>
        </w:tabs>
        <w:spacing w:before="3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“Transaction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History.”</w:t>
      </w:r>
    </w:p>
    <w:p>
      <w:pPr>
        <w:pStyle w:val="18"/>
        <w:numPr>
          <w:ilvl w:val="2"/>
          <w:numId w:val="17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Leave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Review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deal.</w:t>
      </w:r>
    </w:p>
    <w:p>
      <w:pPr>
        <w:pStyle w:val="18"/>
        <w:numPr>
          <w:ilvl w:val="2"/>
          <w:numId w:val="17"/>
        </w:numPr>
        <w:tabs>
          <w:tab w:val="left" w:pos="2533"/>
        </w:tabs>
        <w:spacing w:before="2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5-star</w:t>
      </w:r>
      <w:r>
        <w:rPr>
          <w:spacing w:val="-5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comment.</w:t>
      </w:r>
    </w:p>
    <w:p>
      <w:pPr>
        <w:pStyle w:val="18"/>
        <w:numPr>
          <w:ilvl w:val="2"/>
          <w:numId w:val="17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Submit</w:t>
      </w:r>
      <w:r>
        <w:rPr>
          <w:spacing w:val="-2"/>
          <w:sz w:val="24"/>
        </w:rPr>
        <w:t>.</w:t>
      </w:r>
    </w:p>
    <w:p>
      <w:pPr>
        <w:pStyle w:val="16"/>
        <w:numPr>
          <w:ilvl w:val="1"/>
          <w:numId w:val="17"/>
        </w:numPr>
        <w:tabs>
          <w:tab w:val="left" w:pos="1812"/>
        </w:tabs>
        <w:spacing w:before="7" w:after="0" w:line="277" w:lineRule="exact"/>
        <w:ind w:left="1811" w:right="0" w:hanging="359"/>
        <w:jc w:val="left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Results:</w:t>
      </w:r>
    </w:p>
    <w:p>
      <w:pPr>
        <w:pStyle w:val="18"/>
        <w:numPr>
          <w:ilvl w:val="0"/>
          <w:numId w:val="18"/>
        </w:numPr>
        <w:tabs>
          <w:tab w:val="left" w:pos="2531"/>
        </w:tabs>
        <w:spacing w:before="0" w:after="0" w:line="269" w:lineRule="exact"/>
        <w:ind w:left="2531" w:right="0" w:hanging="306"/>
        <w:jc w:val="left"/>
        <w:rPr>
          <w:sz w:val="24"/>
        </w:rPr>
      </w:pP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appears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seller’s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comment.</w:t>
      </w:r>
    </w:p>
    <w:p>
      <w:pPr>
        <w:pStyle w:val="18"/>
        <w:numPr>
          <w:ilvl w:val="0"/>
          <w:numId w:val="18"/>
        </w:numPr>
        <w:tabs>
          <w:tab w:val="left" w:pos="2532"/>
        </w:tabs>
        <w:spacing w:before="3" w:after="0" w:line="275" w:lineRule="exact"/>
        <w:ind w:left="2532" w:right="0" w:hanging="374"/>
        <w:jc w:val="left"/>
        <w:rPr>
          <w:sz w:val="24"/>
        </w:rPr>
      </w:pPr>
      <w:r>
        <w:rPr>
          <w:sz w:val="24"/>
        </w:rPr>
        <w:t>Confirmation</w:t>
      </w:r>
      <w:r>
        <w:rPr>
          <w:spacing w:val="-5"/>
          <w:sz w:val="24"/>
        </w:rPr>
        <w:t xml:space="preserve"> </w:t>
      </w:r>
      <w:r>
        <w:rPr>
          <w:sz w:val="24"/>
        </w:rPr>
        <w:t>“Your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has been</w:t>
      </w:r>
      <w:r>
        <w:rPr>
          <w:spacing w:val="-8"/>
          <w:sz w:val="24"/>
        </w:rPr>
        <w:t xml:space="preserve"> </w:t>
      </w:r>
      <w:r>
        <w:rPr>
          <w:sz w:val="24"/>
        </w:rPr>
        <w:t>submitted.”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displayed.</w:t>
      </w:r>
    </w:p>
    <w:p>
      <w:pPr>
        <w:pStyle w:val="18"/>
        <w:numPr>
          <w:ilvl w:val="0"/>
          <w:numId w:val="17"/>
        </w:numPr>
        <w:tabs>
          <w:tab w:val="left" w:pos="1092"/>
        </w:tabs>
        <w:spacing w:before="0" w:after="0" w:line="275" w:lineRule="exact"/>
        <w:ind w:left="1092" w:right="0" w:hanging="360"/>
        <w:jc w:val="left"/>
        <w:rPr>
          <w:sz w:val="24"/>
        </w:rPr>
      </w:pPr>
      <w:r>
        <w:rPr>
          <w:b/>
          <w:sz w:val="24"/>
        </w:rPr>
        <w:t>Review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Rating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(Error </w:t>
      </w:r>
      <w:r>
        <w:rPr>
          <w:spacing w:val="-4"/>
          <w:sz w:val="24"/>
        </w:rPr>
        <w:t>Path)</w:t>
      </w:r>
    </w:p>
    <w:p>
      <w:pPr>
        <w:pStyle w:val="16"/>
        <w:numPr>
          <w:ilvl w:val="0"/>
          <w:numId w:val="19"/>
        </w:numPr>
        <w:tabs>
          <w:tab w:val="left" w:pos="1812"/>
        </w:tabs>
        <w:spacing w:before="12" w:after="0" w:line="240" w:lineRule="auto"/>
        <w:ind w:left="1811" w:right="0" w:hanging="359"/>
        <w:jc w:val="left"/>
      </w:pPr>
      <w:r>
        <w:rPr>
          <w:spacing w:val="-2"/>
        </w:rPr>
        <w:t>Action:</w:t>
      </w:r>
    </w:p>
    <w:p>
      <w:pPr>
        <w:pStyle w:val="18"/>
        <w:numPr>
          <w:ilvl w:val="1"/>
          <w:numId w:val="19"/>
        </w:numPr>
        <w:tabs>
          <w:tab w:val="left" w:pos="2533"/>
        </w:tabs>
        <w:spacing w:before="271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buyer.</w:t>
      </w:r>
    </w:p>
    <w:p>
      <w:pPr>
        <w:pStyle w:val="18"/>
        <w:numPr>
          <w:ilvl w:val="1"/>
          <w:numId w:val="19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“Transaction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History.”</w:t>
      </w:r>
    </w:p>
    <w:p>
      <w:pPr>
        <w:pStyle w:val="18"/>
        <w:numPr>
          <w:ilvl w:val="1"/>
          <w:numId w:val="19"/>
        </w:numPr>
        <w:tabs>
          <w:tab w:val="left" w:pos="2533"/>
        </w:tabs>
        <w:spacing w:before="3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Leave</w:t>
      </w:r>
      <w:r>
        <w:rPr>
          <w:b/>
          <w:spacing w:val="-2"/>
          <w:sz w:val="24"/>
        </w:rPr>
        <w:t xml:space="preserve"> Review</w:t>
      </w:r>
      <w:r>
        <w:rPr>
          <w:spacing w:val="-2"/>
          <w:sz w:val="24"/>
        </w:rPr>
        <w:t>.</w:t>
      </w:r>
    </w:p>
    <w:p>
      <w:pPr>
        <w:pStyle w:val="18"/>
        <w:numPr>
          <w:ilvl w:val="1"/>
          <w:numId w:val="19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comment</w:t>
      </w:r>
      <w:r>
        <w:rPr>
          <w:spacing w:val="-5"/>
          <w:sz w:val="24"/>
        </w:rPr>
        <w:t xml:space="preserve"> </w:t>
      </w:r>
      <w:r>
        <w:rPr>
          <w:sz w:val="24"/>
        </w:rPr>
        <w:t>only,</w:t>
      </w:r>
      <w:r>
        <w:rPr>
          <w:spacing w:val="2"/>
          <w:sz w:val="24"/>
        </w:rPr>
        <w:t xml:space="preserve"> </w:t>
      </w:r>
      <w:r>
        <w:rPr>
          <w:sz w:val="24"/>
        </w:rPr>
        <w:t>leave</w:t>
      </w:r>
      <w:r>
        <w:rPr>
          <w:spacing w:val="-5"/>
          <w:sz w:val="24"/>
        </w:rPr>
        <w:t xml:space="preserve"> </w:t>
      </w:r>
      <w:r>
        <w:rPr>
          <w:sz w:val="24"/>
        </w:rPr>
        <w:t>rating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blank.</w:t>
      </w:r>
    </w:p>
    <w:p>
      <w:pPr>
        <w:pStyle w:val="18"/>
        <w:numPr>
          <w:ilvl w:val="1"/>
          <w:numId w:val="19"/>
        </w:numPr>
        <w:tabs>
          <w:tab w:val="left" w:pos="2533"/>
        </w:tabs>
        <w:spacing w:before="2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Submit</w:t>
      </w:r>
      <w:r>
        <w:rPr>
          <w:spacing w:val="-2"/>
          <w:sz w:val="24"/>
        </w:rPr>
        <w:t>.</w:t>
      </w:r>
    </w:p>
    <w:p>
      <w:pPr>
        <w:pStyle w:val="16"/>
        <w:numPr>
          <w:ilvl w:val="0"/>
          <w:numId w:val="20"/>
        </w:numPr>
        <w:tabs>
          <w:tab w:val="left" w:pos="1812"/>
        </w:tabs>
        <w:spacing w:before="7" w:after="0" w:line="240" w:lineRule="auto"/>
        <w:ind w:left="1811" w:right="0" w:hanging="359"/>
        <w:jc w:val="left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Results:</w:t>
      </w:r>
    </w:p>
    <w:p>
      <w:pPr>
        <w:pStyle w:val="18"/>
        <w:numPr>
          <w:ilvl w:val="1"/>
          <w:numId w:val="20"/>
        </w:numPr>
        <w:tabs>
          <w:tab w:val="left" w:pos="2533"/>
        </w:tabs>
        <w:spacing w:before="264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Validation</w:t>
      </w:r>
      <w:r>
        <w:rPr>
          <w:spacing w:val="-7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“Rating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required”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displayed.</w:t>
      </w:r>
    </w:p>
    <w:p>
      <w:pPr>
        <w:pStyle w:val="18"/>
        <w:numPr>
          <w:ilvl w:val="1"/>
          <w:numId w:val="20"/>
        </w:numPr>
        <w:tabs>
          <w:tab w:val="left" w:pos="2533"/>
        </w:tabs>
        <w:spacing w:before="2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Review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saved.</w:t>
      </w:r>
    </w:p>
    <w:p>
      <w:pPr>
        <w:pStyle w:val="15"/>
        <w:spacing w:before="2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154" behindDoc="1" locked="0" layoutInCell="1" hidden="0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288925</wp:posOffset>
                </wp:positionV>
                <wp:extent cx="6403340" cy="22225"/>
                <wp:effectExtent l="0" t="0" r="0" b="0"/>
                <wp:wrapTopAndBottom/>
                <wp:docPr id="303" name="组合 30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04" name="组合 304"/>
                      <wpg:cNvGrpSpPr/>
                      <wpg:grpSpPr>
                        <a:xfrm rot="0">
                          <a:off x="0" y="0"/>
                          <a:ext cx="6403340" cy="22225"/>
                          <a:chOff x="0" y="0"/>
                          <a:chExt cx="6403340" cy="222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05" name="矩形 305"/>
                        <wps:cNvSpPr/>
                        <wps:spPr>
                          <a:xfrm rot="0">
                            <a:off x="0" y="0"/>
                            <a:ext cx="6400800" cy="20319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06" name="矩形 306"/>
                        <wps:cNvSpPr/>
                        <wps:spPr>
                          <a:xfrm rot="0">
                            <a:off x="6400165" y="1270"/>
                            <a:ext cx="2539" cy="2539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07" name="曲线 307"/>
                        <wps:cNvSpPr/>
                        <wps:spPr>
                          <a:xfrm rot="0">
                            <a:off x="0" y="1270"/>
                            <a:ext cx="6403340" cy="1778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8" y="3724"/>
                                </a:moveTo>
                                <a:lnTo>
                                  <a:pt x="0" y="3724"/>
                                </a:lnTo>
                                <a:lnTo>
                                  <a:pt x="0" y="21600"/>
                                </a:lnTo>
                                <a:lnTo>
                                  <a:pt x="8" y="21600"/>
                                </a:lnTo>
                                <a:lnTo>
                                  <a:pt x="8" y="3724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3724"/>
                                </a:lnTo>
                                <a:lnTo>
                                  <a:pt x="21600" y="3724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08" name="矩形 308"/>
                        <wps:cNvSpPr/>
                        <wps:spPr>
                          <a:xfrm rot="0">
                            <a:off x="6400165" y="4445"/>
                            <a:ext cx="2539" cy="15240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09" name="矩形 309"/>
                        <wps:cNvSpPr/>
                        <wps:spPr>
                          <a:xfrm rot="0">
                            <a:off x="0" y="19685"/>
                            <a:ext cx="2539" cy="2539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10" name="曲线 310"/>
                        <wps:cNvSpPr/>
                        <wps:spPr>
                          <a:xfrm rot="0">
                            <a:off x="0" y="19685"/>
                            <a:ext cx="6403340" cy="253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91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8" y="21600"/>
                                </a:lnTo>
                                <a:lnTo>
                                  <a:pt x="21591" y="21600"/>
                                </a:lnTo>
                                <a:lnTo>
                                  <a:pt x="21591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11" o:spid="_x0000_s311" coordorigin="1080,8737" coordsize="10084,35" style="position:absolute;&#10;margin-left:54.0pt;&#10;margin-top:22.750004pt;&#10;width:504.2pt;&#10;height:1.7500038pt;&#10;z-index:154;&#10;mso-position-horizontal:absolute;&#10;mso-position-horizontal-relative:page;&#10;mso-position-vertical:absolute;&#10;mso-wrap-distance-left:0.0pt;&#10;mso-wrap-distance-right:0.0pt;">
                <v:rect type="#_x0000_t1" id="矩形 312" o:spid="_x0000_s312" style="position:absolute;&#10;left:1080;&#10;top:8737;&#10;width:10080;&#10;height:31;" fillcolor="#9F9F9F" stroked="f" strokeweight="1.0pt">
                  <v:stroke color="#000000"/>
                </v:rect>
                <v:rect type="#_x0000_t1" id="矩形 313" o:spid="_x0000_s313" style="position:absolute;&#10;left:11159;&#10;top:8739;&#10;width:3;&#10;height:3;" fillcolor="#E2E2E2" stroked="f" strokeweight="1.0pt">
                  <v:stroke color="#000000"/>
                </v:rect>
                <v:shape type="#_x0000_t0" id="曲线 314" o:spid="_x0000_s314" coordsize="10084,28" path="m4,4l,4l,28l4,28l4,4m10083,l10079,l10079,4l10083,4l10083,e" style="position:absolute;&#10;left:1080;&#10;top:8739;&#10;width:10084;&#10;height:28;" fillcolor="#9F9F9F" stroked="f" strokeweight="1.0pt">
                  <v:stroke color="#000000"/>
                </v:shape>
                <v:rect type="#_x0000_t1" id="矩形 315" o:spid="_x0000_s315" style="position:absolute;&#10;left:11159;&#10;top:8744;&#10;width:3;&#10;height:24;" fillcolor="#E2E2E2" stroked="f" strokeweight="1.0pt">
                  <v:stroke color="#000000"/>
                </v:rect>
                <v:rect type="#_x0000_t1" id="矩形 316" o:spid="_x0000_s316" style="position:absolute;&#10;left:1080;&#10;top:8768;&#10;width:3;&#10;height:3;" fillcolor="#9F9F9F" stroked="f" strokeweight="1.0pt">
                  <v:stroke color="#000000"/>
                </v:rect>
                <v:shape type="#_x0000_t0" id="曲线 317" o:spid="_x0000_s317" coordsize="10084,3" path="m10079,l4,l,l,3l4,3l10079,3l10079,m10083,l10079,l10079,3l10083,3l10083,e" style="position:absolute;&#10;left:1080;&#10;top:8768;&#10;width:10084;&#10;height:3;" fillcolor="#E2E2E2" stroked="f" strokeweight="1.0pt"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before="247"/>
        <w:ind w:left="372" w:right="0" w:firstLine="0"/>
        <w:jc w:val="left"/>
        <w:rPr>
          <w:rFonts w:ascii="Cambria" w:hAnsi="Cambria"/>
          <w:b/>
          <w:sz w:val="22"/>
        </w:rPr>
      </w:pPr>
      <w:bookmarkStart w:id="21" w:name="Test Suite: TS05 – Builder Registration "/>
      <w:bookmarkEnd w:id="21"/>
      <w:r>
        <w:rPr>
          <w:rFonts w:ascii="Cambria" w:hAnsi="Cambria"/>
          <w:b/>
          <w:sz w:val="22"/>
        </w:rPr>
        <w:t>Test</w:t>
      </w:r>
      <w:r>
        <w:rPr>
          <w:rFonts w:ascii="Cambria" w:hAnsi="Cambria"/>
          <w:b/>
          <w:spacing w:val="-7"/>
          <w:sz w:val="22"/>
        </w:rPr>
        <w:t xml:space="preserve"> </w:t>
      </w:r>
      <w:r>
        <w:rPr>
          <w:rFonts w:ascii="Cambria" w:hAnsi="Cambria"/>
          <w:b/>
          <w:sz w:val="22"/>
        </w:rPr>
        <w:t>Suite: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z w:val="22"/>
        </w:rPr>
        <w:t>TS05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–</w:t>
      </w:r>
      <w:r>
        <w:rPr>
          <w:rFonts w:ascii="Cambria" w:hAnsi="Cambria"/>
          <w:b/>
          <w:spacing w:val="-5"/>
          <w:sz w:val="22"/>
        </w:rPr>
        <w:t xml:space="preserve"> </w:t>
      </w:r>
      <w:r>
        <w:rPr>
          <w:rFonts w:ascii="Cambria" w:hAnsi="Cambria"/>
          <w:b/>
          <w:sz w:val="22"/>
        </w:rPr>
        <w:t>Builder</w:t>
      </w:r>
      <w:r>
        <w:rPr>
          <w:rFonts w:ascii="Cambria" w:hAnsi="Cambria"/>
          <w:b/>
          <w:spacing w:val="-6"/>
          <w:sz w:val="22"/>
        </w:rPr>
        <w:t xml:space="preserve"> </w:t>
      </w:r>
      <w:r>
        <w:rPr>
          <w:rFonts w:ascii="Cambria" w:hAnsi="Cambria"/>
          <w:b/>
          <w:sz w:val="22"/>
        </w:rPr>
        <w:t>Registration</w:t>
      </w:r>
      <w:r>
        <w:rPr>
          <w:rFonts w:ascii="Cambria" w:hAnsi="Cambria"/>
          <w:b/>
          <w:spacing w:val="-3"/>
          <w:sz w:val="22"/>
        </w:rPr>
        <w:t xml:space="preserve"> </w:t>
      </w:r>
      <w:r>
        <w:rPr>
          <w:rFonts w:ascii="Cambria" w:hAnsi="Cambria"/>
          <w:b/>
          <w:sz w:val="22"/>
        </w:rPr>
        <w:t>and</w:t>
      </w:r>
      <w:r>
        <w:rPr>
          <w:rFonts w:ascii="Cambria" w:hAnsi="Cambria"/>
          <w:b/>
          <w:spacing w:val="-7"/>
          <w:sz w:val="22"/>
        </w:rPr>
        <w:t xml:space="preserve"> </w:t>
      </w:r>
      <w:r>
        <w:rPr>
          <w:rFonts w:ascii="Cambria" w:hAnsi="Cambria"/>
          <w:b/>
          <w:sz w:val="22"/>
        </w:rPr>
        <w:t>Login</w:t>
      </w:r>
      <w:r>
        <w:rPr>
          <w:rFonts w:ascii="Cambria" w:hAnsi="Cambria"/>
          <w:b/>
          <w:spacing w:val="-3"/>
          <w:sz w:val="22"/>
        </w:rPr>
        <w:t xml:space="preserve"> </w:t>
      </w:r>
      <w:r>
        <w:rPr>
          <w:rFonts w:ascii="Cambria" w:hAnsi="Cambria"/>
          <w:b/>
          <w:sz w:val="22"/>
        </w:rPr>
        <w:t>(ID:</w:t>
      </w:r>
      <w:r>
        <w:rPr>
          <w:rFonts w:ascii="Cambria" w:hAnsi="Cambria"/>
          <w:b/>
          <w:spacing w:val="-4"/>
          <w:sz w:val="22"/>
        </w:rPr>
        <w:t xml:space="preserve"> </w:t>
      </w:r>
      <w:r>
        <w:rPr>
          <w:rFonts w:ascii="Cambria" w:hAnsi="Cambria"/>
          <w:b/>
          <w:spacing w:val="-5"/>
          <w:sz w:val="22"/>
        </w:rPr>
        <w:t>82)</w:t>
      </w:r>
    </w:p>
    <w:p>
      <w:pPr>
        <w:pStyle w:val="15"/>
        <w:spacing w:before="16"/>
        <w:rPr>
          <w:rFonts w:ascii="Cambria" w:hAnsi="Cambria"/>
          <w:b/>
        </w:rPr>
      </w:pPr>
    </w:p>
    <w:p>
      <w:pPr>
        <w:pStyle w:val="18"/>
        <w:numPr>
          <w:ilvl w:val="0"/>
          <w:numId w:val="21"/>
        </w:numPr>
        <w:tabs>
          <w:tab w:val="left" w:pos="1092"/>
        </w:tabs>
        <w:spacing w:before="0" w:after="0" w:line="240" w:lineRule="auto"/>
        <w:ind w:left="1092" w:right="0" w:hanging="360"/>
        <w:jc w:val="left"/>
        <w:rPr>
          <w:sz w:val="24"/>
        </w:rPr>
      </w:pPr>
      <w:r>
        <w:rPr>
          <w:b/>
          <w:sz w:val="24"/>
        </w:rPr>
        <w:t>Successful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Builder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(Happy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Path)</w:t>
      </w:r>
    </w:p>
    <w:p>
      <w:pPr>
        <w:pStyle w:val="16"/>
        <w:numPr>
          <w:ilvl w:val="1"/>
          <w:numId w:val="21"/>
        </w:numPr>
        <w:tabs>
          <w:tab w:val="left" w:pos="1812"/>
        </w:tabs>
        <w:spacing w:before="3" w:after="0" w:line="279" w:lineRule="exact"/>
        <w:ind w:left="1811" w:right="0" w:hanging="359"/>
        <w:jc w:val="left"/>
      </w:pPr>
      <w:r>
        <w:rPr>
          <w:spacing w:val="-2"/>
        </w:rPr>
        <w:t>Action:</w:t>
      </w:r>
    </w:p>
    <w:p>
      <w:pPr>
        <w:pStyle w:val="18"/>
        <w:numPr>
          <w:ilvl w:val="2"/>
          <w:numId w:val="21"/>
        </w:numPr>
        <w:tabs>
          <w:tab w:val="left" w:pos="2533"/>
        </w:tabs>
        <w:spacing w:before="0" w:after="0" w:line="270" w:lineRule="exact"/>
        <w:ind w:left="2533" w:right="0" w:hanging="360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“Builder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Registration.”</w:t>
      </w:r>
    </w:p>
    <w:p>
      <w:pPr>
        <w:pStyle w:val="18"/>
        <w:numPr>
          <w:ilvl w:val="2"/>
          <w:numId w:val="21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email,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password.</w:t>
      </w:r>
    </w:p>
    <w:p>
      <w:pPr>
        <w:pStyle w:val="18"/>
        <w:numPr>
          <w:ilvl w:val="2"/>
          <w:numId w:val="21"/>
        </w:numPr>
        <w:tabs>
          <w:tab w:val="left" w:pos="2533"/>
        </w:tabs>
        <w:spacing w:before="2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 then login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credentials.</w:t>
      </w:r>
    </w:p>
    <w:p>
      <w:pPr>
        <w:pStyle w:val="16"/>
        <w:numPr>
          <w:ilvl w:val="1"/>
          <w:numId w:val="21"/>
        </w:numPr>
        <w:tabs>
          <w:tab w:val="left" w:pos="1812"/>
        </w:tabs>
        <w:spacing w:before="3" w:after="0" w:line="279" w:lineRule="exact"/>
        <w:ind w:left="1811" w:right="0" w:hanging="359"/>
        <w:jc w:val="left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Results:</w:t>
      </w:r>
    </w:p>
    <w:p>
      <w:pPr>
        <w:pStyle w:val="18"/>
        <w:numPr>
          <w:ilvl w:val="0"/>
          <w:numId w:val="22"/>
        </w:numPr>
        <w:tabs>
          <w:tab w:val="left" w:pos="2531"/>
        </w:tabs>
        <w:spacing w:before="0" w:after="0" w:line="270" w:lineRule="exact"/>
        <w:ind w:left="2531" w:right="0" w:hanging="306"/>
        <w:jc w:val="left"/>
        <w:rPr>
          <w:sz w:val="24"/>
        </w:rPr>
      </w:pPr>
      <w:r>
        <w:rPr>
          <w:sz w:val="24"/>
        </w:rPr>
        <w:t>Builder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created;</w:t>
      </w:r>
      <w:r>
        <w:rPr>
          <w:spacing w:val="-6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7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sent.</w:t>
      </w:r>
    </w:p>
    <w:p>
      <w:pPr>
        <w:pStyle w:val="18"/>
        <w:numPr>
          <w:ilvl w:val="0"/>
          <w:numId w:val="22"/>
        </w:numPr>
        <w:tabs>
          <w:tab w:val="left" w:pos="2532"/>
        </w:tabs>
        <w:spacing w:before="0" w:after="0" w:line="275" w:lineRule="exact"/>
        <w:ind w:left="2532" w:right="0" w:hanging="374"/>
        <w:jc w:val="left"/>
        <w:rPr>
          <w:sz w:val="24"/>
        </w:rPr>
      </w:pPr>
      <w:r>
        <w:rPr>
          <w:sz w:val="24"/>
        </w:rPr>
        <w:t>Builder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redirected 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login.</w:t>
      </w:r>
    </w:p>
    <w:p>
      <w:pPr>
        <w:pStyle w:val="18"/>
        <w:numPr>
          <w:ilvl w:val="0"/>
          <w:numId w:val="21"/>
        </w:numPr>
        <w:tabs>
          <w:tab w:val="left" w:pos="1092"/>
        </w:tabs>
        <w:spacing w:before="3" w:after="0" w:line="240" w:lineRule="auto"/>
        <w:ind w:left="1092" w:right="0" w:hanging="360"/>
        <w:jc w:val="left"/>
        <w:rPr>
          <w:sz w:val="24"/>
        </w:rPr>
      </w:pP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Invalid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(Error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Path)</w:t>
      </w:r>
    </w:p>
    <w:p>
      <w:pPr>
        <w:pStyle w:val="16"/>
        <w:numPr>
          <w:ilvl w:val="0"/>
          <w:numId w:val="23"/>
        </w:numPr>
        <w:tabs>
          <w:tab w:val="left" w:pos="1812"/>
        </w:tabs>
        <w:spacing w:before="7" w:after="0" w:line="240" w:lineRule="auto"/>
        <w:ind w:left="1811" w:right="0" w:hanging="359"/>
        <w:jc w:val="left"/>
      </w:pPr>
      <w:r>
        <w:rPr>
          <w:spacing w:val="-2"/>
        </w:rPr>
        <w:t>Action:</w:t>
      </w:r>
    </w:p>
    <w:p>
      <w:pPr>
        <w:pStyle w:val="18"/>
        <w:numPr>
          <w:ilvl w:val="1"/>
          <w:numId w:val="23"/>
        </w:numPr>
        <w:tabs>
          <w:tab w:val="left" w:pos="2533"/>
        </w:tabs>
        <w:spacing w:before="272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“Builder</w:t>
      </w:r>
      <w:r>
        <w:rPr>
          <w:spacing w:val="-2"/>
          <w:sz w:val="24"/>
        </w:rPr>
        <w:t xml:space="preserve"> Registration.”</w:t>
      </w:r>
    </w:p>
    <w:p>
      <w:pPr>
        <w:pStyle w:val="18"/>
        <w:numPr>
          <w:ilvl w:val="1"/>
          <w:numId w:val="23"/>
        </w:numPr>
        <w:tabs>
          <w:tab w:val="left" w:pos="2533"/>
        </w:tabs>
        <w:spacing w:before="2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“builder@invalid”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other </w:t>
      </w:r>
      <w:r>
        <w:rPr>
          <w:spacing w:val="-2"/>
          <w:sz w:val="24"/>
        </w:rPr>
        <w:t>fields.</w:t>
      </w:r>
    </w:p>
    <w:p>
      <w:pPr>
        <w:pStyle w:val="18"/>
        <w:numPr>
          <w:ilvl w:val="1"/>
          <w:numId w:val="23"/>
        </w:numPr>
        <w:tabs>
          <w:tab w:val="left" w:pos="2533"/>
        </w:tabs>
        <w:spacing w:before="0" w:after="0" w:line="275" w:lineRule="exact"/>
        <w:ind w:left="2533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Register</w:t>
      </w:r>
      <w:r>
        <w:rPr>
          <w:spacing w:val="-2"/>
          <w:sz w:val="24"/>
        </w:rPr>
        <w:t>.</w:t>
      </w:r>
    </w:p>
    <w:p>
      <w:pPr>
        <w:pStyle w:val="16"/>
        <w:numPr>
          <w:ilvl w:val="0"/>
          <w:numId w:val="24"/>
        </w:numPr>
        <w:tabs>
          <w:tab w:val="left" w:pos="1812"/>
        </w:tabs>
        <w:spacing w:before="12" w:after="0" w:line="240" w:lineRule="auto"/>
        <w:ind w:left="1811" w:right="0" w:hanging="359"/>
        <w:jc w:val="left"/>
      </w:pPr>
      <w:r>
        <w:t>Expected</w:t>
      </w:r>
      <w:r>
        <w:rPr>
          <w:spacing w:val="-3"/>
        </w:rPr>
        <w:t xml:space="preserve"> </w:t>
      </w:r>
      <w:r>
        <w:rPr>
          <w:spacing w:val="-2"/>
        </w:rPr>
        <w:t>Results:</w:t>
      </w:r>
    </w:p>
    <w:p>
      <w:pPr>
        <w:pStyle w:val="18"/>
        <w:numPr>
          <w:ilvl w:val="1"/>
          <w:numId w:val="24"/>
        </w:numPr>
        <w:tabs>
          <w:tab w:val="left" w:pos="2533"/>
        </w:tabs>
        <w:spacing w:before="258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1"/>
          <w:sz w:val="24"/>
        </w:rPr>
        <w:t xml:space="preserve"> </w:t>
      </w:r>
      <w:r>
        <w:rPr>
          <w:sz w:val="24"/>
        </w:rPr>
        <w:t>“Enter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address” 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displayed.</w:t>
      </w:r>
    </w:p>
    <w:p>
      <w:pPr>
        <w:pStyle w:val="18"/>
        <w:numPr>
          <w:ilvl w:val="1"/>
          <w:numId w:val="24"/>
        </w:numPr>
        <w:tabs>
          <w:tab w:val="left" w:pos="2533"/>
        </w:tabs>
        <w:spacing w:before="8" w:after="0" w:line="240" w:lineRule="auto"/>
        <w:ind w:left="2533" w:right="0" w:hanging="360"/>
        <w:jc w:val="left"/>
        <w:rPr>
          <w:sz w:val="24"/>
        </w:rPr>
      </w:pP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completed.</w:t>
      </w:r>
    </w:p>
    <w:p>
      <w:pPr>
        <w:pStyle w:val="15"/>
        <w:spacing w:before="1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155" behindDoc="1" locked="0" layoutInCell="1" hidden="0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253999</wp:posOffset>
                </wp:positionV>
                <wp:extent cx="6403340" cy="23495"/>
                <wp:effectExtent l="0" t="0" r="0" b="0"/>
                <wp:wrapTopAndBottom/>
                <wp:docPr id="318" name="组合 31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19" name="组合 319"/>
                      <wpg:cNvGrpSpPr/>
                      <wpg:grpSpPr>
                        <a:xfrm rot="0">
                          <a:off x="0" y="0"/>
                          <a:ext cx="6403340" cy="23495"/>
                          <a:chOff x="0" y="0"/>
                          <a:chExt cx="6403340" cy="2349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20" name="矩形 320"/>
                        <wps:cNvSpPr/>
                        <wps:spPr>
                          <a:xfrm rot="0">
                            <a:off x="0" y="0"/>
                            <a:ext cx="6400800" cy="20320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1" name="矩形 321"/>
                        <wps:cNvSpPr/>
                        <wps:spPr>
                          <a:xfrm rot="0">
                            <a:off x="6400165" y="1905"/>
                            <a:ext cx="2539" cy="3175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2" name="曲线 322"/>
                        <wps:cNvSpPr/>
                        <wps:spPr>
                          <a:xfrm rot="0">
                            <a:off x="0" y="1905"/>
                            <a:ext cx="6403340" cy="1841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8" y="2979"/>
                                </a:moveTo>
                                <a:lnTo>
                                  <a:pt x="0" y="2979"/>
                                </a:lnTo>
                                <a:lnTo>
                                  <a:pt x="0" y="21599"/>
                                </a:lnTo>
                                <a:lnTo>
                                  <a:pt x="8" y="21599"/>
                                </a:lnTo>
                                <a:lnTo>
                                  <a:pt x="8" y="2979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2979"/>
                                </a:lnTo>
                                <a:lnTo>
                                  <a:pt x="21600" y="2979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3" name="矩形 323"/>
                        <wps:cNvSpPr/>
                        <wps:spPr>
                          <a:xfrm rot="0">
                            <a:off x="6400165" y="5080"/>
                            <a:ext cx="2539" cy="14605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4" name="矩形 324"/>
                        <wps:cNvSpPr/>
                        <wps:spPr>
                          <a:xfrm rot="0">
                            <a:off x="0" y="20320"/>
                            <a:ext cx="2539" cy="3175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25" name="曲线 325"/>
                        <wps:cNvSpPr/>
                        <wps:spPr>
                          <a:xfrm rot="0">
                            <a:off x="0" y="20320"/>
                            <a:ext cx="6403340" cy="31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599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91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8" y="21599"/>
                                </a:lnTo>
                                <a:lnTo>
                                  <a:pt x="21591" y="21599"/>
                                </a:lnTo>
                                <a:lnTo>
                                  <a:pt x="21591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1" y="0"/>
                                </a:lnTo>
                                <a:lnTo>
                                  <a:pt x="21591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26" o:spid="_x0000_s326" coordorigin="1080,2344" coordsize="10084,37" style="position:absolute;&#10;margin-left:54.0pt;&#10;margin-top:19.999996pt;&#10;width:504.2pt;&#10;height:1.8500237pt;&#10;z-index:155;&#10;mso-position-horizontal:absolute;&#10;mso-position-horizontal-relative:page;&#10;mso-position-vertical:absolute;&#10;mso-wrap-distance-left:0.0pt;&#10;mso-wrap-distance-right:0.0pt;">
                <v:rect type="#_x0000_t1" id="矩形 327" o:spid="_x0000_s327" style="position:absolute;&#10;left:1080;&#10;top:2344;&#10;width:10080;&#10;height:32;" fillcolor="#9F9F9F" stroked="f" strokeweight="1.0pt">
                  <v:stroke color="#000000"/>
                </v:rect>
                <v:rect type="#_x0000_t1" id="矩形 328" o:spid="_x0000_s328" style="position:absolute;&#10;left:11159;&#10;top:2347;&#10;width:3;&#10;height:5;" fillcolor="#E2E2E2" stroked="f" strokeweight="1.0pt">
                  <v:stroke color="#000000"/>
                </v:rect>
                <v:shape type="#_x0000_t0" id="曲线 329" o:spid="_x0000_s329" coordsize="10084,29" path="m4,4l,4l,29l4,29l4,4m10083,l10079,l10079,4l10083,4l10083,e" style="position:absolute;&#10;left:1080;&#10;top:2347;&#10;width:10084;&#10;height:29;" fillcolor="#9F9F9F" stroked="f" strokeweight="1.0pt">
                  <v:stroke color="#000000"/>
                </v:shape>
                <v:rect type="#_x0000_t1" id="矩形 330" o:spid="_x0000_s330" style="position:absolute;&#10;left:11159;&#10;top:2352;&#10;width:3;&#10;height:23;" fillcolor="#E2E2E2" stroked="f" strokeweight="1.0pt">
                  <v:stroke color="#000000"/>
                </v:rect>
                <v:rect type="#_x0000_t1" id="矩形 331" o:spid="_x0000_s331" style="position:absolute;&#10;left:1080;&#10;top:2376;&#10;width:3;&#10;height:5;" fillcolor="#9F9F9F" stroked="f" strokeweight="1.0pt">
                  <v:stroke color="#000000"/>
                </v:rect>
                <v:shape type="#_x0000_t0" id="曲线 332" o:spid="_x0000_s332" coordsize="10084,5" path="m10079,l4,l,l,5l4,5l10079,5l10079,m10083,l10079,l10079,5l10083,5l10083,e" style="position:absolute;&#10;left:1080;&#10;top:2376;&#10;width:10084;&#10;height:5;" fillcolor="#E2E2E2" stroked="f" strokeweight="1.0pt"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after="0"/>
        <w:rPr>
          <w:sz w:val="20"/>
        </w:rPr>
        <w:sectPr>
          <w:pgSz w:w="12240" w:h="15840"/>
          <w:pgMar w:top="128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spacing w:before="76"/>
        <w:ind w:left="372" w:right="0" w:firstLine="0"/>
        <w:jc w:val="left"/>
        <w:rPr>
          <w:b/>
          <w:sz w:val="22"/>
        </w:rPr>
      </w:pPr>
      <w:bookmarkStart w:id="22" w:name="Test Cases"/>
      <w:bookmarkEnd w:id="22"/>
      <w:r>
        <w:rPr>
          <w:b/>
          <w:sz w:val="22"/>
        </w:rPr>
        <w:t>Test</w:t>
      </w:r>
      <w:r>
        <w:rPr>
          <w:b/>
          <w:spacing w:val="-2"/>
          <w:sz w:val="22"/>
        </w:rPr>
        <w:t xml:space="preserve"> Cases</w:t>
      </w:r>
    </w:p>
    <w:p>
      <w:pPr>
        <w:pStyle w:val="15"/>
        <w:spacing w:before="13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56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169558</wp:posOffset>
            </wp:positionV>
            <wp:extent cx="6374855" cy="3206400"/>
            <wp:effectExtent l="0" t="0" r="0" b="0"/>
            <wp:wrapTopAndBottom/>
            <wp:docPr id="333" name="图片 33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35" name="图片 33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4855" cy="3206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14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57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170640</wp:posOffset>
            </wp:positionV>
            <wp:extent cx="6375050" cy="2959035"/>
            <wp:effectExtent l="0" t="0" r="0" b="0"/>
            <wp:wrapTopAndBottom/>
            <wp:docPr id="336" name="图片 33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38" name="图片 33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5050" cy="29590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3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72"/>
        <w:rPr>
          <w:sz w:val="20"/>
        </w:rPr>
      </w:pPr>
      <w:r>
        <w:rPr>
          <w:sz w:val="20"/>
        </w:rPr>
        <w:drawing>
          <wp:inline distT="0" distB="0" distL="0" distR="0">
            <wp:extent cx="6391671" cy="3001041"/>
            <wp:effectExtent l="0" t="0" r="0" b="0"/>
            <wp:docPr id="339" name="图片 33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41" name="图片 34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1671" cy="300104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214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58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297356</wp:posOffset>
            </wp:positionV>
            <wp:extent cx="6375956" cy="3015043"/>
            <wp:effectExtent l="0" t="0" r="0" b="0"/>
            <wp:wrapTopAndBottom/>
            <wp:docPr id="342" name="图片 34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44" name="图片 34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5956" cy="301504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68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72"/>
        <w:rPr>
          <w:sz w:val="20"/>
        </w:rPr>
      </w:pPr>
      <w:r>
        <w:rPr>
          <w:sz w:val="20"/>
        </w:rPr>
        <w:drawing>
          <wp:inline distT="0" distB="0" distL="0" distR="0">
            <wp:extent cx="6374914" cy="3010376"/>
            <wp:effectExtent l="0" t="0" r="0" b="0"/>
            <wp:docPr id="345" name="图片 34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47" name="图片 34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4914" cy="301037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101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59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225449</wp:posOffset>
            </wp:positionV>
            <wp:extent cx="6374951" cy="3010376"/>
            <wp:effectExtent l="0" t="0" r="0" b="0"/>
            <wp:wrapTopAndBottom/>
            <wp:docPr id="348" name="图片 34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50" name="图片 3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4951" cy="301037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44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72"/>
        <w:rPr>
          <w:sz w:val="20"/>
        </w:rPr>
      </w:pPr>
      <w:r>
        <w:rPr>
          <w:sz w:val="20"/>
        </w:rPr>
        <w:drawing>
          <wp:inline distT="0" distB="0" distL="0" distR="0">
            <wp:extent cx="6377656" cy="3001041"/>
            <wp:effectExtent l="0" t="0" r="0" b="0"/>
            <wp:docPr id="351" name="图片 35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53" name="图片 35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7656" cy="300104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9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60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218462</wp:posOffset>
            </wp:positionV>
            <wp:extent cx="6374861" cy="2973036"/>
            <wp:effectExtent l="0" t="0" r="0" b="0"/>
            <wp:wrapTopAndBottom/>
            <wp:docPr id="354" name="图片 35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56" name="图片 35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4861" cy="29730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44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72"/>
        <w:rPr>
          <w:sz w:val="20"/>
        </w:rPr>
      </w:pPr>
      <w:r>
        <w:rPr>
          <w:sz w:val="20"/>
        </w:rPr>
        <w:drawing>
          <wp:inline distT="0" distB="0" distL="0" distR="0">
            <wp:extent cx="6376072" cy="2996374"/>
            <wp:effectExtent l="0" t="0" r="0" b="0"/>
            <wp:docPr id="357" name="图片 35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59" name="图片 35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6072" cy="29963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113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61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233069</wp:posOffset>
            </wp:positionV>
            <wp:extent cx="5782792" cy="3883152"/>
            <wp:effectExtent l="0" t="0" r="0" b="0"/>
            <wp:wrapTopAndBottom/>
            <wp:docPr id="360" name="图片 36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62" name="图片 36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82792" cy="388315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44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72"/>
        <w:rPr>
          <w:sz w:val="20"/>
        </w:rPr>
      </w:pPr>
      <w:r>
        <w:rPr>
          <w:sz w:val="20"/>
        </w:rPr>
        <w:drawing>
          <wp:inline distT="0" distB="0" distL="0" distR="0">
            <wp:extent cx="6375050" cy="2987040"/>
            <wp:effectExtent l="0" t="0" r="0" b="0"/>
            <wp:docPr id="363" name="图片 36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65" name="图片 36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5050" cy="29870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92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62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219988</wp:posOffset>
            </wp:positionV>
            <wp:extent cx="6377625" cy="3005708"/>
            <wp:effectExtent l="0" t="0" r="0" b="0"/>
            <wp:wrapTopAndBottom/>
            <wp:docPr id="366" name="图片 36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68" name="图片 36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7625" cy="300570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44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spacing w:before="11"/>
        <w:rPr>
          <w:b/>
          <w:sz w:val="10"/>
        </w:rPr>
      </w:pPr>
    </w:p>
    <w:p>
      <w:pPr>
        <w:pStyle w:val="15"/>
        <w:ind w:left="372"/>
        <w:rPr>
          <w:sz w:val="20"/>
        </w:rPr>
      </w:pPr>
      <w:r>
        <w:rPr>
          <w:sz w:val="20"/>
        </w:rPr>
        <w:drawing>
          <wp:inline distT="0" distB="0" distL="0" distR="0">
            <wp:extent cx="6378430" cy="3005708"/>
            <wp:effectExtent l="0" t="0" r="0" b="0"/>
            <wp:docPr id="369" name="图片 36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71" name="图片 37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8430" cy="300570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spacing w:before="8"/>
        <w:rPr>
          <w:b/>
        </w:rPr>
      </w:pPr>
    </w:p>
    <w:p>
      <w:pPr>
        <w:spacing w:before="0"/>
        <w:ind w:left="37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Result:</w:t>
      </w:r>
    </w:p>
    <w:p>
      <w:pPr>
        <w:pStyle w:val="15"/>
        <w:spacing w:before="1"/>
        <w:ind w:left="372"/>
      </w:pPr>
      <w:r>
        <w:t>The</w:t>
      </w:r>
      <w:r>
        <w:rPr>
          <w:spacing w:val="-16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plans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created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Azure</w:t>
      </w:r>
      <w:r>
        <w:rPr>
          <w:spacing w:val="-12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Happy</w:t>
      </w:r>
      <w:r>
        <w:rPr>
          <w:spacing w:val="-14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rPr>
          <w:spacing w:val="-2"/>
        </w:rPr>
        <w:t>Path.</w:t>
      </w:r>
    </w:p>
    <w:p>
      <w:pPr>
        <w:pStyle w:val="15"/>
        <w:spacing w:after="0"/>
        <w:sectPr>
          <w:pgSz w:w="12240" w:h="15840"/>
          <w:pgMar w:top="18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6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39840" cy="974725"/>
                <wp:effectExtent l="0" t="0" r="0" b="0"/>
                <wp:docPr id="372" name="组合 37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73" name="组合 373"/>
                      <wpg:cNvGrpSpPr/>
                      <wpg:grpSpPr>
                        <a:xfrm rot="0">
                          <a:off x="0" y="0"/>
                          <a:ext cx="6339840" cy="974725"/>
                          <a:chOff x="0" y="0"/>
                          <a:chExt cx="6339840" cy="9747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74" name="矩形 374"/>
                        <wps:cNvSpPr/>
                        <wps:spPr>
                          <a:xfrm rot="0">
                            <a:off x="0" y="2539"/>
                            <a:ext cx="6339840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 rot="0">
                            <a:off x="0" y="2539"/>
                            <a:ext cx="6339840" cy="97218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C0C0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6" name="矩形 376"/>
                        <wps:cNvSpPr/>
                        <wps:spPr>
                          <a:xfrm rot="0">
                            <a:off x="1012824" y="0"/>
                            <a:ext cx="5327015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 rot="0">
                            <a:off x="1012824" y="0"/>
                            <a:ext cx="5327015" cy="972185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8" name="文本框 378"/>
                        <wps:cNvSpPr/>
                        <wps:spPr>
                          <a:xfrm rot="0">
                            <a:off x="1015999" y="6985"/>
                            <a:ext cx="5320031" cy="962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79">
                          <w:txbxContent>
                            <w:p>
                              <w:pPr>
                                <w:spacing w:before="322"/>
                                <w:ind w:left="537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LOAD</w:t>
                              </w:r>
                              <w:r>
                                <w:rPr>
                                  <w:b/>
                                  <w:spacing w:val="-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TESTING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2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PERFORMANCE</w:t>
                              </w:r>
                              <w:r>
                                <w:rPr>
                                  <w:b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文本框 380"/>
                        <wps:cNvSpPr/>
                        <wps:spPr>
                          <a:xfrm rot="0">
                            <a:off x="5079" y="6350"/>
                            <a:ext cx="1005205" cy="9626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81">
                          <w:txbxContent>
                            <w:p>
                              <w:pPr>
                                <w:spacing w:before="64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7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82" o:spid="_x0000_s382" coordorigin="1071,1700" coordsize="9984,1535" style="width:499.2pt;&#10;height:76.75pt;">
                <v:rect type="#_x0000_t1" id="矩形 383" o:spid="_x0000_s383" style="position:absolute;&#10;left:1071;&#10;top:1704;&#10;width:9983;&#10;height:1531;" fillcolor="#FFFFFF" stroked="f" strokeweight="1.0pt">
                  <v:stroke color="#000000"/>
                </v:rect>
                <v:rect type="#_x0000_t1" id="矩形 384" o:spid="_x0000_s384" style="position:absolute;&#10;left:1071;&#10;top:1704;&#10;width:9983;&#10;height:1531;" filled="f" stroked="t" strokeweight="1.0pt">
                  <v:stroke color="#0C0C0C"/>
                </v:rect>
                <v:rect type="#_x0000_t1" id="矩形 385" o:spid="_x0000_s385" style="position:absolute;&#10;left:2665;&#10;top:1700;&#10;width:8389;&#10;height:1531;" fillcolor="#FFFFFF" stroked="f" strokeweight="1.0pt">
                  <v:stroke color="#000000"/>
                </v:rect>
                <v:rect type="#_x0000_t1" id="矩形 386" o:spid="_x0000_s386" style="position:absolute;&#10;left:2665;&#10;top:1700;&#10;width:8389;&#10;height:1531;" filled="f" stroked="t" strokeweight="0.5pt">
                  <v:stroke color="#000000"/>
                </v:rect>
                <v:shape type="#_x0000_t202" id="文本框 387" o:spid="_x0000_s387" style="position:absolute;&#10;left:2670;&#10;top:1711;&#10;width:8378;&#10;height:1515;&#10;mso-wrap-style:square;" filled="f" stroked="f" strokeweight="1.0pt">
                  <v:textbox id="918" inset="0mm,0mm,0mm,0mm" o:insetmode="custom" style="layout-flow:horizontal;&#10;v-text-anchor:top;">
                    <w:txbxContent>
                      <w:p>
                        <w:pPr>
                          <w:spacing w:before="322"/>
                          <w:ind w:left="537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2"/>
                            <w:sz w:val="32"/>
                          </w:rPr>
                          <w:t>LOAD</w:t>
                        </w:r>
                        <w:r>
                          <w:rPr>
                            <w:b/>
                            <w:spacing w:val="-2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>TESTING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>AND</w:t>
                        </w:r>
                        <w:r>
                          <w:rPr>
                            <w:b/>
                            <w:spacing w:val="-2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>PERFORMANCE</w:t>
                        </w:r>
                        <w:r>
                          <w:rPr>
                            <w:b/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>TESTING</w:t>
                        </w:r>
                      </w:p>
                    </w:txbxContent>
                  </v:textbox>
                  <v:stroke color="#000000"/>
                </v:shape>
                <v:shape type="#_x0000_t202" id="文本框 388" o:spid="_x0000_s388" style="position:absolute;&#10;left:1079;&#10;top:1710;&#10;width:1583;&#10;height:1516;&#10;mso-wrap-style:square;" filled="f" stroked="f" strokeweight="1.0pt">
                  <v:textbox id="919" inset="0mm,0mm,0mm,0mm" o:insetmode="custom" style="layout-flow:horizontal;&#10;v-text-anchor:top;">
                    <w:txbxContent>
                      <w:p>
                        <w:pPr>
                          <w:spacing w:before="64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37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59"/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12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-857209</wp:posOffset>
                </wp:positionV>
                <wp:extent cx="2278379" cy="155574"/>
                <wp:effectExtent l="0" t="0" r="0" b="0"/>
                <wp:wrapNone/>
                <wp:docPr id="389" name="文本框 38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8379" cy="1555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90">
                        <w:txbxContent>
                          <w:p>
                            <w:pPr>
                              <w:pStyle w:val="15"/>
                              <w:spacing w:line="244" w:lineRule="exact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Epic,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Stories,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91" o:spid="_x0000_s391" filled="f" stroked="f" strokeweight="1.0pt" style="position:absolute;&#10;margin-left:72.024pt;&#10;margin-top:-67.49682pt;&#10;width:179.4pt;&#10;height:12.249998pt;&#10;z-index:-73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920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44" w:lineRule="exact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Epic,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Stories,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bookmarkStart w:id="23" w:name="Aim: (8)"/>
      <w:bookmarkEnd w:id="23"/>
      <w:r>
        <w:rPr>
          <w:b/>
          <w:spacing w:val="-4"/>
          <w:sz w:val="22"/>
        </w:rPr>
        <w:t>Aim:</w:t>
      </w:r>
    </w:p>
    <w:p>
      <w:pPr>
        <w:pStyle w:val="15"/>
        <w:spacing w:before="26" w:line="278" w:lineRule="auto"/>
        <w:ind w:left="732" w:right="335" w:firstLine="436"/>
      </w:pP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evaluate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performance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target </w:t>
      </w:r>
      <w:r>
        <w:rPr>
          <w:spacing w:val="-2"/>
        </w:rPr>
        <w:t>endpoint.</w:t>
      </w:r>
    </w:p>
    <w:p>
      <w:pPr>
        <w:pStyle w:val="15"/>
        <w:spacing w:before="48"/>
      </w:pPr>
    </w:p>
    <w:p>
      <w:pPr>
        <w:spacing w:before="0"/>
        <w:ind w:left="732" w:right="0" w:firstLine="0"/>
        <w:jc w:val="left"/>
        <w:rPr>
          <w:b/>
          <w:sz w:val="22"/>
        </w:rPr>
      </w:pPr>
      <w:bookmarkStart w:id="24" w:name="Load Testing"/>
      <w:bookmarkEnd w:id="24"/>
      <w:r>
        <w:rPr>
          <w:b/>
          <w:sz w:val="22"/>
        </w:rPr>
        <w:t>Load</w:t>
      </w:r>
      <w:r>
        <w:rPr>
          <w:b/>
          <w:spacing w:val="-9"/>
          <w:sz w:val="22"/>
        </w:rPr>
        <w:t xml:space="preserve"> </w:t>
      </w:r>
      <w:r>
        <w:rPr>
          <w:b/>
          <w:spacing w:val="-2"/>
          <w:sz w:val="22"/>
        </w:rPr>
        <w:t>Testing</w:t>
      </w:r>
    </w:p>
    <w:p>
      <w:pPr>
        <w:pStyle w:val="15"/>
        <w:spacing w:before="70"/>
        <w:rPr>
          <w:b/>
        </w:rPr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w:t>Steps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</w:t>
      </w:r>
      <w:r>
        <w:rPr>
          <w:b/>
          <w:spacing w:val="-14"/>
          <w:sz w:val="22"/>
        </w:rPr>
        <w:t xml:space="preserve"> </w:t>
      </w:r>
      <w:r>
        <w:rPr>
          <w:b/>
          <w:sz w:val="22"/>
        </w:rPr>
        <w:t>Azure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Load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Testing</w:t>
      </w:r>
      <w:r>
        <w:rPr>
          <w:b/>
          <w:spacing w:val="-5"/>
          <w:sz w:val="22"/>
        </w:rPr>
        <w:t xml:space="preserve"> </w:t>
      </w:r>
      <w:r>
        <w:rPr>
          <w:b/>
          <w:spacing w:val="-2"/>
          <w:sz w:val="22"/>
        </w:rPr>
        <w:t>Resource:</w:t>
      </w:r>
    </w:p>
    <w:p>
      <w:pPr>
        <w:pStyle w:val="15"/>
        <w:spacing w:before="122"/>
        <w:ind w:left="732"/>
      </w:pPr>
      <w:r>
        <w:t>Before</w:t>
      </w:r>
      <w:r>
        <w:rPr>
          <w:spacing w:val="-13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test,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rPr>
          <w:spacing w:val="-2"/>
        </w:rPr>
        <w:t>resource:</w:t>
      </w:r>
    </w:p>
    <w:p>
      <w:pPr>
        <w:pStyle w:val="18"/>
        <w:numPr>
          <w:ilvl w:val="0"/>
          <w:numId w:val="25"/>
        </w:numPr>
        <w:tabs>
          <w:tab w:val="left" w:pos="1451"/>
        </w:tabs>
        <w:spacing w:before="35" w:after="0" w:line="240" w:lineRule="auto"/>
        <w:ind w:left="1451" w:right="0" w:hanging="359"/>
        <w:jc w:val="left"/>
        <w:rPr>
          <w:sz w:val="22"/>
        </w:rPr>
      </w:pPr>
      <w:r>
        <w:rPr>
          <w:sz w:val="22"/>
        </w:rPr>
        <w:t>Sign</w:t>
      </w:r>
      <w:r>
        <w:rPr>
          <w:spacing w:val="-7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Azure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Portal</w:t>
      </w:r>
    </w:p>
    <w:p>
      <w:pPr>
        <w:pStyle w:val="15"/>
        <w:spacing w:before="45"/>
        <w:ind w:left="1453"/>
      </w:pPr>
      <w:r>
        <w:t>Go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color w:val="0000FF"/>
          <w:u w:val="single" w:color="0000FF"/>
        </w:rPr>
        <w:fldChar w:fldCharType="begin"/>
      </w:r>
      <w:r>
        <w:instrText>HYPERLINK "https://portal.azure.com/"</w:instrText>
      </w:r>
      <w:r>
        <w:rPr>
          <w:color w:val="0000FF"/>
          <w:u w:val="single" w:color="0000FF"/>
        </w:rPr>
        <w:fldChar w:fldCharType="separate"/>
      </w:r>
      <w:r>
        <w:rPr>
          <w:color w:val="0000FF"/>
          <w:u w:val="single" w:color="0000FF"/>
        </w:rPr>
        <w:t>https://portal.azure.com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log</w:t>
      </w:r>
      <w:r>
        <w:rPr>
          <w:spacing w:val="-10"/>
        </w:rPr>
        <w:t xml:space="preserve"> </w:t>
      </w:r>
      <w:r>
        <w:rPr>
          <w:spacing w:val="-5"/>
        </w:rPr>
        <w:t>in.</w:t>
      </w:r>
    </w:p>
    <w:p>
      <w:pPr>
        <w:pStyle w:val="18"/>
        <w:numPr>
          <w:ilvl w:val="0"/>
          <w:numId w:val="25"/>
        </w:numPr>
        <w:tabs>
          <w:tab w:val="left" w:pos="1451"/>
        </w:tabs>
        <w:spacing w:before="35" w:after="0" w:line="240" w:lineRule="auto"/>
        <w:ind w:left="1451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Resource</w:t>
      </w:r>
    </w:p>
    <w:p>
      <w:pPr>
        <w:pStyle w:val="18"/>
        <w:numPr>
          <w:ilvl w:val="1"/>
          <w:numId w:val="25"/>
        </w:numPr>
        <w:tabs>
          <w:tab w:val="left" w:pos="2172"/>
        </w:tabs>
        <w:spacing w:before="40" w:after="0" w:line="265" w:lineRule="exact"/>
        <w:ind w:left="2171" w:right="0" w:hanging="359"/>
        <w:jc w:val="left"/>
        <w:rPr>
          <w:sz w:val="22"/>
        </w:rPr>
      </w:pPr>
      <w:r>
        <w:rPr>
          <w:sz w:val="22"/>
        </w:rPr>
        <w:t>Go</w:t>
      </w:r>
      <w:r>
        <w:rPr>
          <w:spacing w:val="-1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i/>
          <w:sz w:val="22"/>
        </w:rPr>
        <w:t>Create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resource</w:t>
      </w:r>
      <w:r>
        <w:rPr>
          <w:i/>
          <w:spacing w:val="-7"/>
          <w:sz w:val="22"/>
        </w:rPr>
        <w:t xml:space="preserve"> </w:t>
      </w:r>
      <w:r>
        <w:rPr>
          <w:sz w:val="22"/>
        </w:rPr>
        <w:t>→</w:t>
      </w:r>
      <w:r>
        <w:rPr>
          <w:spacing w:val="-5"/>
          <w:sz w:val="22"/>
        </w:rPr>
        <w:t xml:space="preserve"> </w:t>
      </w:r>
      <w:r>
        <w:rPr>
          <w:sz w:val="22"/>
        </w:rPr>
        <w:t>Search</w:t>
      </w:r>
      <w:r>
        <w:rPr>
          <w:spacing w:val="-9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“Azure</w:t>
      </w:r>
      <w:r>
        <w:rPr>
          <w:spacing w:val="-7"/>
          <w:sz w:val="22"/>
        </w:rPr>
        <w:t xml:space="preserve"> </w:t>
      </w:r>
      <w:r>
        <w:rPr>
          <w:sz w:val="22"/>
        </w:rPr>
        <w:t>Load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Testing”.</w:t>
      </w:r>
    </w:p>
    <w:p>
      <w:pPr>
        <w:pStyle w:val="18"/>
        <w:numPr>
          <w:ilvl w:val="1"/>
          <w:numId w:val="25"/>
        </w:numPr>
        <w:tabs>
          <w:tab w:val="left" w:pos="2172"/>
        </w:tabs>
        <w:spacing w:before="0" w:after="0" w:line="264" w:lineRule="exact"/>
        <w:ind w:left="2171" w:right="0" w:hanging="359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6"/>
          <w:sz w:val="22"/>
        </w:rPr>
        <w:t xml:space="preserve"> </w:t>
      </w:r>
      <w:r>
        <w:rPr>
          <w:sz w:val="22"/>
        </w:rPr>
        <w:t>Azure</w:t>
      </w:r>
      <w:r>
        <w:rPr>
          <w:spacing w:val="-9"/>
          <w:sz w:val="22"/>
        </w:rPr>
        <w:t xml:space="preserve"> </w:t>
      </w:r>
      <w:r>
        <w:rPr>
          <w:sz w:val="22"/>
        </w:rPr>
        <w:t>Load</w:t>
      </w:r>
      <w:r>
        <w:rPr>
          <w:spacing w:val="-10"/>
          <w:sz w:val="22"/>
        </w:rPr>
        <w:t xml:space="preserve"> </w:t>
      </w:r>
      <w:r>
        <w:rPr>
          <w:sz w:val="22"/>
        </w:rPr>
        <w:t>Testing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14"/>
          <w:sz w:val="22"/>
        </w:rPr>
        <w:t xml:space="preserve"> </w:t>
      </w:r>
      <w:r>
        <w:rPr>
          <w:sz w:val="22"/>
        </w:rPr>
        <w:t>click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Create.</w:t>
      </w:r>
    </w:p>
    <w:p>
      <w:pPr>
        <w:pStyle w:val="18"/>
        <w:numPr>
          <w:ilvl w:val="0"/>
          <w:numId w:val="25"/>
        </w:numPr>
        <w:tabs>
          <w:tab w:val="left" w:pos="1451"/>
        </w:tabs>
        <w:spacing w:before="0" w:after="0" w:line="252" w:lineRule="exact"/>
        <w:ind w:left="1451" w:right="0" w:hanging="359"/>
        <w:jc w:val="left"/>
        <w:rPr>
          <w:sz w:val="22"/>
        </w:rPr>
      </w:pPr>
      <w:r>
        <w:rPr>
          <w:sz w:val="22"/>
        </w:rPr>
        <w:t>Fill</w:t>
      </w:r>
      <w:r>
        <w:rPr>
          <w:spacing w:val="-13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Configuration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Details</w:t>
      </w:r>
    </w:p>
    <w:p>
      <w:pPr>
        <w:pStyle w:val="18"/>
        <w:numPr>
          <w:ilvl w:val="1"/>
          <w:numId w:val="25"/>
        </w:numPr>
        <w:tabs>
          <w:tab w:val="left" w:pos="2172"/>
        </w:tabs>
        <w:spacing w:before="35" w:after="0" w:line="240" w:lineRule="auto"/>
        <w:ind w:left="2171" w:right="0" w:hanging="359"/>
        <w:jc w:val="left"/>
        <w:rPr>
          <w:sz w:val="22"/>
        </w:rPr>
      </w:pPr>
      <w:r>
        <w:rPr>
          <w:sz w:val="22"/>
        </w:rPr>
        <w:t>Subscriptio</w:t>
      </w:r>
      <w:r>
        <w:rPr>
          <w:i/>
          <w:sz w:val="22"/>
        </w:rPr>
        <w:t>n:</w:t>
      </w:r>
      <w:r>
        <w:rPr>
          <w:i/>
          <w:spacing w:val="-12"/>
          <w:sz w:val="22"/>
        </w:rPr>
        <w:t xml:space="preserve"> </w:t>
      </w:r>
      <w:r>
        <w:rPr>
          <w:sz w:val="22"/>
        </w:rPr>
        <w:t>Choose</w:t>
      </w:r>
      <w:r>
        <w:rPr>
          <w:spacing w:val="-10"/>
          <w:sz w:val="22"/>
        </w:rPr>
        <w:t xml:space="preserve"> </w:t>
      </w:r>
      <w:r>
        <w:rPr>
          <w:sz w:val="22"/>
        </w:rPr>
        <w:t>your</w:t>
      </w:r>
      <w:r>
        <w:rPr>
          <w:spacing w:val="-11"/>
          <w:sz w:val="22"/>
        </w:rPr>
        <w:t xml:space="preserve"> </w:t>
      </w:r>
      <w:r>
        <w:rPr>
          <w:sz w:val="22"/>
        </w:rPr>
        <w:t>Azure</w:t>
      </w:r>
      <w:r>
        <w:rPr>
          <w:spacing w:val="-13"/>
          <w:sz w:val="22"/>
        </w:rPr>
        <w:t xml:space="preserve"> </w:t>
      </w:r>
      <w:r>
        <w:rPr>
          <w:spacing w:val="-2"/>
          <w:sz w:val="22"/>
        </w:rPr>
        <w:t>subscription.</w:t>
      </w:r>
    </w:p>
    <w:p>
      <w:pPr>
        <w:pStyle w:val="18"/>
        <w:numPr>
          <w:ilvl w:val="1"/>
          <w:numId w:val="25"/>
        </w:numPr>
        <w:tabs>
          <w:tab w:val="left" w:pos="2172"/>
        </w:tabs>
        <w:spacing w:before="3" w:after="0" w:line="240" w:lineRule="auto"/>
        <w:ind w:left="2171" w:right="0" w:hanging="359"/>
        <w:jc w:val="left"/>
        <w:rPr>
          <w:sz w:val="22"/>
        </w:rPr>
      </w:pPr>
      <w:r>
        <w:rPr>
          <w:i/>
          <w:sz w:val="22"/>
        </w:rPr>
        <w:t>Resource</w:t>
      </w:r>
      <w:r>
        <w:rPr>
          <w:i/>
          <w:spacing w:val="-10"/>
          <w:sz w:val="22"/>
        </w:rPr>
        <w:t xml:space="preserve"> </w:t>
      </w:r>
      <w:r>
        <w:rPr>
          <w:i/>
          <w:sz w:val="22"/>
        </w:rPr>
        <w:t>Group:</w:t>
      </w:r>
      <w:r>
        <w:rPr>
          <w:i/>
          <w:spacing w:val="-8"/>
          <w:sz w:val="22"/>
        </w:rPr>
        <w:t xml:space="preserve"> </w:t>
      </w:r>
      <w:r>
        <w:rPr>
          <w:sz w:val="22"/>
        </w:rPr>
        <w:t>Create</w:t>
      </w:r>
      <w:r>
        <w:rPr>
          <w:spacing w:val="-7"/>
          <w:sz w:val="22"/>
        </w:rPr>
        <w:t xml:space="preserve"> </w:t>
      </w:r>
      <w:r>
        <w:rPr>
          <w:sz w:val="22"/>
        </w:rPr>
        <w:t>new</w:t>
      </w:r>
      <w:r>
        <w:rPr>
          <w:spacing w:val="-13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select</w:t>
      </w:r>
      <w:r>
        <w:rPr>
          <w:spacing w:val="-5"/>
          <w:sz w:val="22"/>
        </w:rPr>
        <w:t xml:space="preserve"> </w:t>
      </w:r>
      <w:r>
        <w:rPr>
          <w:sz w:val="22"/>
        </w:rPr>
        <w:t>an</w:t>
      </w:r>
      <w:r>
        <w:rPr>
          <w:spacing w:val="-14"/>
          <w:sz w:val="22"/>
        </w:rPr>
        <w:t xml:space="preserve"> </w:t>
      </w:r>
      <w:r>
        <w:rPr>
          <w:sz w:val="22"/>
        </w:rPr>
        <w:t>existing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one.</w:t>
      </w:r>
    </w:p>
    <w:p>
      <w:pPr>
        <w:pStyle w:val="18"/>
        <w:numPr>
          <w:ilvl w:val="1"/>
          <w:numId w:val="25"/>
        </w:numPr>
        <w:tabs>
          <w:tab w:val="left" w:pos="2172"/>
        </w:tabs>
        <w:spacing w:before="3" w:after="0" w:line="265" w:lineRule="exact"/>
        <w:ind w:left="2171" w:right="0" w:hanging="359"/>
        <w:jc w:val="left"/>
        <w:rPr>
          <w:sz w:val="22"/>
        </w:rPr>
      </w:pPr>
      <w:r>
        <w:rPr>
          <w:i/>
          <w:sz w:val="22"/>
        </w:rPr>
        <w:t>Name:</w:t>
      </w:r>
      <w:r>
        <w:rPr>
          <w:i/>
          <w:spacing w:val="-3"/>
          <w:sz w:val="22"/>
        </w:rPr>
        <w:t xml:space="preserve"> </w:t>
      </w:r>
      <w:r>
        <w:rPr>
          <w:sz w:val="22"/>
        </w:rPr>
        <w:t>Provide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unique</w:t>
      </w:r>
      <w:r>
        <w:rPr>
          <w:spacing w:val="-8"/>
          <w:sz w:val="22"/>
        </w:rPr>
        <w:t xml:space="preserve"> </w:t>
      </w:r>
      <w:r>
        <w:rPr>
          <w:sz w:val="22"/>
        </w:rPr>
        <w:t>name</w:t>
      </w:r>
      <w:r>
        <w:rPr>
          <w:spacing w:val="-12"/>
          <w:sz w:val="22"/>
        </w:rPr>
        <w:t xml:space="preserve"> </w:t>
      </w:r>
      <w:r>
        <w:rPr>
          <w:sz w:val="22"/>
        </w:rPr>
        <w:t>(no</w:t>
      </w:r>
      <w:r>
        <w:rPr>
          <w:spacing w:val="-10"/>
          <w:sz w:val="22"/>
        </w:rPr>
        <w:t xml:space="preserve"> </w:t>
      </w:r>
      <w:r>
        <w:rPr>
          <w:sz w:val="22"/>
        </w:rPr>
        <w:t>special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characters).</w:t>
      </w:r>
    </w:p>
    <w:p>
      <w:pPr>
        <w:pStyle w:val="18"/>
        <w:numPr>
          <w:ilvl w:val="1"/>
          <w:numId w:val="25"/>
        </w:numPr>
        <w:tabs>
          <w:tab w:val="left" w:pos="2172"/>
        </w:tabs>
        <w:spacing w:before="0" w:after="0" w:line="264" w:lineRule="exact"/>
        <w:ind w:left="2171" w:right="0" w:hanging="359"/>
        <w:jc w:val="left"/>
        <w:rPr>
          <w:sz w:val="22"/>
        </w:rPr>
      </w:pPr>
      <w:r>
        <w:rPr>
          <w:i/>
          <w:sz w:val="22"/>
        </w:rPr>
        <w:t>Location:</w:t>
      </w:r>
      <w:r>
        <w:rPr>
          <w:i/>
          <w:spacing w:val="-6"/>
          <w:sz w:val="22"/>
        </w:rPr>
        <w:t xml:space="preserve"> </w:t>
      </w:r>
      <w:r>
        <w:rPr>
          <w:sz w:val="22"/>
        </w:rPr>
        <w:t>Choose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region</w:t>
      </w:r>
      <w:r>
        <w:rPr>
          <w:spacing w:val="-9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hosting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resource.</w:t>
      </w:r>
    </w:p>
    <w:p>
      <w:pPr>
        <w:pStyle w:val="18"/>
        <w:numPr>
          <w:ilvl w:val="0"/>
          <w:numId w:val="25"/>
        </w:numPr>
        <w:tabs>
          <w:tab w:val="left" w:pos="1451"/>
        </w:tabs>
        <w:spacing w:before="0" w:after="0" w:line="252" w:lineRule="exact"/>
        <w:ind w:left="1451" w:right="0" w:hanging="359"/>
        <w:jc w:val="left"/>
        <w:rPr>
          <w:sz w:val="22"/>
        </w:rPr>
      </w:pPr>
      <w:r>
        <w:rPr>
          <w:sz w:val="22"/>
        </w:rPr>
        <w:t>(Optional)</w:t>
      </w:r>
      <w:r>
        <w:rPr>
          <w:spacing w:val="-14"/>
          <w:sz w:val="22"/>
        </w:rPr>
        <w:t xml:space="preserve"> </w:t>
      </w:r>
      <w:r>
        <w:rPr>
          <w:sz w:val="22"/>
        </w:rPr>
        <w:t>Configure</w:t>
      </w:r>
      <w:r>
        <w:rPr>
          <w:spacing w:val="-13"/>
          <w:sz w:val="22"/>
        </w:rPr>
        <w:t xml:space="preserve"> </w:t>
      </w:r>
      <w:r>
        <w:rPr>
          <w:sz w:val="22"/>
        </w:rPr>
        <w:t>tags</w:t>
      </w:r>
      <w:r>
        <w:rPr>
          <w:spacing w:val="-13"/>
          <w:sz w:val="22"/>
        </w:rPr>
        <w:t xml:space="preserve"> </w:t>
      </w:r>
      <w:r>
        <w:rPr>
          <w:sz w:val="22"/>
        </w:rPr>
        <w:t>for</w:t>
      </w:r>
      <w:r>
        <w:rPr>
          <w:spacing w:val="-11"/>
          <w:sz w:val="22"/>
        </w:rPr>
        <w:t xml:space="preserve"> </w:t>
      </w:r>
      <w:r>
        <w:rPr>
          <w:sz w:val="22"/>
        </w:rPr>
        <w:t>categorization</w:t>
      </w:r>
      <w:r>
        <w:rPr>
          <w:spacing w:val="-14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billing.</w:t>
      </w:r>
    </w:p>
    <w:p>
      <w:pPr>
        <w:pStyle w:val="18"/>
        <w:numPr>
          <w:ilvl w:val="0"/>
          <w:numId w:val="25"/>
        </w:numPr>
        <w:tabs>
          <w:tab w:val="left" w:pos="1451"/>
        </w:tabs>
        <w:spacing w:before="41" w:after="0" w:line="240" w:lineRule="auto"/>
        <w:ind w:left="1451" w:right="0" w:hanging="359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1"/>
          <w:sz w:val="22"/>
        </w:rPr>
        <w:t xml:space="preserve"> </w:t>
      </w:r>
      <w:r>
        <w:rPr>
          <w:sz w:val="22"/>
        </w:rPr>
        <w:t>Review</w:t>
      </w:r>
      <w:r>
        <w:rPr>
          <w:spacing w:val="-11"/>
          <w:sz w:val="22"/>
        </w:rPr>
        <w:t xml:space="preserve"> </w:t>
      </w:r>
      <w:r>
        <w:rPr>
          <w:sz w:val="22"/>
        </w:rPr>
        <w:t>+</w:t>
      </w:r>
      <w:r>
        <w:rPr>
          <w:spacing w:val="-6"/>
          <w:sz w:val="22"/>
        </w:rPr>
        <w:t xml:space="preserve"> </w:t>
      </w:r>
      <w:r>
        <w:rPr>
          <w:sz w:val="22"/>
        </w:rPr>
        <w:t>Create,</w:t>
      </w:r>
      <w:r>
        <w:rPr>
          <w:spacing w:val="-3"/>
          <w:sz w:val="22"/>
        </w:rPr>
        <w:t xml:space="preserve"> </w:t>
      </w:r>
      <w:r>
        <w:rPr>
          <w:sz w:val="22"/>
        </w:rPr>
        <w:t>then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Create.</w:t>
      </w:r>
    </w:p>
    <w:p>
      <w:pPr>
        <w:pStyle w:val="18"/>
        <w:numPr>
          <w:ilvl w:val="0"/>
          <w:numId w:val="25"/>
        </w:numPr>
        <w:tabs>
          <w:tab w:val="left" w:pos="1451"/>
        </w:tabs>
        <w:spacing w:before="39" w:after="0" w:line="240" w:lineRule="auto"/>
        <w:ind w:left="1451" w:right="0" w:hanging="359"/>
        <w:jc w:val="left"/>
        <w:rPr>
          <w:sz w:val="22"/>
        </w:rPr>
      </w:pPr>
      <w:r>
        <w:rPr>
          <w:sz w:val="22"/>
        </w:rPr>
        <w:t>Once</w:t>
      </w:r>
      <w:r>
        <w:rPr>
          <w:spacing w:val="-9"/>
          <w:sz w:val="22"/>
        </w:rPr>
        <w:t xml:space="preserve"> </w:t>
      </w:r>
      <w:r>
        <w:rPr>
          <w:sz w:val="22"/>
        </w:rPr>
        <w:t>deployment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8"/>
          <w:sz w:val="22"/>
        </w:rPr>
        <w:t xml:space="preserve"> </w:t>
      </w:r>
      <w:r>
        <w:rPr>
          <w:sz w:val="22"/>
        </w:rPr>
        <w:t>complete,</w:t>
      </w:r>
      <w:r>
        <w:rPr>
          <w:spacing w:val="-4"/>
          <w:sz w:val="22"/>
        </w:rPr>
        <w:t xml:space="preserve"> </w:t>
      </w:r>
      <w:r>
        <w:rPr>
          <w:sz w:val="22"/>
        </w:rPr>
        <w:t>click</w:t>
      </w:r>
      <w:r>
        <w:rPr>
          <w:spacing w:val="-11"/>
          <w:sz w:val="22"/>
        </w:rPr>
        <w:t xml:space="preserve"> </w:t>
      </w:r>
      <w:r>
        <w:rPr>
          <w:sz w:val="22"/>
        </w:rPr>
        <w:t>Go</w:t>
      </w:r>
      <w:r>
        <w:rPr>
          <w:spacing w:val="-13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resource.</w:t>
      </w:r>
    </w:p>
    <w:p>
      <w:pPr>
        <w:pStyle w:val="15"/>
      </w:pPr>
    </w:p>
    <w:p>
      <w:pPr>
        <w:pStyle w:val="15"/>
        <w:spacing w:before="120"/>
      </w:pPr>
    </w:p>
    <w:p>
      <w:pPr>
        <w:spacing w:before="0"/>
        <w:ind w:left="732" w:right="0" w:firstLine="0"/>
        <w:jc w:val="left"/>
        <w:rPr>
          <w:b/>
          <w:sz w:val="22"/>
        </w:rPr>
      </w:pPr>
      <w:bookmarkStart w:id="25" w:name="Steps to Create and Run a Load Test:"/>
      <w:bookmarkEnd w:id="25"/>
      <w:r>
        <w:rPr>
          <w:b/>
          <w:sz w:val="22"/>
        </w:rPr>
        <w:t>Steps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Run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Load</w:t>
      </w:r>
      <w:r>
        <w:rPr>
          <w:b/>
          <w:spacing w:val="-3"/>
          <w:sz w:val="22"/>
        </w:rPr>
        <w:t xml:space="preserve"> </w:t>
      </w:r>
      <w:r>
        <w:rPr>
          <w:b/>
          <w:spacing w:val="-4"/>
          <w:sz w:val="22"/>
        </w:rPr>
        <w:t>Test:</w:t>
      </w:r>
    </w:p>
    <w:p>
      <w:pPr>
        <w:pStyle w:val="15"/>
        <w:spacing w:before="116"/>
        <w:ind w:left="732"/>
      </w:pPr>
      <w:r>
        <w:t>Once</w:t>
      </w:r>
      <w:r>
        <w:rPr>
          <w:spacing w:val="-9"/>
        </w:rPr>
        <w:t xml:space="preserve"> </w:t>
      </w:r>
      <w:r>
        <w:t>your resource</w:t>
      </w:r>
      <w:r>
        <w:rPr>
          <w:spacing w:val="-1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ready:</w:t>
      </w:r>
    </w:p>
    <w:p>
      <w:pPr>
        <w:pStyle w:val="18"/>
        <w:numPr>
          <w:ilvl w:val="0"/>
          <w:numId w:val="26"/>
        </w:numPr>
        <w:tabs>
          <w:tab w:val="left" w:pos="1451"/>
        </w:tabs>
        <w:spacing w:before="41" w:after="0" w:line="240" w:lineRule="auto"/>
        <w:ind w:left="1451" w:right="0" w:hanging="359"/>
        <w:jc w:val="left"/>
        <w:rPr>
          <w:sz w:val="22"/>
        </w:rPr>
      </w:pPr>
      <w:r>
        <w:rPr>
          <w:sz w:val="22"/>
        </w:rPr>
        <w:t>Go</w:t>
      </w:r>
      <w:r>
        <w:rPr>
          <w:spacing w:val="-13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2"/>
          <w:sz w:val="22"/>
        </w:rPr>
        <w:t xml:space="preserve"> </w:t>
      </w:r>
      <w:r>
        <w:rPr>
          <w:sz w:val="22"/>
        </w:rPr>
        <w:t>Azure</w:t>
      </w:r>
      <w:r>
        <w:rPr>
          <w:spacing w:val="-6"/>
          <w:sz w:val="22"/>
        </w:rPr>
        <w:t xml:space="preserve"> </w:t>
      </w:r>
      <w:r>
        <w:rPr>
          <w:sz w:val="22"/>
        </w:rPr>
        <w:t>Load</w:t>
      </w:r>
      <w:r>
        <w:rPr>
          <w:spacing w:val="-10"/>
          <w:sz w:val="22"/>
        </w:rPr>
        <w:t xml:space="preserve"> </w:t>
      </w:r>
      <w:r>
        <w:rPr>
          <w:sz w:val="22"/>
        </w:rPr>
        <w:t>Testing</w:t>
      </w:r>
      <w:r>
        <w:rPr>
          <w:spacing w:val="-8"/>
          <w:sz w:val="22"/>
        </w:rPr>
        <w:t xml:space="preserve"> </w:t>
      </w:r>
      <w:r>
        <w:rPr>
          <w:sz w:val="22"/>
        </w:rPr>
        <w:t>resource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click</w:t>
      </w:r>
      <w:r>
        <w:rPr>
          <w:spacing w:val="-13"/>
          <w:sz w:val="22"/>
        </w:rPr>
        <w:t xml:space="preserve"> </w:t>
      </w:r>
      <w:r>
        <w:rPr>
          <w:sz w:val="22"/>
        </w:rPr>
        <w:t>Add</w:t>
      </w:r>
      <w:r>
        <w:rPr>
          <w:spacing w:val="-6"/>
          <w:sz w:val="22"/>
        </w:rPr>
        <w:t xml:space="preserve"> </w:t>
      </w:r>
      <w:r>
        <w:rPr>
          <w:sz w:val="22"/>
        </w:rPr>
        <w:t>HTTP</w:t>
      </w:r>
      <w:r>
        <w:rPr>
          <w:spacing w:val="-11"/>
          <w:sz w:val="22"/>
        </w:rPr>
        <w:t xml:space="preserve"> </w:t>
      </w:r>
      <w:r>
        <w:rPr>
          <w:sz w:val="22"/>
        </w:rPr>
        <w:t>requests</w:t>
      </w:r>
      <w:r>
        <w:rPr>
          <w:spacing w:val="-4"/>
          <w:sz w:val="22"/>
        </w:rPr>
        <w:t xml:space="preserve"> </w:t>
      </w:r>
      <w:r>
        <w:rPr>
          <w:sz w:val="22"/>
        </w:rPr>
        <w:t>&gt;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Create.</w:t>
      </w:r>
    </w:p>
    <w:p>
      <w:pPr>
        <w:pStyle w:val="18"/>
        <w:numPr>
          <w:ilvl w:val="0"/>
          <w:numId w:val="26"/>
        </w:numPr>
        <w:tabs>
          <w:tab w:val="left" w:pos="1451"/>
        </w:tabs>
        <w:spacing w:before="40" w:after="0" w:line="240" w:lineRule="auto"/>
        <w:ind w:left="1451" w:right="0" w:hanging="359"/>
        <w:jc w:val="left"/>
        <w:rPr>
          <w:sz w:val="22"/>
        </w:rPr>
      </w:pPr>
      <w:r>
        <w:rPr>
          <w:sz w:val="22"/>
        </w:rPr>
        <w:t>Basics</w:t>
      </w:r>
      <w:r>
        <w:rPr>
          <w:spacing w:val="-10"/>
          <w:sz w:val="22"/>
        </w:rPr>
        <w:t xml:space="preserve"> </w:t>
      </w:r>
      <w:r>
        <w:rPr>
          <w:spacing w:val="-5"/>
          <w:sz w:val="22"/>
        </w:rPr>
        <w:t>Tab</w:t>
      </w:r>
    </w:p>
    <w:p>
      <w:pPr>
        <w:pStyle w:val="18"/>
        <w:numPr>
          <w:ilvl w:val="1"/>
          <w:numId w:val="26"/>
        </w:numPr>
        <w:tabs>
          <w:tab w:val="left" w:pos="2172"/>
        </w:tabs>
        <w:spacing w:before="40" w:after="0" w:line="265" w:lineRule="exact"/>
        <w:ind w:left="2171" w:right="0" w:hanging="359"/>
        <w:jc w:val="left"/>
        <w:rPr>
          <w:sz w:val="22"/>
        </w:rPr>
      </w:pPr>
      <w:r>
        <w:rPr>
          <w:i/>
          <w:sz w:val="22"/>
        </w:rPr>
        <w:t>Test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Name:</w:t>
      </w:r>
      <w:r>
        <w:rPr>
          <w:i/>
          <w:spacing w:val="-3"/>
          <w:sz w:val="22"/>
        </w:rPr>
        <w:t xml:space="preserve"> </w:t>
      </w:r>
      <w:r>
        <w:rPr>
          <w:sz w:val="22"/>
        </w:rPr>
        <w:t>Provide</w:t>
      </w:r>
      <w:r>
        <w:rPr>
          <w:spacing w:val="-1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unique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name.</w:t>
      </w:r>
    </w:p>
    <w:p>
      <w:pPr>
        <w:pStyle w:val="18"/>
        <w:numPr>
          <w:ilvl w:val="1"/>
          <w:numId w:val="26"/>
        </w:numPr>
        <w:tabs>
          <w:tab w:val="left" w:pos="2172"/>
        </w:tabs>
        <w:spacing w:before="0" w:after="0" w:line="264" w:lineRule="exact"/>
        <w:ind w:left="2171" w:right="0" w:hanging="359"/>
        <w:jc w:val="left"/>
        <w:rPr>
          <w:sz w:val="22"/>
        </w:rPr>
      </w:pPr>
      <w:r>
        <w:rPr>
          <w:i/>
          <w:sz w:val="22"/>
        </w:rPr>
        <w:t>Description:</w:t>
      </w:r>
      <w:r>
        <w:rPr>
          <w:i/>
          <w:spacing w:val="-13"/>
          <w:sz w:val="22"/>
        </w:rPr>
        <w:t xml:space="preserve"> </w:t>
      </w:r>
      <w:r>
        <w:rPr>
          <w:sz w:val="22"/>
        </w:rPr>
        <w:t>(Optional)</w:t>
      </w:r>
      <w:r>
        <w:rPr>
          <w:spacing w:val="-14"/>
          <w:sz w:val="22"/>
        </w:rPr>
        <w:t xml:space="preserve"> </w:t>
      </w:r>
      <w:r>
        <w:rPr>
          <w:sz w:val="22"/>
        </w:rPr>
        <w:t>Add</w:t>
      </w:r>
      <w:r>
        <w:rPr>
          <w:spacing w:val="-14"/>
          <w:sz w:val="22"/>
        </w:rPr>
        <w:t xml:space="preserve"> </w:t>
      </w:r>
      <w:r>
        <w:rPr>
          <w:sz w:val="22"/>
        </w:rPr>
        <w:t>test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purpose.</w:t>
      </w:r>
    </w:p>
    <w:p>
      <w:pPr>
        <w:pStyle w:val="18"/>
        <w:numPr>
          <w:ilvl w:val="1"/>
          <w:numId w:val="26"/>
        </w:numPr>
        <w:tabs>
          <w:tab w:val="left" w:pos="2172"/>
        </w:tabs>
        <w:spacing w:before="0" w:after="0" w:line="264" w:lineRule="exact"/>
        <w:ind w:left="2171" w:right="0" w:hanging="359"/>
        <w:jc w:val="left"/>
        <w:rPr>
          <w:sz w:val="22"/>
        </w:rPr>
      </w:pPr>
      <w:r>
        <w:rPr>
          <w:i/>
          <w:sz w:val="22"/>
        </w:rPr>
        <w:t>Run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After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Creation:</w:t>
      </w:r>
      <w:r>
        <w:rPr>
          <w:i/>
          <w:spacing w:val="-3"/>
          <w:sz w:val="22"/>
        </w:rPr>
        <w:t xml:space="preserve"> </w:t>
      </w:r>
      <w:r>
        <w:rPr>
          <w:sz w:val="22"/>
        </w:rPr>
        <w:t>Keep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checked.</w:t>
      </w:r>
    </w:p>
    <w:p>
      <w:pPr>
        <w:pStyle w:val="18"/>
        <w:numPr>
          <w:ilvl w:val="0"/>
          <w:numId w:val="26"/>
        </w:numPr>
        <w:tabs>
          <w:tab w:val="left" w:pos="1451"/>
        </w:tabs>
        <w:spacing w:before="0" w:after="0" w:line="252" w:lineRule="exact"/>
        <w:ind w:left="1451" w:right="0" w:hanging="359"/>
        <w:jc w:val="left"/>
        <w:rPr>
          <w:sz w:val="22"/>
        </w:rPr>
      </w:pPr>
      <w:r>
        <w:rPr>
          <w:sz w:val="22"/>
        </w:rPr>
        <w:t>Load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Settings</w:t>
      </w:r>
    </w:p>
    <w:p>
      <w:pPr>
        <w:pStyle w:val="18"/>
        <w:numPr>
          <w:ilvl w:val="1"/>
          <w:numId w:val="26"/>
        </w:numPr>
        <w:tabs>
          <w:tab w:val="left" w:pos="2172"/>
        </w:tabs>
        <w:spacing w:before="40" w:after="0" w:line="265" w:lineRule="exact"/>
        <w:ind w:left="2171" w:right="0" w:hanging="359"/>
        <w:jc w:val="left"/>
        <w:rPr>
          <w:sz w:val="22"/>
        </w:rPr>
      </w:pPr>
      <w:r>
        <w:rPr>
          <w:i/>
          <w:sz w:val="22"/>
        </w:rPr>
        <w:t>Test</w:t>
      </w:r>
      <w:r>
        <w:rPr>
          <w:i/>
          <w:spacing w:val="-11"/>
          <w:sz w:val="22"/>
        </w:rPr>
        <w:t xml:space="preserve"> </w:t>
      </w:r>
      <w:r>
        <w:rPr>
          <w:i/>
          <w:sz w:val="22"/>
        </w:rPr>
        <w:t>URL:</w:t>
      </w:r>
      <w:r>
        <w:rPr>
          <w:i/>
          <w:spacing w:val="-5"/>
          <w:sz w:val="22"/>
        </w:rPr>
        <w:t xml:space="preserve"> </w:t>
      </w:r>
      <w:r>
        <w:rPr>
          <w:sz w:val="22"/>
        </w:rPr>
        <w:t>Enter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target</w:t>
      </w:r>
      <w:r>
        <w:rPr>
          <w:spacing w:val="-7"/>
          <w:sz w:val="22"/>
        </w:rPr>
        <w:t xml:space="preserve"> </w:t>
      </w:r>
      <w:r>
        <w:rPr>
          <w:sz w:val="22"/>
        </w:rPr>
        <w:t>endpoint</w:t>
      </w:r>
      <w:r>
        <w:rPr>
          <w:spacing w:val="-6"/>
          <w:sz w:val="22"/>
        </w:rPr>
        <w:t xml:space="preserve"> </w:t>
      </w:r>
      <w:r>
        <w:rPr>
          <w:sz w:val="22"/>
        </w:rPr>
        <w:t>(e.g.,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https://yourapi.com/products).</w:t>
      </w:r>
    </w:p>
    <w:p>
      <w:pPr>
        <w:pStyle w:val="18"/>
        <w:numPr>
          <w:ilvl w:val="0"/>
          <w:numId w:val="26"/>
        </w:numPr>
        <w:tabs>
          <w:tab w:val="left" w:pos="1451"/>
        </w:tabs>
        <w:spacing w:before="0" w:after="0" w:line="252" w:lineRule="exact"/>
        <w:ind w:left="1451" w:right="0" w:hanging="359"/>
        <w:jc w:val="left"/>
        <w:rPr>
          <w:sz w:val="22"/>
        </w:rPr>
      </w:pPr>
      <w:r>
        <w:rPr>
          <w:sz w:val="22"/>
        </w:rPr>
        <w:t>Click</w:t>
      </w:r>
      <w:r>
        <w:rPr>
          <w:spacing w:val="-9"/>
          <w:sz w:val="22"/>
        </w:rPr>
        <w:t xml:space="preserve"> </w:t>
      </w:r>
      <w:r>
        <w:rPr>
          <w:sz w:val="22"/>
        </w:rPr>
        <w:t>Review</w:t>
      </w:r>
      <w:r>
        <w:rPr>
          <w:spacing w:val="-10"/>
          <w:sz w:val="22"/>
        </w:rPr>
        <w:t xml:space="preserve"> </w:t>
      </w:r>
      <w:r>
        <w:rPr>
          <w:sz w:val="22"/>
        </w:rPr>
        <w:t>+</w:t>
      </w:r>
      <w:r>
        <w:rPr>
          <w:spacing w:val="-1"/>
          <w:sz w:val="22"/>
        </w:rPr>
        <w:t xml:space="preserve"> </w:t>
      </w:r>
      <w:r>
        <w:rPr>
          <w:sz w:val="22"/>
        </w:rPr>
        <w:t>Create</w:t>
      </w:r>
      <w:r>
        <w:rPr>
          <w:spacing w:val="-10"/>
          <w:sz w:val="22"/>
        </w:rPr>
        <w:t xml:space="preserve"> </w:t>
      </w:r>
      <w:r>
        <w:rPr>
          <w:sz w:val="22"/>
        </w:rPr>
        <w:t>→</w:t>
      </w:r>
      <w:r>
        <w:rPr>
          <w:spacing w:val="-6"/>
          <w:sz w:val="22"/>
        </w:rPr>
        <w:t xml:space="preserve"> </w:t>
      </w:r>
      <w:r>
        <w:rPr>
          <w:sz w:val="22"/>
        </w:rPr>
        <w:t>Create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start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test.</w:t>
      </w:r>
    </w:p>
    <w:p>
      <w:pPr>
        <w:pStyle w:val="18"/>
        <w:spacing w:after="0" w:line="252" w:lineRule="exact"/>
        <w:jc w:val="left"/>
        <w:rPr>
          <w:sz w:val="22"/>
        </w:rPr>
        <w:sectPr>
          <w:pgSz w:w="12240" w:h="15840"/>
          <w:pgMar w:top="170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spacing w:before="72"/>
        <w:ind w:left="732" w:right="0" w:firstLine="0"/>
        <w:jc w:val="left"/>
        <w:rPr>
          <w:b/>
          <w:sz w:val="22"/>
        </w:rPr>
      </w:pPr>
      <w:bookmarkStart w:id="26" w:name="Load Testing (1)"/>
      <w:bookmarkEnd w:id="26"/>
      <w:r>
        <w:rPr>
          <w:b/>
          <w:sz w:val="22"/>
        </w:rPr>
        <w:t>Load</w:t>
      </w:r>
      <w:r>
        <w:rPr>
          <w:b/>
          <w:spacing w:val="-9"/>
          <w:sz w:val="22"/>
        </w:rPr>
        <w:t xml:space="preserve"> </w:t>
      </w:r>
      <w:r>
        <w:rPr>
          <w:b/>
          <w:spacing w:val="-2"/>
          <w:sz w:val="22"/>
        </w:rPr>
        <w:t>Testing</w:t>
      </w:r>
    </w:p>
    <w:p>
      <w:pPr>
        <w:pStyle w:val="15"/>
        <w:spacing w:before="4"/>
        <w:rPr>
          <w:b/>
          <w:sz w:val="7"/>
        </w:rPr>
      </w:pPr>
      <w:r>
        <w:rPr>
          <w:b/>
          <w:sz w:val="7"/>
        </w:rPr>
        <w:drawing>
          <wp:anchor distT="0" distB="0" distL="0" distR="0" simplePos="0" relativeHeight="163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69228</wp:posOffset>
            </wp:positionV>
            <wp:extent cx="6375605" cy="3029044"/>
            <wp:effectExtent l="0" t="0" r="0" b="0"/>
            <wp:wrapTopAndBottom/>
            <wp:docPr id="392" name="图片 39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94" name="图片 39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5605" cy="302904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13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64" behindDoc="1" locked="0" layoutInCell="1" hidden="0" allowOverlap="1">
            <wp:simplePos x="0" y="0"/>
            <wp:positionH relativeFrom="page">
              <wp:posOffset>685800</wp:posOffset>
            </wp:positionH>
            <wp:positionV relativeFrom="paragraph">
              <wp:posOffset>248734</wp:posOffset>
            </wp:positionV>
            <wp:extent cx="6376004" cy="2963703"/>
            <wp:effectExtent l="0" t="0" r="0" b="0"/>
            <wp:wrapTopAndBottom/>
            <wp:docPr id="395" name="图片 39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97" name="图片 39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6004" cy="296370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36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223" w:after="1"/>
        <w:rPr>
          <w:b/>
          <w:sz w:val="20"/>
        </w:rPr>
      </w:pPr>
    </w:p>
    <w:p>
      <w:pPr>
        <w:pStyle w:val="15"/>
        <w:ind w:left="372"/>
        <w:rPr>
          <w:sz w:val="20"/>
        </w:rPr>
      </w:pPr>
      <w:r>
        <w:rPr>
          <w:sz w:val="20"/>
        </w:rPr>
        <w:drawing>
          <wp:inline distT="0" distB="0" distL="0" distR="0">
            <wp:extent cx="6374914" cy="3010376"/>
            <wp:effectExtent l="0" t="0" r="0" b="0"/>
            <wp:docPr id="398" name="图片 39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00" name="图片 40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4914" cy="301037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after="0"/>
        <w:rPr>
          <w:sz w:val="20"/>
        </w:rPr>
        <w:sectPr>
          <w:pgSz w:w="12240" w:h="15840"/>
          <w:pgMar w:top="18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1322"/>
        <w:rPr>
          <w:sz w:val="20"/>
        </w:rPr>
      </w:pPr>
      <w:r>
        <w:rPr>
          <w:sz w:val="20"/>
        </w:rPr>
        <w:drawing>
          <wp:inline distT="0" distB="0" distL="0" distR="0">
            <wp:extent cx="5035850" cy="2817495"/>
            <wp:effectExtent l="0" t="0" r="0" b="0"/>
            <wp:docPr id="401" name="图片 40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03" name="图片 403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35850" cy="28174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53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165" behindDoc="1" locked="0" layoutInCell="1" hidden="0" allowOverlap="1">
            <wp:simplePos x="0" y="0"/>
            <wp:positionH relativeFrom="page">
              <wp:posOffset>1600200</wp:posOffset>
            </wp:positionH>
            <wp:positionV relativeFrom="paragraph">
              <wp:posOffset>194982</wp:posOffset>
            </wp:positionV>
            <wp:extent cx="4177697" cy="4158233"/>
            <wp:effectExtent l="0" t="0" r="0" b="0"/>
            <wp:wrapTopAndBottom/>
            <wp:docPr id="404" name="图片 40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06" name="图片 40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77697" cy="415823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after="0"/>
        <w:rPr>
          <w:b/>
          <w:sz w:val="20"/>
        </w:rPr>
        <w:sectPr>
          <w:pgSz w:w="12240" w:h="15840"/>
          <w:pgMar w:top="168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205" w:after="1"/>
        <w:rPr>
          <w:b/>
          <w:sz w:val="20"/>
        </w:rPr>
      </w:pPr>
    </w:p>
    <w:p>
      <w:pPr>
        <w:pStyle w:val="15"/>
        <w:ind w:left="1812"/>
        <w:rPr>
          <w:sz w:val="20"/>
        </w:rPr>
      </w:pPr>
      <w:r>
        <w:rPr>
          <w:sz w:val="20"/>
        </w:rPr>
        <w:drawing>
          <wp:inline distT="0" distB="0" distL="0" distR="0">
            <wp:extent cx="4769716" cy="3268979"/>
            <wp:effectExtent l="0" t="0" r="0" b="0"/>
            <wp:docPr id="407" name="图片 40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09" name="图片 40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9716" cy="32689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after="0"/>
        <w:rPr>
          <w:sz w:val="20"/>
        </w:rPr>
        <w:sectPr>
          <w:pgSz w:w="12240" w:h="15840"/>
          <w:pgMar w:top="182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1812"/>
        <w:rPr>
          <w:sz w:val="20"/>
        </w:rPr>
      </w:pPr>
      <w:r>
        <w:rPr>
          <w:sz w:val="20"/>
        </w:rPr>
        <w:drawing>
          <wp:inline distT="0" distB="0" distL="0" distR="0">
            <wp:extent cx="4352925" cy="6124573"/>
            <wp:effectExtent l="0" t="0" r="0" b="0"/>
            <wp:docPr id="410" name="图片 4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12" name="图片 41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2925" cy="612457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spacing w:before="44"/>
        <w:rPr>
          <w:b/>
        </w:rPr>
      </w:pPr>
    </w:p>
    <w:p>
      <w:pPr>
        <w:spacing w:before="0"/>
        <w:ind w:left="79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Result:</w:t>
      </w:r>
    </w:p>
    <w:p>
      <w:pPr>
        <w:pStyle w:val="15"/>
        <w:spacing w:before="31" w:line="274" w:lineRule="auto"/>
        <w:ind w:left="732" w:right="335" w:firstLine="720"/>
      </w:pPr>
      <w:r>
        <w:t>Successfully</w:t>
      </w:r>
      <w:r>
        <w:rPr>
          <w:spacing w:val="-13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Azure</w:t>
      </w:r>
      <w:r>
        <w:rPr>
          <w:spacing w:val="-6"/>
        </w:rPr>
        <w:t xml:space="preserve"> </w:t>
      </w:r>
      <w:r>
        <w:t>Load</w:t>
      </w:r>
      <w:r>
        <w:rPr>
          <w:spacing w:val="-14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the performance of the specified endpoint.</w:t>
      </w:r>
    </w:p>
    <w:p>
      <w:pPr>
        <w:pStyle w:val="15"/>
        <w:spacing w:after="0" w:line="274" w:lineRule="auto"/>
        <w:sectPr>
          <w:pgSz w:w="12240" w:h="15840"/>
          <w:pgMar w:top="1440" w:right="850" w:bottom="900" w:left="708" w:header="0" w:footer="71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docGrid w:linePitch="312" w:charSpace="0"/>
        </w:sectPr>
      </w:pPr>
    </w:p>
    <w:p>
      <w:pPr>
        <w:pStyle w:val="15"/>
        <w:ind w:left="39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40475" cy="974725"/>
                <wp:effectExtent l="0" t="0" r="0" b="0"/>
                <wp:docPr id="413" name="组合 4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14" name="组合 414"/>
                      <wpg:cNvGrpSpPr/>
                      <wpg:grpSpPr>
                        <a:xfrm rot="0">
                          <a:off x="0" y="0"/>
                          <a:ext cx="6340475" cy="974725"/>
                          <a:chOff x="0" y="0"/>
                          <a:chExt cx="6340475" cy="9747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15" name="矩形 415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 rot="0">
                            <a:off x="0" y="2539"/>
                            <a:ext cx="6340475" cy="972185"/>
                          </a:xfrm>
                          <a:prstGeom prst="rect"/>
                          <a:noFill/>
                          <a:ln w="12700" cmpd="sng" cap="flat">
                            <a:solidFill>
                              <a:srgbClr val="0C0C0C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 rot="0">
                            <a:off x="1012824" y="0"/>
                            <a:ext cx="5327650" cy="972185"/>
                          </a:xfrm>
                          <a:prstGeom prst="rect"/>
                          <a:noFill/>
                          <a:ln w="635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19" name="文本框 419"/>
                        <wps:cNvSpPr/>
                        <wps:spPr>
                          <a:xfrm rot="0">
                            <a:off x="1015365" y="6985"/>
                            <a:ext cx="5320030" cy="962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20">
                          <w:txbxContent>
                            <w:p>
                              <w:pPr>
                                <w:spacing w:before="303" w:line="290" w:lineRule="auto"/>
                                <w:ind w:left="3071" w:right="1061" w:hanging="2075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GITHUB:</w:t>
                              </w:r>
                              <w:r>
                                <w:rPr>
                                  <w:b/>
                                  <w:spacing w:val="-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STRUCTURE</w:t>
                              </w:r>
                              <w:r>
                                <w:rPr>
                                  <w:b/>
                                  <w:spacing w:val="-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2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 xml:space="preserve">NAMING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CONVENTIONS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文本框 421"/>
                        <wps:cNvSpPr/>
                        <wps:spPr>
                          <a:xfrm rot="0">
                            <a:off x="5079" y="6350"/>
                            <a:ext cx="1004570" cy="9626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22">
                          <w:txbxContent>
                            <w:p>
                              <w:pPr>
                                <w:spacing w:before="55" w:line="240" w:lineRule="auto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23" o:spid="_x0000_s423" coordorigin="1106,1460" coordsize="9985,1535" style="width:499.25pt;&#10;height:76.75pt;">
                <v:rect type="#_x0000_t1" id="矩形 424" o:spid="_x0000_s424" style="position:absolute;&#10;left:1106;&#10;top:1464;&#10;width:9985;&#10;height:1531;" fillcolor="#FFFFFF" stroked="f" strokeweight="1.0pt">
                  <v:stroke color="#000000"/>
                </v:rect>
                <v:rect type="#_x0000_t1" id="矩形 425" o:spid="_x0000_s425" style="position:absolute;&#10;left:1106;&#10;top:1464;&#10;width:9985;&#10;height:1531;" filled="f" stroked="t" strokeweight="1.0pt">
                  <v:stroke color="#0C0C0C"/>
                </v:rect>
                <v:rect type="#_x0000_t1" id="矩形 426" o:spid="_x0000_s426" style="position:absolute;&#10;left:2700;&#10;top:1460;&#10;width:8390;&#10;height:1531;" fillcolor="#FFFFFF" stroked="f" strokeweight="1.0pt">
                  <v:stroke color="#000000"/>
                </v:rect>
                <v:rect type="#_x0000_t1" id="矩形 427" o:spid="_x0000_s427" style="position:absolute;&#10;left:2700;&#10;top:1460;&#10;width:8390;&#10;height:1531;" filled="f" stroked="t" strokeweight="0.5pt">
                  <v:stroke color="#000000"/>
                </v:rect>
                <v:shape type="#_x0000_t202" id="文本框 428" o:spid="_x0000_s428" style="position:absolute;&#10;left:2705;&#10;top:1471;&#10;width:8378;&#10;height:1515;&#10;mso-wrap-style:square;" filled="f" stroked="f" strokeweight="1.0pt">
                  <v:textbox id="928" inset="0mm,0mm,0mm,0mm" o:insetmode="custom" style="layout-flow:horizontal;&#10;v-text-anchor:top;">
                    <w:txbxContent>
                      <w:p>
                        <w:pPr>
                          <w:spacing w:before="303" w:line="290" w:lineRule="auto"/>
                          <w:ind w:left="3071" w:right="1061" w:hanging="2075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GITHUB:</w:t>
                        </w:r>
                        <w:r>
                          <w:rPr>
                            <w:b/>
                            <w:spacing w:val="-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PROJECT</w:t>
                        </w:r>
                        <w:r>
                          <w:rPr>
                            <w:b/>
                            <w:spacing w:val="-1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STRUCTURE</w:t>
                        </w:r>
                        <w:r>
                          <w:rPr>
                            <w:b/>
                            <w:spacing w:val="-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&amp;</w:t>
                        </w:r>
                        <w:r>
                          <w:rPr>
                            <w:b/>
                            <w:spacing w:val="-2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 xml:space="preserve">NAMING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CONVENTIONS</w:t>
                        </w:r>
                      </w:p>
                    </w:txbxContent>
                  </v:textbox>
                  <v:stroke color="#000000"/>
                </v:shape>
                <v:shape type="#_x0000_t202" id="文本框 429" o:spid="_x0000_s429" style="position:absolute;&#10;left:1114;&#10;top:1470;&#10;width:1582;&#10;height:1516;&#10;mso-wrap-style:square;" filled="f" stroked="f" strokeweight="1.0pt">
                  <v:textbox id="929" inset="0mm,0mm,0mm,0mm" o:insetmode="custom" style="layout-flow:horizontal;&#10;v-text-anchor:top;">
                    <w:txbxContent>
                      <w:p>
                        <w:pPr>
                          <w:spacing w:before="55" w:line="240" w:lineRule="auto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</w:p>
    <w:p>
      <w:pPr>
        <w:pStyle w:val="15"/>
        <w:spacing w:before="45"/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114298" distR="114298" simplePos="0" relativeHeight="13" behindDoc="1" locked="0" layoutInCell="1" hidden="0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-857463</wp:posOffset>
                </wp:positionV>
                <wp:extent cx="2278379" cy="155574"/>
                <wp:effectExtent l="0" t="0" r="0" b="0"/>
                <wp:wrapNone/>
                <wp:docPr id="430" name="文本框 43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8379" cy="155574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431">
                        <w:txbxContent>
                          <w:p>
                            <w:pPr>
                              <w:pStyle w:val="15"/>
                              <w:spacing w:line="244" w:lineRule="exact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Epic,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Features,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Stories,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Task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432" o:spid="_x0000_s432" filled="f" stroked="f" strokeweight="1.0pt" style="position:absolute;&#10;margin-left:72.024pt;&#10;margin-top:-67.516815pt;&#10;width:179.4pt;&#10;height:12.249998pt;&#10;z-index:-72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930" inset="0mm,0mm,0mm,0mm" o:insetmode="custom" style="layout-flow:horizontal;&#10;v-text-anchor:top;">
                  <w:txbxContent>
                    <w:p>
                      <w:pPr>
                        <w:pStyle w:val="15"/>
                        <w:spacing w:line="244" w:lineRule="exact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Epic,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Features,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Stories,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bookmarkStart w:id="27" w:name="Aim: (9)"/>
      <w:bookmarkEnd w:id="27"/>
      <w:r>
        <w:rPr>
          <w:b/>
          <w:spacing w:val="-4"/>
          <w:sz w:val="22"/>
        </w:rPr>
        <w:t>Aim:</w:t>
      </w:r>
    </w:p>
    <w:p>
      <w:pPr>
        <w:pStyle w:val="15"/>
        <w:spacing w:before="30" w:line="278" w:lineRule="auto"/>
        <w:ind w:left="732" w:right="808" w:firstLine="384"/>
        <w:jc w:val="both"/>
      </w:pP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 and</w:t>
      </w:r>
      <w:r>
        <w:rPr>
          <w:spacing w:val="-6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folder structure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file naming</w:t>
      </w:r>
      <w:r>
        <w:rPr>
          <w:spacing w:val="-6"/>
        </w:rPr>
        <w:t xml:space="preserve"> </w:t>
      </w:r>
      <w:r>
        <w:t xml:space="preserve">conventions, helping contributors and users easily understand, navigate, and extend the online banking system </w:t>
      </w:r>
      <w:r>
        <w:rPr>
          <w:spacing w:val="-2"/>
        </w:rPr>
        <w:t>project.</w:t>
      </w:r>
    </w:p>
    <w:p>
      <w:pPr>
        <w:pStyle w:val="15"/>
        <w:spacing w:before="43"/>
      </w:pPr>
    </w:p>
    <w:p>
      <w:pPr>
        <w:spacing w:before="0"/>
        <w:ind w:left="732" w:right="0" w:firstLine="0"/>
        <w:jc w:val="left"/>
        <w:rPr>
          <w:b/>
          <w:sz w:val="22"/>
        </w:rPr>
      </w:pPr>
      <w:bookmarkStart w:id="28" w:name="GitHub Project Structure"/>
      <w:bookmarkEnd w:id="28"/>
      <w:r>
        <w:rPr>
          <w:b/>
          <w:sz w:val="22"/>
        </w:rPr>
        <w:t>GitHub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Project</w:t>
      </w:r>
      <w:r>
        <w:rPr>
          <w:b/>
          <w:spacing w:val="-11"/>
          <w:sz w:val="22"/>
        </w:rPr>
        <w:t xml:space="preserve"> </w:t>
      </w:r>
      <w:r>
        <w:rPr>
          <w:b/>
          <w:spacing w:val="-2"/>
          <w:sz w:val="22"/>
        </w:rPr>
        <w:t>Structure</w:t>
      </w:r>
    </w:p>
    <w:p>
      <w:pPr>
        <w:pStyle w:val="15"/>
        <w:spacing w:before="8"/>
        <w:rPr>
          <w:b/>
          <w:sz w:val="19"/>
        </w:rPr>
      </w:pPr>
      <w:r>
        <w:rPr>
          <w:b/>
          <w:sz w:val="19"/>
        </w:rPr>
        <w:drawing>
          <wp:anchor distT="0" distB="0" distL="0" distR="0" simplePos="0" relativeHeight="166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159206</wp:posOffset>
            </wp:positionV>
            <wp:extent cx="6115942" cy="2874072"/>
            <wp:effectExtent l="0" t="0" r="0" b="0"/>
            <wp:wrapTopAndBottom/>
            <wp:docPr id="433" name="图片 43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35" name="图片 43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15942" cy="287407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spacing w:before="118"/>
        <w:rPr>
          <w:b/>
        </w:rPr>
      </w:pPr>
    </w:p>
    <w:p>
      <w:pPr>
        <w:spacing w:before="0"/>
        <w:ind w:left="73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Result:</w:t>
      </w:r>
    </w:p>
    <w:p>
      <w:pPr>
        <w:pStyle w:val="15"/>
        <w:spacing w:before="25"/>
        <w:ind w:left="1453"/>
      </w:pPr>
      <w:r>
        <w:t>The</w:t>
      </w:r>
      <w:r>
        <w:rPr>
          <w:spacing w:val="-14"/>
        </w:rPr>
        <w:t xml:space="preserve"> </w:t>
      </w:r>
      <w:r>
        <w:t>GitHub</w:t>
      </w:r>
      <w:r>
        <w:rPr>
          <w:spacing w:val="-14"/>
        </w:rPr>
        <w:t xml:space="preserve"> </w:t>
      </w:r>
      <w:r>
        <w:t>repository</w:t>
      </w:r>
      <w:r>
        <w:rPr>
          <w:spacing w:val="-14"/>
        </w:rPr>
        <w:t xml:space="preserve"> </w:t>
      </w:r>
      <w:r>
        <w:t>clearly</w:t>
      </w:r>
      <w:r>
        <w:rPr>
          <w:spacing w:val="-14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organized</w:t>
      </w:r>
      <w:r>
        <w:rPr>
          <w:spacing w:val="-1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rPr>
          <w:spacing w:val="-2"/>
        </w:rPr>
        <w:t>naming</w:t>
      </w:r>
    </w:p>
    <w:p>
      <w:pPr>
        <w:pStyle w:val="15"/>
        <w:spacing w:before="35"/>
        <w:ind w:left="732"/>
      </w:pPr>
      <w:r>
        <w:t>conventions,</w:t>
      </w:r>
      <w:r>
        <w:rPr>
          <w:spacing w:val="-1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easy</w:t>
      </w:r>
      <w:r>
        <w:rPr>
          <w:spacing w:val="-1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contributors</w:t>
      </w:r>
      <w:r>
        <w:rPr>
          <w:spacing w:val="-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navigate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codebase.</w:t>
      </w:r>
    </w:p>
    <w:sectPr>
      <w:pgSz w:w="12240" w:h="15840"/>
      <w:pgMar w:top="1460" w:right="850" w:bottom="900" w:left="708" w:header="0" w:footer="71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mbria">
    <w:panose1 w:val="00000000000000000000"/>
    <w:charset w:val="01"/>
    <w:family w:val="roman"/>
    <w:pitch w:val="variable"/>
  </w:font>
  <w:font w:name="Trebuchet MS">
    <w:altName w:val="Arial"/>
    <w:panose1 w:val="00000000000000000000"/>
    <w:charset w:val="01"/>
    <w:family w:val="swiss"/>
    <w:pitch w:val="variable"/>
  </w:font>
  <w:font w:name="Calibri">
    <w:panose1 w:val="00000000000000000000"/>
    <w:charset w:val="01"/>
    <w:family w:val="roman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1"/>
    <w:family w:val="modern"/>
    <w:pitch w:val="variable"/>
  </w:font>
  <w:font w:name="Symbol">
    <w:panose1 w:val="00000000000000000000"/>
    <w:charset w:val="02"/>
    <w:family w:val="decorative"/>
    <w:pitch w:val="variable"/>
  </w:font>
  <w:font w:name="Wingdings">
    <w:panose1 w:val="00000000000000000000"/>
    <w:charset w:val="02"/>
    <w:family w:val="decorative"/>
    <w:pitch w:val="variable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page">
                <wp:posOffset>902004</wp:posOffset>
              </wp:positionH>
              <wp:positionV relativeFrom="page">
                <wp:posOffset>9467799</wp:posOffset>
              </wp:positionV>
              <wp:extent cx="934719" cy="165735"/>
              <wp:effectExtent l="0" t="0" r="0" b="0"/>
              <wp:wrapNone/>
              <wp:docPr id="23" name="文本框 2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34719" cy="165735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4">
                      <w:txbxContent>
                        <w:p>
                          <w:pPr>
                            <w:pStyle w:val="15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</w:rPr>
                            <w:t>2116231501032</w:t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5" o:spid="_x0000_s25" filled="f" stroked="f" strokeweight="1.0pt" style="position:absolute;&#10;margin-left:71.024pt;&#10;margin-top:745.496pt;&#10;width:73.59999pt;&#10;height:13.050003pt;&#10;z-index:-8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0" inset="0mm,0mm,0mm,0mm" o:insetmode="custom" style="layout-flow:horizontal;&#10;v-text-anchor:top;">
                <w:txbxContent>
                  <w:p>
                    <w:pPr>
                      <w:pStyle w:val="15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2"/>
                      </w:rPr>
                      <w:t>2116231501032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page">
                <wp:posOffset>6155817</wp:posOffset>
              </wp:positionH>
              <wp:positionV relativeFrom="page">
                <wp:posOffset>9467799</wp:posOffset>
              </wp:positionV>
              <wp:extent cx="514349" cy="165735"/>
              <wp:effectExtent l="0" t="0" r="0" b="0"/>
              <wp:wrapNone/>
              <wp:docPr id="26" name="文本框 2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14349" cy="165735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7">
                      <w:txbxContent>
                        <w:p>
                          <w:pPr>
                            <w:pStyle w:val="15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</w:rPr>
                            <w:t>CS23432</w:t>
                          </w:r>
                        </w:p>
                      </w:txbxContent>
                    </wps:txbx>
                    <wps:bodyPr vert="horz" wrap="square" lIns="0" tIns="0" rIns="0" bIns="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8" o:spid="_x0000_s28" filled="f" stroked="f" strokeweight="1.0pt" style="position:absolute;&#10;margin-left:484.71002pt;&#10;margin-top:745.496pt;&#10;width:40.499977pt;&#10;height:13.050003pt;&#10;z-index:-8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1" inset="0mm,0mm,0mm,0mm" o:insetmode="custom" style="layout-flow:horizontal;&#10;v-text-anchor:top;">
                <w:txbxContent>
                  <w:p>
                    <w:pPr>
                      <w:pStyle w:val="15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2"/>
                      </w:rPr>
                      <w:t>CS23432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19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32" w:hanging="164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88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734" w:hanging="164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728" w:hanging="164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722" w:hanging="164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16" w:hanging="164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11" w:hanging="164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05" w:hanging="164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99" w:hanging="164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93" w:hanging="164"/>
      </w:pPr>
      <w:rPr>
        <w:rFonts w:hint="default"/>
      </w:rPr>
    </w:lvl>
  </w:abstractNum>
  <w:abstractNum w:abstractNumId="1">
    <w:nsid w:val="00000018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95" w:hanging="164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8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32" w:hanging="207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660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787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15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043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171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298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426" w:hanging="207"/>
      </w:pPr>
      <w:rPr>
        <w:rFonts w:hint="default"/>
      </w:rPr>
    </w:lvl>
  </w:abstractNum>
  <w:abstractNum w:abstractNumId="2">
    <w:nsid w:val="00000017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910" w:hanging="178"/>
      </w:pPr>
      <w:rPr>
        <w:rFonts w:ascii="Times New Roman" w:hAnsi="Times New Roman" w:eastAsia="Times New Roman" w:cs="Times New Roman" w:hint="default"/>
        <w:b/>
        <w:bCs/>
        <w:i w:val="0"/>
        <w:iCs w:val="0"/>
        <w:spacing w:val="0"/>
        <w:w w:val="94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96" w:hanging="178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872" w:hanging="178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848" w:hanging="178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824" w:hanging="178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801" w:hanging="178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77" w:hanging="178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53" w:hanging="178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729" w:hanging="178"/>
      </w:pPr>
      <w:rPr>
        <w:rFonts w:hint="default"/>
      </w:rPr>
    </w:lvl>
  </w:abstractNum>
  <w:abstractNum w:abstractNumId="3">
    <w:nsid w:val="00000016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92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8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78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77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75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74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72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712" w:hanging="360"/>
      </w:pPr>
      <w:rPr>
        <w:rFonts w:hint="default"/>
      </w:rPr>
    </w:lvl>
  </w:abstractNum>
  <w:abstractNum w:abstractNumId="4">
    <w:nsid w:val="00000015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895" w:hanging="164"/>
      </w:pPr>
      <w:rPr>
        <w:rFonts w:ascii="Times New Roman" w:hAnsi="Times New Roman" w:eastAsia="Times New Roman" w:cs="Times New Roman" w:hint="default"/>
        <w:b/>
        <w:bCs/>
        <w:i w:val="0"/>
        <w:iCs w:val="0"/>
        <w:spacing w:val="0"/>
        <w:w w:val="89"/>
        <w:sz w:val="20"/>
        <w:szCs w:val="20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53" w:hanging="361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96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8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0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3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58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0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32" w:hanging="361"/>
      </w:pPr>
      <w:rPr>
        <w:rFonts w:hint="default"/>
      </w:rPr>
    </w:lvl>
  </w:abstractNum>
  <w:abstractNum w:abstractNumId="5">
    <w:nsid w:val="00000014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92" w:hanging="360"/>
      </w:pPr>
      <w:rPr>
        <w:rFonts w:hint="default"/>
        <w:spacing w:val="0"/>
        <w:w w:val="10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53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5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7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9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1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2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46" w:hanging="361"/>
      </w:pPr>
      <w:rPr>
        <w:rFonts w:hint="default"/>
      </w:rPr>
    </w:lvl>
  </w:abstractNum>
  <w:abstractNum w:abstractNumId="6">
    <w:nsid w:val="00000013"/>
    <w:multiLevelType w:val="hybridMultilevel"/>
    <w:tmpl w:val="00000000"/>
    <w:lvl w:ilvl="0">
      <w:start w:val="1"/>
      <w:numFmt w:val="lowerRoman"/>
      <w:lvlRestart w:val="0"/>
      <w:lvlText w:val="%1."/>
      <w:lvlJc w:val="left"/>
      <w:pPr>
        <w:tabs>
          <w:tab w:val="num" w:pos="0"/>
        </w:tabs>
        <w:ind w:left="2533" w:hanging="308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3354" w:hanging="308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4168" w:hanging="308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982" w:hanging="308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796" w:hanging="308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611" w:hanging="308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25" w:hanging="308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239" w:hanging="308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053" w:hanging="308"/>
      </w:pPr>
      <w:rPr>
        <w:rFonts w:hint="default"/>
      </w:rPr>
    </w:lvl>
  </w:abstractNum>
  <w:abstractNum w:abstractNumId="7">
    <w:nsid w:val="00000012"/>
    <w:multiLevelType w:val="hybridMultilevel"/>
    <w:tmpl w:val="00000000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1813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53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4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1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6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72" w:hanging="361"/>
      </w:pPr>
      <w:rPr>
        <w:rFonts w:hint="default"/>
      </w:rPr>
    </w:lvl>
  </w:abstractNum>
  <w:abstractNum w:abstractNumId="8">
    <w:nsid w:val="00000011"/>
    <w:multiLevelType w:val="hybridMultilevel"/>
    <w:tmpl w:val="00000000"/>
    <w:lvl w:ilvl="0">
      <w:start w:val="0"/>
      <w:numFmt w:val="bullet"/>
      <w:lvlRestart w:val="0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start w:val="0"/>
      <w:numFmt w:val="bullet"/>
      <w:lvlText w:val=""/>
      <w:lvlJc w:val="left"/>
      <w:pPr>
        <w:tabs>
          <w:tab w:val="num" w:pos="0"/>
        </w:tabs>
        <w:ind w:left="2533" w:hanging="361"/>
      </w:pPr>
      <w:rPr>
        <w:rFonts w:ascii="Wingdings" w:hAnsi="Wingdings" w:eastAsia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4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1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6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72" w:hanging="361"/>
      </w:pPr>
      <w:rPr>
        <w:rFonts w:hint="default"/>
      </w:rPr>
    </w:lvl>
  </w:abstractNum>
  <w:abstractNum w:abstractNumId="9">
    <w:nsid w:val="0000001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92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53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5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7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9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1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2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46" w:hanging="361"/>
      </w:pPr>
      <w:rPr>
        <w:rFonts w:hint="default"/>
      </w:rPr>
    </w:lvl>
  </w:abstractNum>
  <w:abstractNum w:abstractNumId="10">
    <w:nsid w:val="0000000F"/>
    <w:multiLevelType w:val="hybridMultilevel"/>
    <w:tmpl w:val="00000000"/>
    <w:lvl w:ilvl="0">
      <w:start w:val="1"/>
      <w:numFmt w:val="lowerRoman"/>
      <w:lvlRestart w:val="0"/>
      <w:lvlText w:val="%1."/>
      <w:lvlJc w:val="left"/>
      <w:pPr>
        <w:tabs>
          <w:tab w:val="num" w:pos="0"/>
        </w:tabs>
        <w:ind w:left="2533" w:hanging="308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3354" w:hanging="308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4168" w:hanging="308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982" w:hanging="308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796" w:hanging="308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611" w:hanging="308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25" w:hanging="308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239" w:hanging="308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053" w:hanging="308"/>
      </w:pPr>
      <w:rPr>
        <w:rFonts w:hint="default"/>
      </w:rPr>
    </w:lvl>
  </w:abstractNum>
  <w:abstractNum w:abstractNumId="11">
    <w:nsid w:val="0000000E"/>
    <w:multiLevelType w:val="hybridMultilevel"/>
    <w:tmpl w:val="00000000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1813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53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4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1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6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72" w:hanging="361"/>
      </w:pPr>
      <w:rPr>
        <w:rFonts w:hint="default"/>
      </w:rPr>
    </w:lvl>
  </w:abstractNum>
  <w:abstractNum w:abstractNumId="12">
    <w:nsid w:val="0000000D"/>
    <w:multiLevelType w:val="hybridMultilevel"/>
    <w:tmpl w:val="00000000"/>
    <w:lvl w:ilvl="0">
      <w:start w:val="0"/>
      <w:numFmt w:val="bullet"/>
      <w:lvlRestart w:val="0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start w:val="0"/>
      <w:numFmt w:val="bullet"/>
      <w:lvlText w:val=""/>
      <w:lvlJc w:val="left"/>
      <w:pPr>
        <w:tabs>
          <w:tab w:val="num" w:pos="0"/>
        </w:tabs>
        <w:ind w:left="2533" w:hanging="361"/>
      </w:pPr>
      <w:rPr>
        <w:rFonts w:ascii="Wingdings" w:hAnsi="Wingdings" w:eastAsia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4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1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6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72" w:hanging="361"/>
      </w:pPr>
      <w:rPr>
        <w:rFonts w:hint="default"/>
      </w:rPr>
    </w:lvl>
  </w:abstractNum>
  <w:abstractNum w:abstractNumId="13">
    <w:nsid w:val="0000000C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92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53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5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7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9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1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2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46" w:hanging="361"/>
      </w:pPr>
      <w:rPr>
        <w:rFonts w:hint="default"/>
      </w:rPr>
    </w:lvl>
  </w:abstractNum>
  <w:abstractNum w:abstractNumId="14">
    <w:nsid w:val="0000000B"/>
    <w:multiLevelType w:val="hybridMultilevel"/>
    <w:tmpl w:val="00000000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1813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53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4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1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6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72" w:hanging="361"/>
      </w:pPr>
      <w:rPr>
        <w:rFonts w:hint="default"/>
      </w:rPr>
    </w:lvl>
  </w:abstractNum>
  <w:abstractNum w:abstractNumId="15">
    <w:nsid w:val="0000000A"/>
    <w:multiLevelType w:val="hybridMultilevel"/>
    <w:tmpl w:val="00000000"/>
    <w:lvl w:ilvl="0">
      <w:start w:val="0"/>
      <w:numFmt w:val="bullet"/>
      <w:lvlRestart w:val="0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start w:val="0"/>
      <w:numFmt w:val="bullet"/>
      <w:lvlText w:val=""/>
      <w:lvlJc w:val="left"/>
      <w:pPr>
        <w:tabs>
          <w:tab w:val="num" w:pos="0"/>
        </w:tabs>
        <w:ind w:left="2533" w:hanging="361"/>
      </w:pPr>
      <w:rPr>
        <w:rFonts w:ascii="Wingdings" w:hAnsi="Wingdings" w:eastAsia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4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1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6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72" w:hanging="361"/>
      </w:pPr>
      <w:rPr>
        <w:rFonts w:hint="default"/>
      </w:rPr>
    </w:lvl>
  </w:abstractNum>
  <w:abstractNum w:abstractNumId="16">
    <w:nsid w:val="00000009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92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53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5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7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9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1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2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46" w:hanging="361"/>
      </w:pPr>
      <w:rPr>
        <w:rFonts w:hint="default"/>
      </w:rPr>
    </w:lvl>
  </w:abstractNum>
  <w:abstractNum w:abstractNumId="17">
    <w:nsid w:val="00000008"/>
    <w:multiLevelType w:val="hybridMultilevel"/>
    <w:tmpl w:val="00000000"/>
    <w:lvl w:ilvl="0">
      <w:start w:val="1"/>
      <w:numFmt w:val="lowerRoman"/>
      <w:lvlRestart w:val="0"/>
      <w:lvlText w:val="%1."/>
      <w:lvlJc w:val="left"/>
      <w:pPr>
        <w:tabs>
          <w:tab w:val="num" w:pos="0"/>
        </w:tabs>
        <w:ind w:left="2533" w:hanging="308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3354" w:hanging="308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4168" w:hanging="308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982" w:hanging="308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796" w:hanging="308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611" w:hanging="308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25" w:hanging="308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239" w:hanging="308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053" w:hanging="308"/>
      </w:pPr>
      <w:rPr>
        <w:rFonts w:hint="default"/>
      </w:rPr>
    </w:lvl>
  </w:abstractNum>
  <w:abstractNum w:abstractNumId="18">
    <w:nsid w:val="00000007"/>
    <w:multiLevelType w:val="hybridMultilevel"/>
    <w:tmpl w:val="00000000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1813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53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4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1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6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72" w:hanging="361"/>
      </w:pPr>
      <w:rPr>
        <w:rFonts w:hint="default"/>
      </w:rPr>
    </w:lvl>
  </w:abstractNum>
  <w:abstractNum w:abstractNumId="19">
    <w:nsid w:val="00000006"/>
    <w:multiLevelType w:val="hybridMultilevel"/>
    <w:tmpl w:val="00000000"/>
    <w:lvl w:ilvl="0">
      <w:start w:val="0"/>
      <w:numFmt w:val="bullet"/>
      <w:lvlRestart w:val="0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start w:val="0"/>
      <w:numFmt w:val="bullet"/>
      <w:lvlText w:val=""/>
      <w:lvlJc w:val="left"/>
      <w:pPr>
        <w:tabs>
          <w:tab w:val="num" w:pos="0"/>
        </w:tabs>
        <w:ind w:left="2533" w:hanging="361"/>
      </w:pPr>
      <w:rPr>
        <w:rFonts w:ascii="Wingdings" w:hAnsi="Wingdings" w:eastAsia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4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1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6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72" w:hanging="361"/>
      </w:pPr>
      <w:rPr>
        <w:rFonts w:hint="default"/>
      </w:rPr>
    </w:lvl>
  </w:abstractNum>
  <w:abstractNum w:abstractNumId="20">
    <w:nsid w:val="00000005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92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53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57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7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9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1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2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46" w:hanging="361"/>
      </w:pPr>
      <w:rPr>
        <w:rFonts w:hint="default"/>
      </w:rPr>
    </w:lvl>
  </w:abstractNum>
  <w:abstractNum w:abstractNumId="21">
    <w:nsid w:val="00000004"/>
    <w:multiLevelType w:val="hybridMultilevel"/>
    <w:tmpl w:val="00000000"/>
    <w:lvl w:ilvl="0">
      <w:start w:val="1"/>
      <w:numFmt w:val="lowerRoman"/>
      <w:lvlRestart w:val="0"/>
      <w:lvlText w:val="%1."/>
      <w:lvlJc w:val="left"/>
      <w:pPr>
        <w:tabs>
          <w:tab w:val="num" w:pos="0"/>
        </w:tabs>
        <w:ind w:left="2533" w:hanging="308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3354" w:hanging="308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4168" w:hanging="308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982" w:hanging="308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796" w:hanging="308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611" w:hanging="308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425" w:hanging="308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239" w:hanging="308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053" w:hanging="308"/>
      </w:pPr>
      <w:rPr>
        <w:rFonts w:hint="default"/>
      </w:rPr>
    </w:lvl>
  </w:abstractNum>
  <w:abstractNum w:abstractNumId="22">
    <w:nsid w:val="00000003"/>
    <w:multiLevelType w:val="hybridMultilevel"/>
    <w:tmpl w:val="00000000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1813" w:hanging="360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53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4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1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6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72" w:hanging="361"/>
      </w:pPr>
      <w:rPr>
        <w:rFonts w:hint="default"/>
      </w:rPr>
    </w:lvl>
  </w:abstractNum>
  <w:abstractNum w:abstractNumId="23">
    <w:nsid w:val="00000002"/>
    <w:multiLevelType w:val="hybridMultilevel"/>
    <w:tmpl w:val="00000000"/>
    <w:lvl w:ilvl="0">
      <w:start w:val="0"/>
      <w:numFmt w:val="bullet"/>
      <w:lvlRestart w:val="0"/>
      <w:lvlText w:val="o"/>
      <w:lvlJc w:val="left"/>
      <w:pPr>
        <w:tabs>
          <w:tab w:val="num" w:pos="0"/>
        </w:tabs>
        <w:ind w:left="181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start w:val="0"/>
      <w:numFmt w:val="bullet"/>
      <w:lvlText w:val=""/>
      <w:lvlJc w:val="left"/>
      <w:pPr>
        <w:tabs>
          <w:tab w:val="num" w:pos="0"/>
        </w:tabs>
        <w:ind w:left="2533" w:hanging="361"/>
      </w:pPr>
      <w:rPr>
        <w:rFonts w:ascii="Wingdings" w:hAnsi="Wingdings" w:eastAsia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444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4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25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6158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70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96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72" w:hanging="361"/>
      </w:pPr>
      <w:rPr>
        <w:rFonts w:hint="default"/>
      </w:rPr>
    </w:lvl>
  </w:abstractNum>
  <w:abstractNum w:abstractNumId="24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45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7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96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1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06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01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95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90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84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792" w:hanging="360"/>
      </w:pPr>
      <w:rPr>
        <w:rFonts w:hint="default"/>
      </w:rPr>
    </w:lvl>
  </w:abstractNum>
  <w:abstractNum w:abstractNumId="25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453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173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96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1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06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01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95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90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84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792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5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ind w:left="1811" w:hanging="359"/>
      <w:outlineLvl w:val="1"/>
    </w:pPr>
    <w:rPr>
      <w:rFonts w:ascii="Times New Roman" w:eastAsia="Times New Roman" w:cs="Times New Roman" w:hAnsi="Times New Roman"/>
      <w:b/>
      <w:bCs/>
      <w:sz w:val="24"/>
      <w:szCs w:val="24"/>
      <w:lang w:val="en-US" w:eastAsia="en-US" w:bidi="ar-SA"/>
    </w:rPr>
  </w:style>
  <w:style w:type="paragraph" w:styleId="17">
    <w:name w:val="Title"/>
    <w:basedOn w:val="0"/>
    <w:pPr>
      <w:spacing w:before="81"/>
      <w:ind w:left="189"/>
    </w:pPr>
    <w:rPr>
      <w:rFonts w:ascii="Cambria" w:eastAsia="Cambria" w:cs="Cambria" w:hAnsi="Cambria"/>
      <w:b/>
      <w:bCs/>
      <w:sz w:val="44"/>
      <w:szCs w:val="44"/>
      <w:lang w:val="en-US" w:eastAsia="en-US" w:bidi="ar-SA"/>
    </w:rPr>
  </w:style>
  <w:style w:type="paragraph" w:customStyle="1" w:styleId="18">
    <w:name w:val="List Paragraph"/>
    <w:basedOn w:val="0"/>
    <w:pPr>
      <w:ind w:left="2533" w:hanging="360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9">
    <w:name w:val="Table Paragraph"/>
    <w:basedOn w:val="0"/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g"/><Relationship Id="rId4" Type="http://schemas.openxmlformats.org/officeDocument/2006/relationships/image" Target="media/8.jpeg"/><Relationship Id="rId5" Type="http://schemas.openxmlformats.org/officeDocument/2006/relationships/image" Target="media/11.png"/><Relationship Id="rId6" Type="http://schemas.openxmlformats.org/officeDocument/2006/relationships/image" Target="media/18.png"/><Relationship Id="rId7" Type="http://schemas.openxmlformats.org/officeDocument/2006/relationships/image" Target="media/21.png"/><Relationship Id="rId8" Type="http://schemas.openxmlformats.org/officeDocument/2006/relationships/footer" Target="footer1.xml"/><Relationship Id="rId9" Type="http://schemas.openxmlformats.org/officeDocument/2006/relationships/image" Target="media/50.jpeg"/><Relationship Id="rId10" Type="http://schemas.openxmlformats.org/officeDocument/2006/relationships/image" Target="media/53.jpeg"/><Relationship Id="rId11" Type="http://schemas.openxmlformats.org/officeDocument/2006/relationships/image" Target="media/56.jpeg"/><Relationship Id="rId12" Type="http://schemas.openxmlformats.org/officeDocument/2006/relationships/image" Target="media/59.jpeg"/><Relationship Id="rId13" Type="http://schemas.openxmlformats.org/officeDocument/2006/relationships/image" Target="media/82.jpeg"/><Relationship Id="rId14" Type="http://schemas.openxmlformats.org/officeDocument/2006/relationships/image" Target="media/85.png"/><Relationship Id="rId15" Type="http://schemas.openxmlformats.org/officeDocument/2006/relationships/image" Target="media/88.jpeg"/><Relationship Id="rId16" Type="http://schemas.openxmlformats.org/officeDocument/2006/relationships/image" Target="media/91.jpeg"/><Relationship Id="rId17" Type="http://schemas.openxmlformats.org/officeDocument/2006/relationships/image" Target="media/94.jpeg"/><Relationship Id="rId18" Type="http://schemas.openxmlformats.org/officeDocument/2006/relationships/image" Target="media/97.png"/><Relationship Id="rId19" Type="http://schemas.openxmlformats.org/officeDocument/2006/relationships/image" Target="media/120.jpeg"/><Relationship Id="rId20" Type="http://schemas.openxmlformats.org/officeDocument/2006/relationships/image" Target="media/123.jpeg"/><Relationship Id="rId21" Type="http://schemas.openxmlformats.org/officeDocument/2006/relationships/image" Target="media/126.jpeg"/><Relationship Id="rId22" Type="http://schemas.openxmlformats.org/officeDocument/2006/relationships/image" Target="media/129.jpeg"/><Relationship Id="rId23" Type="http://schemas.openxmlformats.org/officeDocument/2006/relationships/image" Target="media/152.jpeg"/><Relationship Id="rId24" Type="http://schemas.openxmlformats.org/officeDocument/2006/relationships/image" Target="media/155.jpeg"/><Relationship Id="rId25" Type="http://schemas.openxmlformats.org/officeDocument/2006/relationships/image" Target="media/158.jpeg"/><Relationship Id="rId26" Type="http://schemas.openxmlformats.org/officeDocument/2006/relationships/image" Target="media/181.jpeg"/><Relationship Id="rId27" Type="http://schemas.openxmlformats.org/officeDocument/2006/relationships/image" Target="media/204.jpeg"/><Relationship Id="rId28" Type="http://schemas.openxmlformats.org/officeDocument/2006/relationships/image" Target="media/207.jpeg"/><Relationship Id="rId29" Type="http://schemas.openxmlformats.org/officeDocument/2006/relationships/image" Target="media/230.jpeg"/><Relationship Id="rId30" Type="http://schemas.openxmlformats.org/officeDocument/2006/relationships/image" Target="media/233.jpeg"/><Relationship Id="rId31" Type="http://schemas.openxmlformats.org/officeDocument/2006/relationships/image" Target="media/256.jpeg"/><Relationship Id="rId32" Type="http://schemas.openxmlformats.org/officeDocument/2006/relationships/image" Target="media/334.jpeg"/><Relationship Id="rId33" Type="http://schemas.openxmlformats.org/officeDocument/2006/relationships/image" Target="media/337.jpeg"/><Relationship Id="rId34" Type="http://schemas.openxmlformats.org/officeDocument/2006/relationships/image" Target="media/340.jpeg"/><Relationship Id="rId35" Type="http://schemas.openxmlformats.org/officeDocument/2006/relationships/image" Target="media/343.jpeg"/><Relationship Id="rId36" Type="http://schemas.openxmlformats.org/officeDocument/2006/relationships/image" Target="media/346.jpeg"/><Relationship Id="rId37" Type="http://schemas.openxmlformats.org/officeDocument/2006/relationships/image" Target="media/349.jpeg"/><Relationship Id="rId38" Type="http://schemas.openxmlformats.org/officeDocument/2006/relationships/image" Target="media/352.jpeg"/><Relationship Id="rId39" Type="http://schemas.openxmlformats.org/officeDocument/2006/relationships/image" Target="media/355.jpeg"/><Relationship Id="rId40" Type="http://schemas.openxmlformats.org/officeDocument/2006/relationships/image" Target="media/358.jpeg"/><Relationship Id="rId41" Type="http://schemas.openxmlformats.org/officeDocument/2006/relationships/image" Target="media/361.png"/><Relationship Id="rId42" Type="http://schemas.openxmlformats.org/officeDocument/2006/relationships/image" Target="media/364.jpeg"/><Relationship Id="rId43" Type="http://schemas.openxmlformats.org/officeDocument/2006/relationships/image" Target="media/367.png"/><Relationship Id="rId44" Type="http://schemas.openxmlformats.org/officeDocument/2006/relationships/image" Target="media/370.jpeg"/><Relationship Id="rId45" Type="http://schemas.openxmlformats.org/officeDocument/2006/relationships/image" Target="media/393.jpeg"/><Relationship Id="rId46" Type="http://schemas.openxmlformats.org/officeDocument/2006/relationships/image" Target="media/396.jpeg"/><Relationship Id="rId47" Type="http://schemas.openxmlformats.org/officeDocument/2006/relationships/image" Target="media/399.jpeg"/><Relationship Id="rId48" Type="http://schemas.openxmlformats.org/officeDocument/2006/relationships/image" Target="media/402.png"/><Relationship Id="rId49" Type="http://schemas.openxmlformats.org/officeDocument/2006/relationships/image" Target="media/405.jpeg"/><Relationship Id="rId50" Type="http://schemas.openxmlformats.org/officeDocument/2006/relationships/image" Target="media/408.png"/><Relationship Id="rId51" Type="http://schemas.openxmlformats.org/officeDocument/2006/relationships/image" Target="media/411.png"/><Relationship Id="rId52" Type="http://schemas.openxmlformats.org/officeDocument/2006/relationships/image" Target="media/434.jpeg"/><Relationship Id="rId53" Type="http://schemas.openxmlformats.org/officeDocument/2006/relationships/styles" Target="styles.xml"/><Relationship Id="rId54" Type="http://schemas.openxmlformats.org/officeDocument/2006/relationships/numbering" Target="numbering.xml"/><Relationship Id="rId5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55</Pages>
  <Words>1943</Words>
  <Characters>10006</Characters>
  <Lines>859</Lines>
  <Paragraphs>279</Paragraphs>
  <CharactersWithSpaces>11636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2025-05-24T11:18:53Z</dcterms:created>
  <dcterms:modified xsi:type="dcterms:W3CDTF">2025-05-24T09:02:58Z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2025-05-23T16:00:00Z</vt:filetime>
  </property>
  <property fmtid="{D5CDD505-2E9C-101B-9397-08002B2CF9AE}" pid="3" name="LastSaved">
    <vt:filetime>2025-05-23T16:00:00Z</vt:filetime>
  </property>
  <property fmtid="{D5CDD505-2E9C-101B-9397-08002B2CF9AE}" pid="4" name="Producer">
    <vt:lpwstr>iLovePDF</vt:lpwstr>
  </property>
</Properties>
</file>